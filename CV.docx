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91577" w:rsidRPr="00040D65" w:rsidRDefault="004B2CBC">
      <w:pPr>
        <w:rPr>
          <w:rFonts w:cs="Arial"/>
          <w:sz w:val="18"/>
          <w:szCs w:val="18"/>
        </w:rPr>
      </w:pPr>
      <w:r w:rsidRPr="00040D65">
        <w:rPr>
          <w:rFonts w:cs="Arial"/>
          <w:noProof/>
          <w:lang w:eastAsia="en-GB"/>
        </w:rPr>
        <mc:AlternateContent>
          <mc:Choice Requires="wps">
            <w:drawing>
              <wp:anchor distT="0" distB="0" distL="114300" distR="0" simplePos="0" relativeHeight="251657728" behindDoc="0" locked="0" layoutInCell="1" allowOverlap="1">
                <wp:simplePos x="0" y="0"/>
                <wp:positionH relativeFrom="page">
                  <wp:posOffset>5157470</wp:posOffset>
                </wp:positionH>
                <wp:positionV relativeFrom="page">
                  <wp:posOffset>387985</wp:posOffset>
                </wp:positionV>
                <wp:extent cx="1974850" cy="636270"/>
                <wp:effectExtent l="4445" t="6985" r="1905" b="4445"/>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6362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3727"/>
                            </w:tblGrid>
                            <w:tr w:rsidR="008B4702" w:rsidTr="000A56D7">
                              <w:trPr>
                                <w:trHeight w:val="761"/>
                              </w:trPr>
                              <w:tc>
                                <w:tcPr>
                                  <w:tcW w:w="3727" w:type="dxa"/>
                                  <w:shd w:val="clear" w:color="auto" w:fill="auto"/>
                                </w:tcPr>
                                <w:p w:rsidR="008B4702" w:rsidRPr="004B2F92" w:rsidRDefault="008B4702">
                                  <w:pPr>
                                    <w:rPr>
                                      <w:rFonts w:cs="Arial"/>
                                      <w:b/>
                                      <w:bCs/>
                                      <w:sz w:val="16"/>
                                      <w:szCs w:val="16"/>
                                      <w:lang w:val="es-ES_tradnl"/>
                                    </w:rPr>
                                  </w:pPr>
                                  <w:r>
                                    <w:rPr>
                                      <w:rFonts w:cs="Arial"/>
                                      <w:b/>
                                      <w:bCs/>
                                      <w:sz w:val="16"/>
                                      <w:szCs w:val="16"/>
                                      <w:lang w:val="es-ES_tradnl"/>
                                    </w:rPr>
                                    <w:t>Mobile: +44</w:t>
                                  </w:r>
                                  <w:r w:rsidRPr="004B2F92">
                                    <w:rPr>
                                      <w:rFonts w:cs="Arial"/>
                                      <w:b/>
                                      <w:bCs/>
                                      <w:sz w:val="16"/>
                                      <w:szCs w:val="16"/>
                                      <w:lang w:val="es-ES_tradnl"/>
                                    </w:rPr>
                                    <w:t>7773710252</w:t>
                                  </w:r>
                                </w:p>
                                <w:p w:rsidR="008B4702" w:rsidRDefault="008B4702">
                                  <w:pPr>
                                    <w:rPr>
                                      <w:rStyle w:val="Hyperlink"/>
                                      <w:rFonts w:cs="Arial"/>
                                      <w:sz w:val="16"/>
                                      <w:szCs w:val="16"/>
                                    </w:rPr>
                                  </w:pPr>
                                  <w:r w:rsidRPr="004B2F92">
                                    <w:rPr>
                                      <w:rFonts w:cs="Arial"/>
                                      <w:sz w:val="16"/>
                                      <w:szCs w:val="16"/>
                                    </w:rPr>
                                    <w:t xml:space="preserve">E-mail: </w:t>
                                  </w:r>
                                  <w:hyperlink r:id="rId6" w:history="1">
                                    <w:r w:rsidRPr="004B2F92">
                                      <w:rPr>
                                        <w:rStyle w:val="Hyperlink"/>
                                        <w:rFonts w:cs="Arial"/>
                                        <w:sz w:val="16"/>
                                        <w:szCs w:val="16"/>
                                      </w:rPr>
                                      <w:t>findnanda@googlemail.com</w:t>
                                    </w:r>
                                  </w:hyperlink>
                                </w:p>
                                <w:p w:rsidR="008B4702" w:rsidRPr="00A07FC3" w:rsidRDefault="008B4702">
                                  <w:pPr>
                                    <w:rPr>
                                      <w:rFonts w:cs="Arial"/>
                                      <w:bCs/>
                                      <w:sz w:val="16"/>
                                      <w:szCs w:val="16"/>
                                      <w:lang w:val="es-ES_tradnl"/>
                                    </w:rPr>
                                  </w:pPr>
                                  <w:r>
                                    <w:rPr>
                                      <w:bCs/>
                                      <w:sz w:val="16"/>
                                      <w:szCs w:val="16"/>
                                      <w:lang w:val="es-ES_tradnl"/>
                                    </w:rPr>
                                    <w:t>United</w:t>
                                  </w:r>
                                  <w:r w:rsidRPr="00A07FC3">
                                    <w:rPr>
                                      <w:bCs/>
                                      <w:sz w:val="16"/>
                                      <w:szCs w:val="16"/>
                                      <w:lang w:val="es-ES_tradnl"/>
                                    </w:rPr>
                                    <w:t xml:space="preserve"> Kingdom</w:t>
                                  </w:r>
                                </w:p>
                                <w:p w:rsidR="008B4702" w:rsidRDefault="008B4702">
                                  <w:pPr>
                                    <w:rPr>
                                      <w:rFonts w:cs="Arial"/>
                                      <w:sz w:val="16"/>
                                      <w:szCs w:val="16"/>
                                    </w:rPr>
                                  </w:pPr>
                                </w:p>
                                <w:p w:rsidR="008B4702" w:rsidRDefault="008B4702">
                                  <w:pPr>
                                    <w:rPr>
                                      <w:rFonts w:ascii="Verdana" w:hAnsi="Verdana"/>
                                      <w:sz w:val="18"/>
                                      <w:szCs w:val="18"/>
                                    </w:rPr>
                                  </w:pPr>
                                </w:p>
                              </w:tc>
                            </w:tr>
                          </w:tbl>
                          <w:p w:rsidR="008B4702" w:rsidRDefault="008B4702">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1pt;margin-top:30.55pt;width:155.5pt;height:50.1pt;z-index:251657728;visibility:visible;mso-wrap-style:square;mso-width-percent:0;mso-height-percent:0;mso-wrap-distance-left:9pt;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" stroked="f">
                <v:fill opacity="0"/>
                <v:textbox inset="0,0,0,0">
                  <w:txbxContent>
                    <w:tbl>
                      <w:tblPr>
                        <w:tblW w:w="0" w:type="auto"/>
                        <w:tblInd w:w="108" w:type="dxa"/>
                        <w:tblLayout w:type="fixed"/>
                        <w:tblLook w:val="0000" w:firstRow="0" w:lastRow="0" w:firstColumn="0" w:lastColumn="0" w:noHBand="0" w:noVBand="0"/>
                      </w:tblPr>
                      <w:tblGrid>
                        <w:gridCol w:w="3727"/>
                      </w:tblGrid>
                      <w:tr w:rsidR="008B4702" w:rsidTr="000A56D7">
                        <w:trPr>
                          <w:trHeight w:val="761"/>
                        </w:trPr>
                        <w:tc>
                          <w:tcPr>
                            <w:tcW w:w="3727" w:type="dxa"/>
                            <w:shd w:val="clear" w:color="auto" w:fill="auto"/>
                          </w:tcPr>
                          <w:p w:rsidR="008B4702" w:rsidRPr="004B2F92" w:rsidRDefault="008B4702">
                            <w:pPr>
                              <w:rPr>
                                <w:rFonts w:cs="Arial"/>
                                <w:b/>
                                <w:bCs/>
                                <w:sz w:val="16"/>
                                <w:szCs w:val="16"/>
                                <w:lang w:val="es-ES_tradnl"/>
                              </w:rPr>
                            </w:pPr>
                            <w:r>
                              <w:rPr>
                                <w:rFonts w:cs="Arial"/>
                                <w:b/>
                                <w:bCs/>
                                <w:sz w:val="16"/>
                                <w:szCs w:val="16"/>
                                <w:lang w:val="es-ES_tradnl"/>
                              </w:rPr>
                              <w:t>Mobile: +44</w:t>
                            </w:r>
                            <w:r w:rsidRPr="004B2F92">
                              <w:rPr>
                                <w:rFonts w:cs="Arial"/>
                                <w:b/>
                                <w:bCs/>
                                <w:sz w:val="16"/>
                                <w:szCs w:val="16"/>
                                <w:lang w:val="es-ES_tradnl"/>
                              </w:rPr>
                              <w:t>7773710252</w:t>
                            </w:r>
                          </w:p>
                          <w:p w:rsidR="008B4702" w:rsidRDefault="008B4702">
                            <w:pPr>
                              <w:rPr>
                                <w:rStyle w:val="Hyperlink"/>
                                <w:rFonts w:cs="Arial"/>
                                <w:sz w:val="16"/>
                                <w:szCs w:val="16"/>
                              </w:rPr>
                            </w:pPr>
                            <w:r w:rsidRPr="004B2F92">
                              <w:rPr>
                                <w:rFonts w:cs="Arial"/>
                                <w:sz w:val="16"/>
                                <w:szCs w:val="16"/>
                              </w:rPr>
                              <w:t xml:space="preserve">E-mail: </w:t>
                            </w:r>
                            <w:hyperlink r:id="rId7" w:history="1">
                              <w:r w:rsidRPr="004B2F92">
                                <w:rPr>
                                  <w:rStyle w:val="Hyperlink"/>
                                  <w:rFonts w:cs="Arial"/>
                                  <w:sz w:val="16"/>
                                  <w:szCs w:val="16"/>
                                </w:rPr>
                                <w:t>findnanda@googlemail.com</w:t>
                              </w:r>
                            </w:hyperlink>
                          </w:p>
                          <w:p w:rsidR="008B4702" w:rsidRPr="00A07FC3" w:rsidRDefault="008B4702">
                            <w:pPr>
                              <w:rPr>
                                <w:rFonts w:cs="Arial"/>
                                <w:bCs/>
                                <w:sz w:val="16"/>
                                <w:szCs w:val="16"/>
                                <w:lang w:val="es-ES_tradnl"/>
                              </w:rPr>
                            </w:pPr>
                            <w:r>
                              <w:rPr>
                                <w:bCs/>
                                <w:sz w:val="16"/>
                                <w:szCs w:val="16"/>
                                <w:lang w:val="es-ES_tradnl"/>
                              </w:rPr>
                              <w:t>United</w:t>
                            </w:r>
                            <w:r w:rsidRPr="00A07FC3">
                              <w:rPr>
                                <w:bCs/>
                                <w:sz w:val="16"/>
                                <w:szCs w:val="16"/>
                                <w:lang w:val="es-ES_tradnl"/>
                              </w:rPr>
                              <w:t xml:space="preserve"> Kingdom</w:t>
                            </w:r>
                          </w:p>
                          <w:p w:rsidR="008B4702" w:rsidRDefault="008B4702">
                            <w:pPr>
                              <w:rPr>
                                <w:rFonts w:cs="Arial"/>
                                <w:sz w:val="16"/>
                                <w:szCs w:val="16"/>
                              </w:rPr>
                            </w:pPr>
                          </w:p>
                          <w:p w:rsidR="008B4702" w:rsidRDefault="008B4702">
                            <w:pPr>
                              <w:rPr>
                                <w:rFonts w:ascii="Verdana" w:hAnsi="Verdana"/>
                                <w:sz w:val="18"/>
                                <w:szCs w:val="18"/>
                              </w:rPr>
                            </w:pPr>
                          </w:p>
                        </w:tc>
                      </w:tr>
                    </w:tbl>
                    <w:p w:rsidR="008B4702" w:rsidRDefault="008B4702">
                      <w:r>
                        <w:t xml:space="preserve"> </w:t>
                      </w:r>
                    </w:p>
                  </w:txbxContent>
                </v:textbox>
                <w10:wrap type="square" side="largest" anchorx="page" anchory="page"/>
              </v:shape>
            </w:pict>
          </mc:Fallback>
        </mc:AlternateContent>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r w:rsidR="00F91577" w:rsidRPr="00040D65">
        <w:rPr>
          <w:rFonts w:cs="Arial"/>
          <w:sz w:val="18"/>
          <w:szCs w:val="18"/>
        </w:rPr>
        <w:tab/>
      </w:r>
    </w:p>
    <w:p w:rsidR="00F91577" w:rsidRPr="00040D65" w:rsidRDefault="00F91577">
      <w:pPr>
        <w:rPr>
          <w:rFonts w:cs="Arial"/>
          <w:sz w:val="18"/>
          <w:szCs w:val="18"/>
        </w:rPr>
      </w:pPr>
    </w:p>
    <w:p w:rsidR="00F91577" w:rsidRPr="00040D65" w:rsidRDefault="00F91577">
      <w:pPr>
        <w:rPr>
          <w:rFonts w:cs="Arial"/>
          <w:sz w:val="18"/>
          <w:szCs w:val="18"/>
        </w:rPr>
      </w:pPr>
    </w:p>
    <w:p w:rsidR="00F91577" w:rsidRPr="009D64EC" w:rsidRDefault="00F91577" w:rsidP="00492CC5">
      <w:pPr>
        <w:pStyle w:val="Heading2"/>
        <w:rPr>
          <w:rFonts w:ascii="Arial" w:eastAsia="Trebuchet MS" w:hAnsi="Arial" w:cs="Arial"/>
          <w:b/>
          <w:bCs/>
          <w:color w:val="0070C0"/>
          <w:spacing w:val="0"/>
          <w:sz w:val="32"/>
          <w:szCs w:val="32"/>
          <w:lang w:val="en" w:eastAsia="hi-IN" w:bidi="hi-IN"/>
        </w:rPr>
      </w:pPr>
      <w:r w:rsidRPr="009D64EC">
        <w:rPr>
          <w:rFonts w:ascii="Arial" w:eastAsia="Trebuchet MS" w:hAnsi="Arial" w:cs="Arial"/>
          <w:b/>
          <w:bCs/>
          <w:color w:val="0070C0"/>
          <w:spacing w:val="0"/>
          <w:sz w:val="32"/>
          <w:szCs w:val="32"/>
          <w:lang w:val="en" w:eastAsia="hi-IN" w:bidi="hi-IN"/>
        </w:rPr>
        <w:t>Nandkishore Yalamanchili</w:t>
      </w:r>
    </w:p>
    <w:tbl>
      <w:tblPr>
        <w:tblW w:w="10066" w:type="dxa"/>
        <w:tblLayout w:type="fixed"/>
        <w:tblLook w:val="0000" w:firstRow="0" w:lastRow="0" w:firstColumn="0" w:lastColumn="0" w:noHBand="0" w:noVBand="0"/>
      </w:tblPr>
      <w:tblGrid>
        <w:gridCol w:w="392"/>
        <w:gridCol w:w="2822"/>
        <w:gridCol w:w="6734"/>
        <w:gridCol w:w="40"/>
        <w:gridCol w:w="78"/>
      </w:tblGrid>
      <w:tr w:rsidR="00F91577" w:rsidRPr="00040D65" w:rsidTr="004B2F92">
        <w:trPr>
          <w:gridAfter w:val="2"/>
          <w:wAfter w:w="118" w:type="dxa"/>
          <w:trHeight w:val="90"/>
        </w:trPr>
        <w:tc>
          <w:tcPr>
            <w:tcW w:w="9948" w:type="dxa"/>
            <w:gridSpan w:val="3"/>
            <w:shd w:val="clear" w:color="auto" w:fill="DEEAF6"/>
            <w:vAlign w:val="center"/>
          </w:tcPr>
          <w:p w:rsidR="00F91577" w:rsidRPr="009D64EC" w:rsidRDefault="00F91577" w:rsidP="00B04231">
            <w:pPr>
              <w:pStyle w:val="Heading2"/>
              <w:spacing w:before="40" w:after="40" w:line="0" w:lineRule="atLeast"/>
              <w:ind w:left="578" w:hanging="578"/>
              <w:rPr>
                <w:rFonts w:ascii="Arial" w:hAnsi="Arial" w:cs="Arial"/>
                <w:b/>
                <w:color w:val="0070C0"/>
              </w:rPr>
            </w:pPr>
            <w:r w:rsidRPr="009D64EC">
              <w:rPr>
                <w:rFonts w:ascii="Arial" w:hAnsi="Arial" w:cs="Arial"/>
                <w:b/>
                <w:color w:val="0070C0"/>
              </w:rPr>
              <w:t>Profile</w:t>
            </w:r>
          </w:p>
        </w:tc>
      </w:tr>
      <w:tr w:rsidR="00F91577" w:rsidRPr="00040D65" w:rsidTr="00126955">
        <w:trPr>
          <w:gridAfter w:val="2"/>
          <w:wAfter w:w="118" w:type="dxa"/>
          <w:cantSplit/>
          <w:trHeight w:val="2943"/>
        </w:trPr>
        <w:tc>
          <w:tcPr>
            <w:tcW w:w="9948" w:type="dxa"/>
            <w:gridSpan w:val="3"/>
            <w:shd w:val="clear" w:color="auto" w:fill="auto"/>
          </w:tcPr>
          <w:p w:rsidR="00F91577" w:rsidRPr="004B2F92" w:rsidRDefault="00F91577" w:rsidP="004B2F92">
            <w:pPr>
              <w:pStyle w:val="Objective"/>
              <w:numPr>
                <w:ilvl w:val="0"/>
                <w:numId w:val="3"/>
              </w:numPr>
              <w:snapToGrid w:val="0"/>
              <w:spacing w:before="120" w:after="120" w:line="120" w:lineRule="atLeast"/>
              <w:ind w:right="289"/>
              <w:contextualSpacing/>
              <w:jc w:val="both"/>
              <w:rPr>
                <w:rFonts w:cs="Arial"/>
                <w:color w:val="000000"/>
                <w:sz w:val="16"/>
                <w:szCs w:val="16"/>
              </w:rPr>
            </w:pPr>
            <w:r w:rsidRPr="004B2F92">
              <w:rPr>
                <w:rFonts w:cs="Arial"/>
                <w:color w:val="000000"/>
                <w:sz w:val="16"/>
                <w:szCs w:val="16"/>
              </w:rPr>
              <w:t>A results-driven, customer-focused and analytical</w:t>
            </w:r>
            <w:r w:rsidR="003A7CE8" w:rsidRPr="004B2F92">
              <w:rPr>
                <w:rFonts w:cs="Arial"/>
                <w:color w:val="000000"/>
                <w:sz w:val="16"/>
                <w:szCs w:val="16"/>
              </w:rPr>
              <w:t xml:space="preserve"> </w:t>
            </w:r>
            <w:r w:rsidR="003A7CE8" w:rsidRPr="004B2F92">
              <w:rPr>
                <w:rFonts w:cs="Arial"/>
                <w:b/>
                <w:color w:val="000000"/>
                <w:sz w:val="16"/>
                <w:szCs w:val="16"/>
              </w:rPr>
              <w:t>Java</w:t>
            </w:r>
            <w:r w:rsidR="003A7CE8" w:rsidRPr="004B2F92">
              <w:rPr>
                <w:rFonts w:cs="Arial"/>
                <w:color w:val="000000"/>
                <w:sz w:val="16"/>
                <w:szCs w:val="16"/>
              </w:rPr>
              <w:t xml:space="preserve">, </w:t>
            </w:r>
            <w:r w:rsidR="003A7CE8" w:rsidRPr="004B2F92">
              <w:rPr>
                <w:rFonts w:cs="Arial"/>
                <w:b/>
                <w:color w:val="000000"/>
                <w:sz w:val="16"/>
                <w:szCs w:val="16"/>
              </w:rPr>
              <w:t>J2ee</w:t>
            </w:r>
            <w:r w:rsidR="004A17B5" w:rsidRPr="004B2F92">
              <w:rPr>
                <w:rFonts w:cs="Arial"/>
                <w:b/>
                <w:color w:val="000000"/>
                <w:sz w:val="16"/>
                <w:szCs w:val="16"/>
              </w:rPr>
              <w:t xml:space="preserve"> </w:t>
            </w:r>
            <w:r w:rsidR="00DF759C" w:rsidRPr="004B2F92">
              <w:rPr>
                <w:rFonts w:cs="Arial"/>
                <w:b/>
                <w:color w:val="000000"/>
                <w:sz w:val="16"/>
                <w:szCs w:val="16"/>
              </w:rPr>
              <w:t>developer/a</w:t>
            </w:r>
            <w:r w:rsidR="00907CB1" w:rsidRPr="004B2F92">
              <w:rPr>
                <w:rFonts w:cs="Arial"/>
                <w:b/>
                <w:color w:val="000000"/>
                <w:sz w:val="16"/>
                <w:szCs w:val="16"/>
              </w:rPr>
              <w:t>rchitect</w:t>
            </w:r>
            <w:r w:rsidR="004A17B5" w:rsidRPr="004B2F92">
              <w:rPr>
                <w:rFonts w:cs="Arial"/>
                <w:color w:val="000000"/>
                <w:sz w:val="16"/>
                <w:szCs w:val="16"/>
              </w:rPr>
              <w:t>.</w:t>
            </w:r>
          </w:p>
          <w:p w:rsidR="00F91577" w:rsidRPr="004B2F92" w:rsidRDefault="00F91577" w:rsidP="004B2F92">
            <w:pPr>
              <w:pStyle w:val="Objective"/>
              <w:numPr>
                <w:ilvl w:val="0"/>
                <w:numId w:val="3"/>
              </w:numPr>
              <w:spacing w:before="120" w:after="120" w:line="120" w:lineRule="atLeast"/>
              <w:ind w:right="289"/>
              <w:contextualSpacing/>
              <w:jc w:val="both"/>
              <w:rPr>
                <w:rFonts w:cs="Arial"/>
                <w:color w:val="000000"/>
                <w:sz w:val="16"/>
                <w:szCs w:val="16"/>
              </w:rPr>
            </w:pPr>
            <w:r w:rsidRPr="004B2F92">
              <w:rPr>
                <w:rFonts w:cs="Arial"/>
                <w:color w:val="000000"/>
                <w:sz w:val="16"/>
                <w:szCs w:val="16"/>
              </w:rPr>
              <w:t xml:space="preserve">Strong in design and problem solving skills. </w:t>
            </w:r>
          </w:p>
          <w:p w:rsidR="00F91577" w:rsidRPr="004B2F92" w:rsidRDefault="00F91577" w:rsidP="004B2F92">
            <w:pPr>
              <w:pStyle w:val="Objective"/>
              <w:numPr>
                <w:ilvl w:val="0"/>
                <w:numId w:val="3"/>
              </w:numPr>
              <w:spacing w:before="120" w:after="120" w:line="120" w:lineRule="atLeast"/>
              <w:ind w:right="289"/>
              <w:contextualSpacing/>
              <w:jc w:val="both"/>
              <w:rPr>
                <w:rFonts w:cs="Arial"/>
                <w:color w:val="000000"/>
                <w:sz w:val="16"/>
                <w:szCs w:val="16"/>
              </w:rPr>
            </w:pPr>
            <w:r w:rsidRPr="004B2F92">
              <w:rPr>
                <w:rFonts w:cs="Arial"/>
                <w:color w:val="000000"/>
                <w:sz w:val="16"/>
                <w:szCs w:val="16"/>
              </w:rPr>
              <w:t xml:space="preserve">Skilled in </w:t>
            </w:r>
            <w:r w:rsidR="00EB3681" w:rsidRPr="004B2F92">
              <w:rPr>
                <w:rFonts w:cs="Arial"/>
                <w:b/>
                <w:bCs/>
                <w:color w:val="000000"/>
                <w:sz w:val="16"/>
                <w:szCs w:val="16"/>
              </w:rPr>
              <w:t>designing</w:t>
            </w:r>
            <w:r w:rsidR="00EB3681" w:rsidRPr="004B2F92">
              <w:rPr>
                <w:rFonts w:cs="Arial"/>
                <w:color w:val="000000"/>
                <w:sz w:val="16"/>
                <w:szCs w:val="16"/>
              </w:rPr>
              <w:t xml:space="preserve">, </w:t>
            </w:r>
            <w:r w:rsidR="00EB3681" w:rsidRPr="004B2F92">
              <w:rPr>
                <w:rFonts w:cs="Arial"/>
                <w:b/>
                <w:bCs/>
                <w:color w:val="000000"/>
                <w:sz w:val="16"/>
                <w:szCs w:val="16"/>
              </w:rPr>
              <w:t>developing</w:t>
            </w:r>
            <w:r w:rsidRPr="004B2F92">
              <w:rPr>
                <w:rFonts w:cs="Arial"/>
                <w:color w:val="000000"/>
                <w:sz w:val="16"/>
                <w:szCs w:val="16"/>
              </w:rPr>
              <w:t xml:space="preserve"> and </w:t>
            </w:r>
            <w:r w:rsidR="00EB3681" w:rsidRPr="004B2F92">
              <w:rPr>
                <w:rFonts w:cs="Arial"/>
                <w:color w:val="000000"/>
                <w:sz w:val="16"/>
                <w:szCs w:val="16"/>
              </w:rPr>
              <w:t xml:space="preserve">performing </w:t>
            </w:r>
            <w:r w:rsidRPr="004B2F92">
              <w:rPr>
                <w:rFonts w:cs="Arial"/>
                <w:b/>
                <w:bCs/>
                <w:color w:val="000000"/>
                <w:sz w:val="16"/>
                <w:szCs w:val="16"/>
              </w:rPr>
              <w:t>architectural systems research</w:t>
            </w:r>
            <w:r w:rsidRPr="004B2F92">
              <w:rPr>
                <w:rFonts w:cs="Arial"/>
                <w:color w:val="000000"/>
                <w:sz w:val="16"/>
                <w:szCs w:val="16"/>
              </w:rPr>
              <w:t xml:space="preserve">. </w:t>
            </w:r>
          </w:p>
          <w:p w:rsidR="00F91577" w:rsidRPr="004B2F92" w:rsidRDefault="00F91577" w:rsidP="004B2F92">
            <w:pPr>
              <w:pStyle w:val="Objective"/>
              <w:numPr>
                <w:ilvl w:val="0"/>
                <w:numId w:val="3"/>
              </w:numPr>
              <w:spacing w:before="120" w:after="120" w:line="120" w:lineRule="atLeast"/>
              <w:ind w:right="289"/>
              <w:contextualSpacing/>
              <w:jc w:val="both"/>
              <w:rPr>
                <w:rFonts w:cs="Arial"/>
                <w:color w:val="000000"/>
                <w:sz w:val="16"/>
                <w:szCs w:val="16"/>
              </w:rPr>
            </w:pPr>
            <w:r w:rsidRPr="004B2F92">
              <w:rPr>
                <w:rFonts w:cs="Arial"/>
                <w:color w:val="000000"/>
                <w:sz w:val="16"/>
                <w:szCs w:val="16"/>
              </w:rPr>
              <w:t>Extremely motiv</w:t>
            </w:r>
            <w:r w:rsidR="009D2F64" w:rsidRPr="004B2F92">
              <w:rPr>
                <w:rFonts w:cs="Arial"/>
                <w:color w:val="000000"/>
                <w:sz w:val="16"/>
                <w:szCs w:val="16"/>
              </w:rPr>
              <w:t>ated and committed to deliver</w:t>
            </w:r>
            <w:r w:rsidRPr="004B2F92">
              <w:rPr>
                <w:rFonts w:cs="Arial"/>
                <w:color w:val="000000"/>
                <w:sz w:val="16"/>
                <w:szCs w:val="16"/>
              </w:rPr>
              <w:t xml:space="preserve"> the highest standard of work. </w:t>
            </w:r>
          </w:p>
          <w:p w:rsidR="00F91577" w:rsidRDefault="00F91577" w:rsidP="004B2F92">
            <w:pPr>
              <w:widowControl w:val="0"/>
              <w:numPr>
                <w:ilvl w:val="0"/>
                <w:numId w:val="3"/>
              </w:numPr>
              <w:tabs>
                <w:tab w:val="left" w:pos="720"/>
              </w:tabs>
              <w:overflowPunct w:val="0"/>
              <w:autoSpaceDE w:val="0"/>
              <w:spacing w:before="120" w:after="120" w:line="120" w:lineRule="atLeast"/>
              <w:ind w:right="289"/>
              <w:contextualSpacing/>
              <w:jc w:val="both"/>
              <w:rPr>
                <w:rFonts w:cs="Arial"/>
                <w:sz w:val="16"/>
                <w:szCs w:val="16"/>
                <w:lang w:val="en-AU"/>
              </w:rPr>
            </w:pPr>
            <w:r w:rsidRPr="004B2F92">
              <w:rPr>
                <w:rFonts w:cs="Arial"/>
                <w:sz w:val="16"/>
                <w:szCs w:val="16"/>
                <w:lang w:val="en-AU"/>
              </w:rPr>
              <w:t xml:space="preserve">Strong leadership and communication skills, enjoying </w:t>
            </w:r>
            <w:r w:rsidRPr="004B2F92">
              <w:rPr>
                <w:rFonts w:cs="Arial"/>
                <w:b/>
                <w:sz w:val="16"/>
                <w:szCs w:val="16"/>
                <w:lang w:val="en-AU"/>
              </w:rPr>
              <w:t>responsibility</w:t>
            </w:r>
            <w:r w:rsidRPr="004B2F92">
              <w:rPr>
                <w:rFonts w:cs="Arial"/>
                <w:sz w:val="16"/>
                <w:szCs w:val="16"/>
                <w:lang w:val="en-AU"/>
              </w:rPr>
              <w:t xml:space="preserve"> and </w:t>
            </w:r>
            <w:r w:rsidRPr="004B2F92">
              <w:rPr>
                <w:rFonts w:cs="Arial"/>
                <w:b/>
                <w:sz w:val="16"/>
                <w:szCs w:val="16"/>
                <w:lang w:val="en-AU"/>
              </w:rPr>
              <w:t>ownership</w:t>
            </w:r>
            <w:r w:rsidRPr="004B2F92">
              <w:rPr>
                <w:rFonts w:cs="Arial"/>
                <w:sz w:val="16"/>
                <w:szCs w:val="16"/>
                <w:lang w:val="en-AU"/>
              </w:rPr>
              <w:t xml:space="preserve"> at all stag</w:t>
            </w:r>
            <w:r w:rsidR="00A95053" w:rsidRPr="004B2F92">
              <w:rPr>
                <w:rFonts w:cs="Arial"/>
                <w:sz w:val="16"/>
                <w:szCs w:val="16"/>
                <w:lang w:val="en-AU"/>
              </w:rPr>
              <w:t xml:space="preserve">es of the </w:t>
            </w:r>
            <w:r w:rsidR="00A95053" w:rsidRPr="004B2F92">
              <w:rPr>
                <w:rFonts w:cs="Arial"/>
                <w:b/>
                <w:sz w:val="16"/>
                <w:szCs w:val="16"/>
                <w:lang w:val="en-AU"/>
              </w:rPr>
              <w:t>development lifecycle</w:t>
            </w:r>
            <w:r w:rsidRPr="004B2F92">
              <w:rPr>
                <w:rFonts w:cs="Arial"/>
                <w:sz w:val="16"/>
                <w:szCs w:val="16"/>
                <w:lang w:val="en-AU"/>
              </w:rPr>
              <w:t>.</w:t>
            </w:r>
          </w:p>
          <w:p w:rsidR="004855F7" w:rsidRPr="004B2F92" w:rsidRDefault="004855F7" w:rsidP="004B2F92">
            <w:pPr>
              <w:widowControl w:val="0"/>
              <w:numPr>
                <w:ilvl w:val="0"/>
                <w:numId w:val="3"/>
              </w:numPr>
              <w:tabs>
                <w:tab w:val="left" w:pos="720"/>
              </w:tabs>
              <w:overflowPunct w:val="0"/>
              <w:autoSpaceDE w:val="0"/>
              <w:spacing w:before="120" w:after="120" w:line="120" w:lineRule="atLeast"/>
              <w:ind w:right="289"/>
              <w:contextualSpacing/>
              <w:jc w:val="both"/>
              <w:rPr>
                <w:rFonts w:cs="Arial"/>
                <w:sz w:val="16"/>
                <w:szCs w:val="16"/>
                <w:lang w:val="en-AU"/>
              </w:rPr>
            </w:pPr>
            <w:r>
              <w:rPr>
                <w:rFonts w:cs="Arial"/>
                <w:sz w:val="16"/>
                <w:szCs w:val="16"/>
                <w:lang w:val="en-AU"/>
              </w:rPr>
              <w:t xml:space="preserve">Experience working in </w:t>
            </w:r>
            <w:r w:rsidRPr="004855F7">
              <w:rPr>
                <w:rFonts w:cs="Arial"/>
                <w:b/>
                <w:sz w:val="16"/>
                <w:szCs w:val="16"/>
                <w:lang w:val="en-AU"/>
              </w:rPr>
              <w:t>large scale complex</w:t>
            </w:r>
            <w:r>
              <w:rPr>
                <w:rFonts w:cs="Arial"/>
                <w:sz w:val="16"/>
                <w:szCs w:val="16"/>
                <w:lang w:val="en-AU"/>
              </w:rPr>
              <w:t xml:space="preserve"> applications</w:t>
            </w:r>
            <w:r w:rsidR="00602573">
              <w:rPr>
                <w:rFonts w:cs="Arial"/>
                <w:sz w:val="16"/>
                <w:szCs w:val="16"/>
                <w:lang w:val="en-AU"/>
              </w:rPr>
              <w:t xml:space="preserve"> and building things from ground up</w:t>
            </w:r>
            <w:r>
              <w:rPr>
                <w:rFonts w:cs="Arial"/>
                <w:sz w:val="16"/>
                <w:szCs w:val="16"/>
                <w:lang w:val="en-AU"/>
              </w:rPr>
              <w:t>.</w:t>
            </w:r>
          </w:p>
          <w:p w:rsidR="00BD2677" w:rsidRPr="00D52856" w:rsidRDefault="005754E4" w:rsidP="0069445A">
            <w:pPr>
              <w:widowControl w:val="0"/>
              <w:numPr>
                <w:ilvl w:val="0"/>
                <w:numId w:val="3"/>
              </w:numPr>
              <w:tabs>
                <w:tab w:val="left" w:pos="720"/>
              </w:tabs>
              <w:overflowPunct w:val="0"/>
              <w:autoSpaceDE w:val="0"/>
              <w:spacing w:before="120" w:after="120" w:line="276" w:lineRule="auto"/>
              <w:ind w:right="289"/>
              <w:contextualSpacing/>
              <w:jc w:val="both"/>
              <w:rPr>
                <w:rFonts w:ascii="Trebuchet MS" w:hAnsi="Trebuchet MS" w:cs="Arial"/>
                <w:bCs/>
              </w:rPr>
            </w:pPr>
            <w:r w:rsidRPr="004B2F92">
              <w:rPr>
                <w:rFonts w:cs="Arial"/>
                <w:sz w:val="16"/>
                <w:szCs w:val="16"/>
                <w:lang w:val="en-AU"/>
              </w:rPr>
              <w:t xml:space="preserve">Server side development  with </w:t>
            </w:r>
            <w:r w:rsidR="00F91577" w:rsidRPr="004B2F92">
              <w:rPr>
                <w:rFonts w:cs="Arial"/>
                <w:bCs/>
                <w:sz w:val="16"/>
                <w:szCs w:val="16"/>
              </w:rPr>
              <w:t xml:space="preserve">very good hands </w:t>
            </w:r>
            <w:r w:rsidR="004851BD" w:rsidRPr="004B2F92">
              <w:rPr>
                <w:rFonts w:cs="Arial"/>
                <w:bCs/>
                <w:sz w:val="16"/>
                <w:szCs w:val="16"/>
              </w:rPr>
              <w:t xml:space="preserve">on experience in </w:t>
            </w:r>
            <w:r w:rsidR="004851BD" w:rsidRPr="004B2F92">
              <w:rPr>
                <w:rFonts w:cs="Arial"/>
                <w:b/>
                <w:bCs/>
                <w:color w:val="000000"/>
                <w:sz w:val="16"/>
                <w:szCs w:val="16"/>
              </w:rPr>
              <w:t>a</w:t>
            </w:r>
            <w:r w:rsidR="00F91577" w:rsidRPr="004B2F92">
              <w:rPr>
                <w:rFonts w:cs="Arial"/>
                <w:b/>
                <w:bCs/>
                <w:color w:val="000000"/>
                <w:sz w:val="16"/>
                <w:szCs w:val="16"/>
              </w:rPr>
              <w:t>gile</w:t>
            </w:r>
            <w:r w:rsidR="00F91577" w:rsidRPr="004B2F92">
              <w:rPr>
                <w:rFonts w:cs="Arial"/>
                <w:bCs/>
                <w:sz w:val="16"/>
                <w:szCs w:val="16"/>
              </w:rPr>
              <w:t xml:space="preserve"> </w:t>
            </w:r>
            <w:r w:rsidR="004851BD" w:rsidRPr="004B2F92">
              <w:rPr>
                <w:rFonts w:cs="Arial"/>
                <w:bCs/>
                <w:sz w:val="16"/>
                <w:szCs w:val="16"/>
              </w:rPr>
              <w:t>test driven development (</w:t>
            </w:r>
            <w:r w:rsidR="004851BD" w:rsidRPr="004B2F92">
              <w:rPr>
                <w:rFonts w:cs="Arial"/>
                <w:b/>
                <w:bCs/>
                <w:color w:val="000000"/>
                <w:sz w:val="16"/>
                <w:szCs w:val="16"/>
              </w:rPr>
              <w:t>TDD</w:t>
            </w:r>
            <w:r w:rsidR="004851BD" w:rsidRPr="004B2F92">
              <w:rPr>
                <w:rFonts w:cs="Arial"/>
                <w:bCs/>
                <w:sz w:val="16"/>
                <w:szCs w:val="16"/>
              </w:rPr>
              <w:t>), continuous integration</w:t>
            </w:r>
            <w:r w:rsidR="00370D35" w:rsidRPr="004B2F92">
              <w:rPr>
                <w:rFonts w:cs="Arial"/>
                <w:bCs/>
                <w:sz w:val="16"/>
                <w:szCs w:val="16"/>
              </w:rPr>
              <w:t xml:space="preserve"> (</w:t>
            </w:r>
            <w:r w:rsidR="00370D35" w:rsidRPr="004B2F92">
              <w:rPr>
                <w:rFonts w:cs="Arial"/>
                <w:b/>
                <w:bCs/>
                <w:color w:val="000000"/>
                <w:sz w:val="16"/>
                <w:szCs w:val="16"/>
              </w:rPr>
              <w:t>CI</w:t>
            </w:r>
            <w:r w:rsidR="00370D35" w:rsidRPr="004B2F92">
              <w:rPr>
                <w:rFonts w:cs="Arial"/>
                <w:bCs/>
                <w:sz w:val="16"/>
                <w:szCs w:val="16"/>
              </w:rPr>
              <w:t>)</w:t>
            </w:r>
            <w:r w:rsidR="004851BD" w:rsidRPr="004B2F92">
              <w:rPr>
                <w:rFonts w:cs="Arial"/>
                <w:bCs/>
                <w:sz w:val="16"/>
                <w:szCs w:val="16"/>
              </w:rPr>
              <w:t xml:space="preserve">, </w:t>
            </w:r>
            <w:r w:rsidR="004851BD" w:rsidRPr="004B2F92">
              <w:rPr>
                <w:rFonts w:cs="Arial"/>
                <w:b/>
                <w:bCs/>
                <w:color w:val="000000"/>
                <w:sz w:val="16"/>
                <w:szCs w:val="16"/>
              </w:rPr>
              <w:t>pair p</w:t>
            </w:r>
            <w:r w:rsidR="00F91577" w:rsidRPr="004B2F92">
              <w:rPr>
                <w:rFonts w:cs="Arial"/>
                <w:b/>
                <w:bCs/>
                <w:color w:val="000000"/>
                <w:sz w:val="16"/>
                <w:szCs w:val="16"/>
              </w:rPr>
              <w:t>rogramming</w:t>
            </w:r>
            <w:r w:rsidR="00F91577" w:rsidRPr="004B2F92">
              <w:rPr>
                <w:rFonts w:cs="Arial"/>
                <w:bCs/>
                <w:sz w:val="16"/>
                <w:szCs w:val="16"/>
              </w:rPr>
              <w:t xml:space="preserve">, </w:t>
            </w:r>
            <w:r w:rsidR="00EB3681" w:rsidRPr="004B2F92">
              <w:rPr>
                <w:rFonts w:cs="Arial"/>
                <w:b/>
                <w:bCs/>
                <w:color w:val="000000"/>
                <w:sz w:val="16"/>
                <w:szCs w:val="16"/>
              </w:rPr>
              <w:t>API</w:t>
            </w:r>
            <w:r w:rsidR="007C40C7" w:rsidRPr="004B2F92">
              <w:rPr>
                <w:rFonts w:cs="Arial"/>
                <w:b/>
                <w:bCs/>
                <w:color w:val="000000"/>
                <w:sz w:val="16"/>
                <w:szCs w:val="16"/>
              </w:rPr>
              <w:t xml:space="preserve"> </w:t>
            </w:r>
            <w:r w:rsidR="00EB3681" w:rsidRPr="004B2F92">
              <w:rPr>
                <w:rFonts w:cs="Arial"/>
                <w:b/>
                <w:bCs/>
                <w:color w:val="000000"/>
                <w:sz w:val="16"/>
                <w:szCs w:val="16"/>
              </w:rPr>
              <w:t xml:space="preserve">design &amp; </w:t>
            </w:r>
            <w:r w:rsidR="007C40C7" w:rsidRPr="004B2F92">
              <w:rPr>
                <w:rFonts w:cs="Arial"/>
                <w:b/>
                <w:bCs/>
                <w:color w:val="000000"/>
                <w:sz w:val="16"/>
                <w:szCs w:val="16"/>
              </w:rPr>
              <w:t>development</w:t>
            </w:r>
            <w:r w:rsidR="007C40C7" w:rsidRPr="004B2F92">
              <w:rPr>
                <w:rFonts w:cs="Arial"/>
                <w:b/>
                <w:bCs/>
                <w:sz w:val="16"/>
                <w:szCs w:val="16"/>
              </w:rPr>
              <w:t xml:space="preserve">, </w:t>
            </w:r>
            <w:r w:rsidR="00D45C23">
              <w:rPr>
                <w:rFonts w:cs="Arial"/>
                <w:b/>
                <w:bCs/>
                <w:sz w:val="16"/>
                <w:szCs w:val="16"/>
              </w:rPr>
              <w:t xml:space="preserve">event-driven </w:t>
            </w:r>
            <w:r w:rsidR="00C969EE">
              <w:rPr>
                <w:rFonts w:cs="Arial"/>
                <w:b/>
                <w:bCs/>
                <w:sz w:val="16"/>
                <w:szCs w:val="16"/>
              </w:rPr>
              <w:t>m</w:t>
            </w:r>
            <w:r w:rsidR="00EF6E02">
              <w:rPr>
                <w:rFonts w:cs="Arial"/>
                <w:b/>
                <w:bCs/>
                <w:sz w:val="16"/>
                <w:szCs w:val="16"/>
              </w:rPr>
              <w:t>icroservices</w:t>
            </w:r>
            <w:r w:rsidR="00DD4AAA">
              <w:rPr>
                <w:rFonts w:cs="Arial"/>
                <w:b/>
                <w:bCs/>
                <w:sz w:val="16"/>
                <w:szCs w:val="16"/>
              </w:rPr>
              <w:t xml:space="preserve"> architecture</w:t>
            </w:r>
            <w:r w:rsidR="00F73A8A">
              <w:rPr>
                <w:rFonts w:cs="Arial"/>
                <w:b/>
                <w:bCs/>
                <w:sz w:val="16"/>
                <w:szCs w:val="16"/>
              </w:rPr>
              <w:t>,</w:t>
            </w:r>
            <w:r w:rsidR="0074014D">
              <w:rPr>
                <w:rFonts w:cs="Arial"/>
                <w:b/>
                <w:bCs/>
                <w:sz w:val="16"/>
                <w:szCs w:val="16"/>
              </w:rPr>
              <w:t xml:space="preserve"> </w:t>
            </w:r>
            <w:r w:rsidR="00DD4AAA">
              <w:rPr>
                <w:rFonts w:cs="Arial"/>
                <w:b/>
                <w:bCs/>
                <w:sz w:val="16"/>
                <w:szCs w:val="16"/>
              </w:rPr>
              <w:t xml:space="preserve"> </w:t>
            </w:r>
            <w:r w:rsidR="00DB137F">
              <w:rPr>
                <w:rFonts w:cs="Arial"/>
                <w:b/>
                <w:bCs/>
                <w:sz w:val="16"/>
                <w:szCs w:val="16"/>
              </w:rPr>
              <w:t xml:space="preserve">containerisation, </w:t>
            </w:r>
            <w:r w:rsidR="00DD4AAA" w:rsidRPr="004B2F92">
              <w:rPr>
                <w:rFonts w:cs="Arial"/>
                <w:b/>
                <w:bCs/>
                <w:color w:val="000000"/>
                <w:sz w:val="16"/>
                <w:szCs w:val="16"/>
              </w:rPr>
              <w:t>restful</w:t>
            </w:r>
            <w:r w:rsidR="00DD4AAA" w:rsidRPr="004B2F92">
              <w:rPr>
                <w:rFonts w:cs="Arial"/>
                <w:bCs/>
                <w:sz w:val="16"/>
                <w:szCs w:val="16"/>
              </w:rPr>
              <w:t xml:space="preserve"> and </w:t>
            </w:r>
            <w:r w:rsidR="00DD4AAA" w:rsidRPr="004B2F92">
              <w:rPr>
                <w:rFonts w:cs="Arial"/>
                <w:b/>
                <w:bCs/>
                <w:color w:val="000000"/>
                <w:sz w:val="16"/>
                <w:szCs w:val="16"/>
              </w:rPr>
              <w:t>soap</w:t>
            </w:r>
            <w:r w:rsidR="00DD4AAA" w:rsidRPr="004B2F92">
              <w:rPr>
                <w:rFonts w:cs="Arial"/>
                <w:bCs/>
                <w:sz w:val="16"/>
                <w:szCs w:val="16"/>
              </w:rPr>
              <w:t xml:space="preserve"> based webservices,</w:t>
            </w:r>
            <w:r w:rsidR="00DD4AAA" w:rsidRPr="004B2F92">
              <w:rPr>
                <w:rFonts w:cs="Arial"/>
                <w:b/>
                <w:bCs/>
                <w:sz w:val="16"/>
                <w:szCs w:val="16"/>
              </w:rPr>
              <w:t xml:space="preserve"> </w:t>
            </w:r>
            <w:r w:rsidR="00C536F8">
              <w:rPr>
                <w:rFonts w:cs="Arial"/>
                <w:b/>
                <w:bCs/>
                <w:sz w:val="16"/>
                <w:szCs w:val="16"/>
              </w:rPr>
              <w:t xml:space="preserve"> </w:t>
            </w:r>
            <w:r w:rsidR="004851BD" w:rsidRPr="004B2F92">
              <w:rPr>
                <w:rFonts w:cs="Arial"/>
                <w:b/>
                <w:bCs/>
                <w:color w:val="000000"/>
                <w:sz w:val="16"/>
                <w:szCs w:val="16"/>
              </w:rPr>
              <w:t>design p</w:t>
            </w:r>
            <w:r w:rsidR="007E4836" w:rsidRPr="004B2F92">
              <w:rPr>
                <w:rFonts w:cs="Arial"/>
                <w:b/>
                <w:bCs/>
                <w:color w:val="000000"/>
                <w:sz w:val="16"/>
                <w:szCs w:val="16"/>
              </w:rPr>
              <w:t>atterns</w:t>
            </w:r>
            <w:r w:rsidR="007E4836" w:rsidRPr="004B2F92">
              <w:rPr>
                <w:rFonts w:cs="Arial"/>
                <w:bCs/>
                <w:sz w:val="16"/>
                <w:szCs w:val="16"/>
              </w:rPr>
              <w:t xml:space="preserve">, </w:t>
            </w:r>
            <w:r w:rsidR="00B24461" w:rsidRPr="004B2F92">
              <w:rPr>
                <w:rFonts w:cs="Arial"/>
                <w:b/>
                <w:bCs/>
                <w:sz w:val="16"/>
                <w:szCs w:val="16"/>
              </w:rPr>
              <w:t>multithreading</w:t>
            </w:r>
            <w:r w:rsidR="0074014D">
              <w:rPr>
                <w:rFonts w:cs="Arial"/>
                <w:bCs/>
                <w:sz w:val="16"/>
                <w:szCs w:val="16"/>
              </w:rPr>
              <w:t xml:space="preserve"> </w:t>
            </w:r>
            <w:r w:rsidR="004851BD" w:rsidRPr="004B2F92">
              <w:rPr>
                <w:rFonts w:cs="Arial"/>
                <w:bCs/>
                <w:sz w:val="16"/>
                <w:szCs w:val="16"/>
              </w:rPr>
              <w:t xml:space="preserve">and </w:t>
            </w:r>
            <w:r w:rsidR="00F91577" w:rsidRPr="004B2F92">
              <w:rPr>
                <w:rFonts w:cs="Arial"/>
                <w:bCs/>
                <w:sz w:val="16"/>
                <w:szCs w:val="16"/>
              </w:rPr>
              <w:t xml:space="preserve">technologies </w:t>
            </w:r>
            <w:r w:rsidR="00500B01" w:rsidRPr="004B2F92">
              <w:rPr>
                <w:rFonts w:cs="Arial"/>
                <w:bCs/>
                <w:sz w:val="16"/>
                <w:szCs w:val="16"/>
              </w:rPr>
              <w:t>like</w:t>
            </w:r>
            <w:r w:rsidR="004851BD" w:rsidRPr="004B2F92">
              <w:rPr>
                <w:rFonts w:cs="Arial"/>
                <w:bCs/>
                <w:sz w:val="16"/>
                <w:szCs w:val="16"/>
              </w:rPr>
              <w:t xml:space="preserve"> </w:t>
            </w:r>
            <w:r w:rsidR="004851BD" w:rsidRPr="004B2F92">
              <w:rPr>
                <w:rFonts w:cs="Arial"/>
                <w:b/>
                <w:bCs/>
                <w:sz w:val="16"/>
                <w:szCs w:val="16"/>
              </w:rPr>
              <w:t xml:space="preserve">java/j2EE, </w:t>
            </w:r>
            <w:r w:rsidR="00DD4AAA">
              <w:rPr>
                <w:rFonts w:cs="Arial"/>
                <w:b/>
                <w:bCs/>
                <w:sz w:val="16"/>
                <w:szCs w:val="16"/>
              </w:rPr>
              <w:t>springboot</w:t>
            </w:r>
            <w:r w:rsidR="004851BD" w:rsidRPr="004B2F92">
              <w:rPr>
                <w:rFonts w:cs="Arial"/>
                <w:b/>
                <w:bCs/>
                <w:sz w:val="16"/>
                <w:szCs w:val="16"/>
              </w:rPr>
              <w:t xml:space="preserve">, </w:t>
            </w:r>
            <w:r w:rsidR="00DB137F">
              <w:rPr>
                <w:rFonts w:cs="Arial"/>
                <w:b/>
                <w:bCs/>
                <w:sz w:val="16"/>
                <w:szCs w:val="16"/>
              </w:rPr>
              <w:t xml:space="preserve">spring cloud, </w:t>
            </w:r>
            <w:r w:rsidR="009A31A3" w:rsidRPr="004B2F92">
              <w:rPr>
                <w:rFonts w:cs="Arial"/>
                <w:b/>
                <w:bCs/>
                <w:color w:val="000000"/>
                <w:sz w:val="16"/>
                <w:szCs w:val="16"/>
              </w:rPr>
              <w:t>spring</w:t>
            </w:r>
            <w:r w:rsidR="009A31A3" w:rsidRPr="004B2F92">
              <w:rPr>
                <w:rFonts w:cs="Arial"/>
                <w:b/>
                <w:bCs/>
                <w:sz w:val="16"/>
                <w:szCs w:val="16"/>
              </w:rPr>
              <w:t>,</w:t>
            </w:r>
            <w:r w:rsidR="00C966C3">
              <w:rPr>
                <w:rFonts w:cs="Arial"/>
                <w:b/>
                <w:bCs/>
                <w:sz w:val="16"/>
                <w:szCs w:val="16"/>
              </w:rPr>
              <w:t xml:space="preserve"> </w:t>
            </w:r>
            <w:r w:rsidR="00824096">
              <w:rPr>
                <w:rFonts w:cs="Arial"/>
                <w:b/>
                <w:bCs/>
                <w:sz w:val="16"/>
                <w:szCs w:val="16"/>
              </w:rPr>
              <w:t xml:space="preserve">apache and </w:t>
            </w:r>
            <w:r w:rsidR="001326DE">
              <w:rPr>
                <w:rFonts w:cs="Arial"/>
                <w:b/>
                <w:bCs/>
                <w:sz w:val="16"/>
                <w:szCs w:val="16"/>
              </w:rPr>
              <w:t xml:space="preserve">confluent for kubernetes(CFK), </w:t>
            </w:r>
            <w:r w:rsidR="00824096">
              <w:rPr>
                <w:rFonts w:cs="Arial"/>
                <w:b/>
                <w:bCs/>
                <w:sz w:val="16"/>
                <w:szCs w:val="16"/>
              </w:rPr>
              <w:t>confluent kafka</w:t>
            </w:r>
            <w:r w:rsidR="00C966C3">
              <w:rPr>
                <w:rFonts w:cs="Arial"/>
                <w:b/>
                <w:bCs/>
                <w:sz w:val="16"/>
                <w:szCs w:val="16"/>
              </w:rPr>
              <w:t xml:space="preserve">, </w:t>
            </w:r>
            <w:r w:rsidR="00FF1711">
              <w:rPr>
                <w:rFonts w:cs="Arial"/>
                <w:b/>
                <w:bCs/>
                <w:sz w:val="16"/>
                <w:szCs w:val="16"/>
              </w:rPr>
              <w:t xml:space="preserve">kstreams, </w:t>
            </w:r>
            <w:r w:rsidR="00C966C3">
              <w:rPr>
                <w:rFonts w:cs="Arial"/>
                <w:b/>
                <w:bCs/>
                <w:sz w:val="16"/>
                <w:szCs w:val="16"/>
              </w:rPr>
              <w:t xml:space="preserve">kafka-connect, </w:t>
            </w:r>
            <w:r w:rsidR="006B71BA">
              <w:rPr>
                <w:rFonts w:cs="Arial"/>
                <w:b/>
                <w:bCs/>
                <w:sz w:val="16"/>
                <w:szCs w:val="16"/>
              </w:rPr>
              <w:t xml:space="preserve">Clusterlinking, Schemalinking, </w:t>
            </w:r>
            <w:bookmarkStart w:id="0" w:name="_GoBack"/>
            <w:bookmarkEnd w:id="0"/>
            <w:r w:rsidR="00FF1711">
              <w:rPr>
                <w:rFonts w:cs="Arial"/>
                <w:b/>
                <w:bCs/>
                <w:sz w:val="16"/>
                <w:szCs w:val="16"/>
              </w:rPr>
              <w:t xml:space="preserve">AWS, </w:t>
            </w:r>
            <w:r w:rsidR="004B4CB2">
              <w:rPr>
                <w:rFonts w:cs="Arial"/>
                <w:b/>
                <w:bCs/>
                <w:sz w:val="16"/>
                <w:szCs w:val="16"/>
              </w:rPr>
              <w:t xml:space="preserve">Azure, Openshift, </w:t>
            </w:r>
            <w:r w:rsidR="00C966C3">
              <w:rPr>
                <w:rFonts w:cs="Arial"/>
                <w:b/>
                <w:bCs/>
                <w:sz w:val="16"/>
                <w:szCs w:val="16"/>
              </w:rPr>
              <w:t>docker</w:t>
            </w:r>
            <w:r w:rsidR="0074014D">
              <w:rPr>
                <w:rFonts w:cs="Arial"/>
                <w:b/>
                <w:bCs/>
                <w:sz w:val="16"/>
                <w:szCs w:val="16"/>
              </w:rPr>
              <w:t>,</w:t>
            </w:r>
            <w:r w:rsidR="009A31A3" w:rsidRPr="004B2F92">
              <w:rPr>
                <w:rFonts w:cs="Arial"/>
                <w:b/>
                <w:bCs/>
                <w:sz w:val="16"/>
                <w:szCs w:val="16"/>
              </w:rPr>
              <w:t xml:space="preserve"> </w:t>
            </w:r>
            <w:r w:rsidR="00096140">
              <w:rPr>
                <w:rFonts w:cs="Arial"/>
                <w:b/>
                <w:bCs/>
                <w:sz w:val="16"/>
                <w:szCs w:val="16"/>
              </w:rPr>
              <w:t xml:space="preserve">Zipkin, Micrometer, </w:t>
            </w:r>
            <w:r w:rsidR="0069445A">
              <w:rPr>
                <w:rFonts w:cs="Arial"/>
                <w:b/>
                <w:bCs/>
                <w:sz w:val="16"/>
                <w:szCs w:val="16"/>
              </w:rPr>
              <w:t xml:space="preserve">Spring Sleuth, </w:t>
            </w:r>
            <w:r w:rsidR="00096140">
              <w:rPr>
                <w:rFonts w:cs="Arial"/>
                <w:b/>
                <w:bCs/>
                <w:sz w:val="16"/>
                <w:szCs w:val="16"/>
              </w:rPr>
              <w:t xml:space="preserve">Prometheus, </w:t>
            </w:r>
            <w:r w:rsidR="002E31E0">
              <w:rPr>
                <w:rFonts w:cs="Arial"/>
                <w:b/>
                <w:bCs/>
                <w:sz w:val="16"/>
                <w:szCs w:val="16"/>
              </w:rPr>
              <w:t>kubernetes, terraform,</w:t>
            </w:r>
            <w:r w:rsidR="004851BD" w:rsidRPr="004B2F92">
              <w:rPr>
                <w:rFonts w:cs="Arial"/>
                <w:b/>
                <w:bCs/>
                <w:sz w:val="16"/>
                <w:szCs w:val="16"/>
              </w:rPr>
              <w:t xml:space="preserve"> hibernate,</w:t>
            </w:r>
            <w:r w:rsidR="00270209">
              <w:rPr>
                <w:rFonts w:cs="Arial"/>
                <w:b/>
                <w:bCs/>
                <w:sz w:val="16"/>
                <w:szCs w:val="16"/>
              </w:rPr>
              <w:t xml:space="preserve"> </w:t>
            </w:r>
            <w:r w:rsidR="0059107F">
              <w:rPr>
                <w:rFonts w:cs="Arial"/>
                <w:b/>
                <w:bCs/>
                <w:sz w:val="16"/>
                <w:szCs w:val="16"/>
              </w:rPr>
              <w:t>nosql, sql</w:t>
            </w:r>
            <w:r w:rsidR="00270209">
              <w:rPr>
                <w:rFonts w:cs="Arial"/>
                <w:b/>
                <w:bCs/>
                <w:sz w:val="16"/>
                <w:szCs w:val="16"/>
              </w:rPr>
              <w:t>,</w:t>
            </w:r>
            <w:r w:rsidR="004851BD" w:rsidRPr="004B2F92">
              <w:rPr>
                <w:rFonts w:cs="Arial"/>
                <w:b/>
                <w:bCs/>
                <w:sz w:val="16"/>
                <w:szCs w:val="16"/>
              </w:rPr>
              <w:t xml:space="preserve"> </w:t>
            </w:r>
            <w:r w:rsidR="004851BD" w:rsidRPr="004B2F92">
              <w:rPr>
                <w:rFonts w:cs="Arial"/>
                <w:b/>
                <w:bCs/>
                <w:color w:val="000000"/>
                <w:sz w:val="16"/>
                <w:szCs w:val="16"/>
              </w:rPr>
              <w:t>ju</w:t>
            </w:r>
            <w:r w:rsidR="00F91577" w:rsidRPr="004B2F92">
              <w:rPr>
                <w:rFonts w:cs="Arial"/>
                <w:b/>
                <w:bCs/>
                <w:color w:val="000000"/>
                <w:sz w:val="16"/>
                <w:szCs w:val="16"/>
              </w:rPr>
              <w:t>nit</w:t>
            </w:r>
            <w:r w:rsidR="00F91577" w:rsidRPr="004B2F92">
              <w:rPr>
                <w:rFonts w:cs="Arial"/>
                <w:b/>
                <w:bCs/>
                <w:sz w:val="16"/>
                <w:szCs w:val="16"/>
              </w:rPr>
              <w:t xml:space="preserve">, </w:t>
            </w:r>
            <w:r w:rsidR="002C2B26" w:rsidRPr="004B2F92">
              <w:rPr>
                <w:rFonts w:cs="Arial"/>
                <w:b/>
                <w:bCs/>
                <w:color w:val="000000"/>
                <w:sz w:val="16"/>
                <w:szCs w:val="16"/>
              </w:rPr>
              <w:t>mockito</w:t>
            </w:r>
            <w:r w:rsidR="002E31E0">
              <w:rPr>
                <w:rFonts w:cs="Arial"/>
                <w:b/>
                <w:bCs/>
                <w:sz w:val="16"/>
                <w:szCs w:val="16"/>
              </w:rPr>
              <w:t>,</w:t>
            </w:r>
            <w:r w:rsidR="004851BD" w:rsidRPr="004B2F92">
              <w:rPr>
                <w:rFonts w:cs="Arial"/>
                <w:b/>
                <w:bCs/>
                <w:sz w:val="16"/>
                <w:szCs w:val="16"/>
              </w:rPr>
              <w:t xml:space="preserve"> </w:t>
            </w:r>
            <w:r w:rsidR="00690819" w:rsidRPr="004B2F92">
              <w:rPr>
                <w:rFonts w:cs="Arial"/>
                <w:b/>
                <w:bCs/>
                <w:color w:val="000000"/>
                <w:sz w:val="16"/>
                <w:szCs w:val="16"/>
              </w:rPr>
              <w:t>cucumber</w:t>
            </w:r>
            <w:r w:rsidR="00690819" w:rsidRPr="004B2F92">
              <w:rPr>
                <w:rFonts w:cs="Arial"/>
                <w:b/>
                <w:bCs/>
                <w:sz w:val="16"/>
                <w:szCs w:val="16"/>
              </w:rPr>
              <w:t xml:space="preserve">, </w:t>
            </w:r>
            <w:r w:rsidR="0074014D">
              <w:rPr>
                <w:rFonts w:cs="Arial"/>
                <w:b/>
                <w:bCs/>
                <w:sz w:val="16"/>
                <w:szCs w:val="16"/>
              </w:rPr>
              <w:t>a</w:t>
            </w:r>
            <w:r w:rsidR="0059107F">
              <w:rPr>
                <w:rFonts w:cs="Arial"/>
                <w:b/>
                <w:bCs/>
                <w:sz w:val="16"/>
                <w:szCs w:val="16"/>
              </w:rPr>
              <w:t xml:space="preserve">waitility, spring restassured, </w:t>
            </w:r>
            <w:r w:rsidR="009A31A3" w:rsidRPr="004B2F92">
              <w:rPr>
                <w:rFonts w:cs="Arial"/>
                <w:b/>
                <w:bCs/>
                <w:sz w:val="16"/>
                <w:szCs w:val="16"/>
              </w:rPr>
              <w:t>JAX-RS, JAX-WS</w:t>
            </w:r>
            <w:r w:rsidR="00F91577" w:rsidRPr="009D64EC">
              <w:rPr>
                <w:rFonts w:cs="Arial"/>
                <w:bCs/>
                <w:sz w:val="18"/>
                <w:szCs w:val="18"/>
              </w:rPr>
              <w:t>.</w:t>
            </w:r>
          </w:p>
        </w:tc>
      </w:tr>
      <w:tr w:rsidR="00BD2677" w:rsidRPr="00040D65" w:rsidTr="004B2F92">
        <w:trPr>
          <w:gridAfter w:val="1"/>
          <w:wAfter w:w="78" w:type="dxa"/>
          <w:trHeight w:hRule="exact" w:val="322"/>
        </w:trPr>
        <w:tc>
          <w:tcPr>
            <w:tcW w:w="9988" w:type="dxa"/>
            <w:gridSpan w:val="4"/>
            <w:shd w:val="clear" w:color="auto" w:fill="DEEAF6"/>
            <w:vAlign w:val="center"/>
          </w:tcPr>
          <w:p w:rsidR="00BD2677" w:rsidRPr="009D64EC" w:rsidRDefault="00BD2677" w:rsidP="00B04231">
            <w:pPr>
              <w:pStyle w:val="Heading2"/>
              <w:spacing w:before="40" w:after="40" w:line="0" w:lineRule="atLeast"/>
              <w:ind w:left="578" w:hanging="578"/>
              <w:rPr>
                <w:rFonts w:ascii="Arial" w:hAnsi="Arial" w:cs="Arial"/>
                <w:b/>
                <w:color w:val="0070C0"/>
              </w:rPr>
            </w:pPr>
            <w:r w:rsidRPr="009D64EC">
              <w:rPr>
                <w:rFonts w:ascii="Arial" w:hAnsi="Arial" w:cs="Arial"/>
                <w:b/>
                <w:color w:val="0070C0"/>
              </w:rPr>
              <w:t>Software Skills</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pStyle w:val="SectionSubtitle"/>
              <w:snapToGrid w:val="0"/>
              <w:spacing w:before="0" w:line="240" w:lineRule="auto"/>
              <w:contextualSpacing/>
              <w:jc w:val="both"/>
              <w:rPr>
                <w:rFonts w:ascii="Arial" w:hAnsi="Arial" w:cs="Arial"/>
                <w:bCs/>
                <w:sz w:val="16"/>
                <w:szCs w:val="16"/>
              </w:rPr>
            </w:pPr>
            <w:r w:rsidRPr="00A537E4">
              <w:rPr>
                <w:rFonts w:ascii="Arial" w:hAnsi="Arial" w:cs="Arial"/>
                <w:bCs/>
                <w:sz w:val="16"/>
                <w:szCs w:val="16"/>
              </w:rPr>
              <w:t>Methodology</w:t>
            </w:r>
          </w:p>
          <w:p w:rsidR="00BD2677" w:rsidRPr="00A537E4" w:rsidRDefault="00BD2677" w:rsidP="00D52856">
            <w:pPr>
              <w:pStyle w:val="SectionSubtitle"/>
              <w:spacing w:before="0" w:line="240" w:lineRule="auto"/>
              <w:contextualSpacing/>
              <w:jc w:val="both"/>
              <w:rPr>
                <w:rFonts w:ascii="Arial" w:hAnsi="Arial" w:cs="Arial"/>
                <w:bCs/>
                <w:sz w:val="16"/>
                <w:szCs w:val="16"/>
              </w:rPr>
            </w:pPr>
          </w:p>
          <w:p w:rsidR="00BD2677" w:rsidRPr="00A537E4" w:rsidRDefault="00BD2677" w:rsidP="00D52856">
            <w:pPr>
              <w:pStyle w:val="SectionSubtitle"/>
              <w:spacing w:before="0" w:line="240" w:lineRule="auto"/>
              <w:contextualSpacing/>
              <w:jc w:val="both"/>
              <w:rPr>
                <w:rFonts w:ascii="Arial" w:hAnsi="Arial" w:cs="Arial"/>
                <w:bCs/>
                <w:sz w:val="16"/>
                <w:szCs w:val="16"/>
              </w:rPr>
            </w:pPr>
          </w:p>
          <w:p w:rsidR="00BD2677" w:rsidRPr="00A537E4" w:rsidRDefault="00BD2677" w:rsidP="00D52856">
            <w:pPr>
              <w:pStyle w:val="SectionSubtitle"/>
              <w:spacing w:before="0" w:line="240" w:lineRule="auto"/>
              <w:contextualSpacing/>
              <w:jc w:val="both"/>
              <w:rPr>
                <w:rFonts w:ascii="Arial" w:hAnsi="Arial" w:cs="Arial"/>
                <w:bCs/>
                <w:sz w:val="16"/>
                <w:szCs w:val="16"/>
              </w:rPr>
            </w:pPr>
            <w:r w:rsidRPr="00A537E4">
              <w:rPr>
                <w:rFonts w:ascii="Arial" w:hAnsi="Arial" w:cs="Arial"/>
                <w:bCs/>
                <w:sz w:val="16"/>
                <w:szCs w:val="16"/>
              </w:rPr>
              <w:t>Programming Languages</w:t>
            </w:r>
          </w:p>
        </w:tc>
        <w:tc>
          <w:tcPr>
            <w:tcW w:w="6774" w:type="dxa"/>
            <w:gridSpan w:val="2"/>
            <w:shd w:val="clear" w:color="auto" w:fill="auto"/>
          </w:tcPr>
          <w:p w:rsidR="00BD2677" w:rsidRDefault="00BD2677" w:rsidP="00D52856">
            <w:pPr>
              <w:snapToGrid w:val="0"/>
              <w:spacing w:line="360" w:lineRule="auto"/>
              <w:ind w:right="288"/>
              <w:contextualSpacing/>
              <w:jc w:val="both"/>
              <w:rPr>
                <w:rFonts w:cs="Arial"/>
                <w:sz w:val="16"/>
                <w:szCs w:val="16"/>
              </w:rPr>
            </w:pPr>
            <w:r w:rsidRPr="00A537E4">
              <w:rPr>
                <w:rFonts w:cs="Arial"/>
                <w:sz w:val="16"/>
                <w:szCs w:val="16"/>
              </w:rPr>
              <w:t>Xtreme Programming: Agile Test Driven Development</w:t>
            </w:r>
            <w:r w:rsidR="002D3F26" w:rsidRPr="00A537E4">
              <w:rPr>
                <w:rFonts w:cs="Arial"/>
                <w:sz w:val="16"/>
                <w:szCs w:val="16"/>
              </w:rPr>
              <w:t xml:space="preserve"> (</w:t>
            </w:r>
            <w:r w:rsidR="00A61148" w:rsidRPr="00A537E4">
              <w:rPr>
                <w:rFonts w:cs="Arial"/>
                <w:sz w:val="16"/>
                <w:szCs w:val="16"/>
              </w:rPr>
              <w:t>Pair</w:t>
            </w:r>
            <w:r w:rsidR="002D3F26" w:rsidRPr="00A537E4">
              <w:rPr>
                <w:rFonts w:cs="Arial"/>
                <w:sz w:val="16"/>
                <w:szCs w:val="16"/>
              </w:rPr>
              <w:t xml:space="preserve"> Programming), </w:t>
            </w:r>
            <w:r w:rsidR="00A875AD" w:rsidRPr="00A537E4">
              <w:rPr>
                <w:rFonts w:cs="Arial"/>
                <w:sz w:val="16"/>
                <w:szCs w:val="16"/>
              </w:rPr>
              <w:t>BDD</w:t>
            </w:r>
            <w:r w:rsidR="00D8765F">
              <w:rPr>
                <w:rFonts w:cs="Arial"/>
                <w:sz w:val="16"/>
                <w:szCs w:val="16"/>
              </w:rPr>
              <w:t>, Kanban</w:t>
            </w:r>
          </w:p>
          <w:p w:rsidR="00BD2677" w:rsidRPr="00A537E4" w:rsidRDefault="00BD2677" w:rsidP="006A0B58">
            <w:pPr>
              <w:pStyle w:val="CompanyName"/>
              <w:tabs>
                <w:tab w:val="clear" w:pos="2160"/>
                <w:tab w:val="clear" w:pos="6480"/>
              </w:tabs>
              <w:spacing w:before="0" w:after="0" w:line="360" w:lineRule="auto"/>
              <w:ind w:right="288"/>
              <w:contextualSpacing/>
              <w:jc w:val="both"/>
              <w:rPr>
                <w:rFonts w:cs="Arial"/>
                <w:sz w:val="16"/>
                <w:szCs w:val="16"/>
              </w:rPr>
            </w:pPr>
            <w:r w:rsidRPr="00A537E4">
              <w:rPr>
                <w:rFonts w:cs="Arial"/>
                <w:sz w:val="16"/>
                <w:szCs w:val="16"/>
              </w:rPr>
              <w:t>Java/J2EE, Scala</w:t>
            </w:r>
            <w:r w:rsidR="00307E8B">
              <w:rPr>
                <w:rFonts w:cs="Arial"/>
                <w:sz w:val="16"/>
                <w:szCs w:val="16"/>
              </w:rPr>
              <w:t>, Kotlin</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Database Systems</w:t>
            </w:r>
          </w:p>
        </w:tc>
        <w:tc>
          <w:tcPr>
            <w:tcW w:w="6774" w:type="dxa"/>
            <w:gridSpan w:val="2"/>
            <w:shd w:val="clear" w:color="auto" w:fill="auto"/>
          </w:tcPr>
          <w:p w:rsidR="00BD2677" w:rsidRPr="00A537E4" w:rsidRDefault="00BD2677" w:rsidP="00B6697B">
            <w:pPr>
              <w:snapToGrid w:val="0"/>
              <w:spacing w:line="360" w:lineRule="auto"/>
              <w:ind w:right="288"/>
              <w:contextualSpacing/>
              <w:jc w:val="both"/>
              <w:rPr>
                <w:rFonts w:cs="Arial"/>
                <w:sz w:val="16"/>
                <w:szCs w:val="16"/>
              </w:rPr>
            </w:pPr>
            <w:r w:rsidRPr="00A537E4">
              <w:rPr>
                <w:rFonts w:cs="Arial"/>
                <w:sz w:val="16"/>
                <w:szCs w:val="16"/>
              </w:rPr>
              <w:t xml:space="preserve">Oracle 10g, DB2, Postgres, </w:t>
            </w:r>
            <w:r w:rsidR="00436E45" w:rsidRPr="00A537E4">
              <w:rPr>
                <w:rFonts w:cs="Arial"/>
                <w:sz w:val="16"/>
                <w:szCs w:val="16"/>
              </w:rPr>
              <w:t xml:space="preserve">Sybase, </w:t>
            </w:r>
            <w:r w:rsidRPr="00A537E4">
              <w:rPr>
                <w:rFonts w:cs="Arial"/>
                <w:sz w:val="16"/>
                <w:szCs w:val="16"/>
              </w:rPr>
              <w:t>BlueOrder</w:t>
            </w:r>
            <w:r w:rsidR="009908BB">
              <w:rPr>
                <w:rFonts w:cs="Arial"/>
                <w:sz w:val="16"/>
                <w:szCs w:val="16"/>
              </w:rPr>
              <w:t xml:space="preserve">, SQL </w:t>
            </w:r>
            <w:r w:rsidR="00F40254">
              <w:rPr>
                <w:rFonts w:cs="Arial"/>
                <w:sz w:val="16"/>
                <w:szCs w:val="16"/>
              </w:rPr>
              <w:t>Server</w:t>
            </w:r>
            <w:r w:rsidR="00F543FE">
              <w:rPr>
                <w:rFonts w:cs="Arial"/>
                <w:sz w:val="16"/>
                <w:szCs w:val="16"/>
              </w:rPr>
              <w:t>,</w:t>
            </w:r>
            <w:r w:rsidR="00CB68A2">
              <w:rPr>
                <w:rFonts w:cs="Arial"/>
                <w:sz w:val="16"/>
                <w:szCs w:val="16"/>
              </w:rPr>
              <w:t xml:space="preserve"> </w:t>
            </w:r>
            <w:r w:rsidR="00B6697B" w:rsidRPr="00A60456">
              <w:rPr>
                <w:rFonts w:cs="Arial"/>
                <w:b/>
                <w:sz w:val="16"/>
                <w:szCs w:val="16"/>
              </w:rPr>
              <w:t>Scyalla/Cassandra</w:t>
            </w:r>
            <w:r w:rsidR="00A60456">
              <w:rPr>
                <w:rFonts w:cs="Arial"/>
                <w:b/>
                <w:sz w:val="16"/>
                <w:szCs w:val="16"/>
              </w:rPr>
              <w:t>, Dynamodb</w:t>
            </w:r>
            <w:r w:rsidR="00986D52">
              <w:rPr>
                <w:rFonts w:cs="Arial"/>
                <w:sz w:val="16"/>
                <w:szCs w:val="16"/>
              </w:rPr>
              <w:t xml:space="preserve"> (NoSQL)</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Frameworks</w:t>
            </w:r>
          </w:p>
        </w:tc>
        <w:tc>
          <w:tcPr>
            <w:tcW w:w="6774" w:type="dxa"/>
            <w:gridSpan w:val="2"/>
            <w:shd w:val="clear" w:color="auto" w:fill="auto"/>
          </w:tcPr>
          <w:p w:rsidR="00BD2677" w:rsidRPr="00A537E4" w:rsidRDefault="00BD2677" w:rsidP="00C86CE5">
            <w:pPr>
              <w:snapToGrid w:val="0"/>
              <w:spacing w:line="360" w:lineRule="auto"/>
              <w:ind w:right="288"/>
              <w:contextualSpacing/>
              <w:jc w:val="both"/>
              <w:rPr>
                <w:rFonts w:cs="Arial"/>
                <w:sz w:val="16"/>
                <w:szCs w:val="16"/>
              </w:rPr>
            </w:pPr>
            <w:r w:rsidRPr="00A537E4">
              <w:rPr>
                <w:rFonts w:cs="Arial"/>
                <w:sz w:val="16"/>
                <w:szCs w:val="16"/>
              </w:rPr>
              <w:t>Spring</w:t>
            </w:r>
            <w:r w:rsidR="003A7CE8" w:rsidRPr="00A537E4">
              <w:rPr>
                <w:rFonts w:cs="Arial"/>
                <w:sz w:val="16"/>
                <w:szCs w:val="16"/>
              </w:rPr>
              <w:t xml:space="preserve"> (DI,</w:t>
            </w:r>
            <w:r w:rsidR="00D52856" w:rsidRPr="00A537E4">
              <w:rPr>
                <w:rFonts w:cs="Arial"/>
                <w:sz w:val="16"/>
                <w:szCs w:val="16"/>
              </w:rPr>
              <w:t xml:space="preserve"> </w:t>
            </w:r>
            <w:r w:rsidR="00E905D9" w:rsidRPr="00A537E4">
              <w:rPr>
                <w:rFonts w:cs="Arial"/>
                <w:sz w:val="16"/>
                <w:szCs w:val="16"/>
              </w:rPr>
              <w:t>AOP</w:t>
            </w:r>
            <w:r w:rsidR="003A7CE8" w:rsidRPr="00A537E4">
              <w:rPr>
                <w:rFonts w:cs="Arial"/>
                <w:sz w:val="16"/>
                <w:szCs w:val="16"/>
              </w:rPr>
              <w:t>,</w:t>
            </w:r>
            <w:r w:rsidR="00D52856" w:rsidRPr="00A537E4">
              <w:rPr>
                <w:rFonts w:cs="Arial"/>
                <w:sz w:val="16"/>
                <w:szCs w:val="16"/>
              </w:rPr>
              <w:t xml:space="preserve"> </w:t>
            </w:r>
            <w:r w:rsidR="003A7CE8" w:rsidRPr="00A537E4">
              <w:rPr>
                <w:rFonts w:cs="Arial"/>
                <w:sz w:val="16"/>
                <w:szCs w:val="16"/>
              </w:rPr>
              <w:t>Security</w:t>
            </w:r>
            <w:r w:rsidRPr="00A537E4">
              <w:rPr>
                <w:rFonts w:cs="Arial"/>
                <w:sz w:val="16"/>
                <w:szCs w:val="16"/>
              </w:rPr>
              <w:t>,</w:t>
            </w:r>
            <w:r w:rsidR="00D52856" w:rsidRPr="00A537E4">
              <w:rPr>
                <w:rFonts w:cs="Arial"/>
                <w:sz w:val="16"/>
                <w:szCs w:val="16"/>
              </w:rPr>
              <w:t xml:space="preserve"> </w:t>
            </w:r>
            <w:r w:rsidR="00E905D9" w:rsidRPr="00A537E4">
              <w:rPr>
                <w:rFonts w:cs="Arial"/>
                <w:sz w:val="16"/>
                <w:szCs w:val="16"/>
              </w:rPr>
              <w:t>Rest</w:t>
            </w:r>
            <w:r w:rsidR="003A7CE8" w:rsidRPr="00A537E4">
              <w:rPr>
                <w:rFonts w:cs="Arial"/>
                <w:sz w:val="16"/>
                <w:szCs w:val="16"/>
              </w:rPr>
              <w:t>,</w:t>
            </w:r>
            <w:r w:rsidR="00D52856" w:rsidRPr="00A537E4">
              <w:rPr>
                <w:rFonts w:cs="Arial"/>
                <w:sz w:val="16"/>
                <w:szCs w:val="16"/>
              </w:rPr>
              <w:t xml:space="preserve"> </w:t>
            </w:r>
            <w:r w:rsidR="003A7CE8" w:rsidRPr="00A537E4">
              <w:rPr>
                <w:rFonts w:cs="Arial"/>
                <w:sz w:val="16"/>
                <w:szCs w:val="16"/>
              </w:rPr>
              <w:t>Hateos,</w:t>
            </w:r>
            <w:r w:rsidR="00D52856" w:rsidRPr="00A537E4">
              <w:rPr>
                <w:rFonts w:cs="Arial"/>
                <w:sz w:val="16"/>
                <w:szCs w:val="16"/>
              </w:rPr>
              <w:t xml:space="preserve"> Ldap), </w:t>
            </w:r>
            <w:r w:rsidR="003A7CE8" w:rsidRPr="00A60456">
              <w:rPr>
                <w:rFonts w:cs="Arial"/>
                <w:b/>
                <w:sz w:val="16"/>
                <w:szCs w:val="16"/>
              </w:rPr>
              <w:t>Spring Boot</w:t>
            </w:r>
            <w:r w:rsidR="003A7CE8" w:rsidRPr="00A537E4">
              <w:rPr>
                <w:rFonts w:cs="Arial"/>
                <w:sz w:val="16"/>
                <w:szCs w:val="16"/>
              </w:rPr>
              <w:t>,</w:t>
            </w:r>
            <w:r w:rsidRPr="00A537E4">
              <w:rPr>
                <w:rFonts w:cs="Arial"/>
                <w:sz w:val="16"/>
                <w:szCs w:val="16"/>
              </w:rPr>
              <w:t xml:space="preserve"> </w:t>
            </w:r>
            <w:r w:rsidR="00C86CE5">
              <w:rPr>
                <w:rFonts w:cs="Arial"/>
                <w:sz w:val="16"/>
                <w:szCs w:val="16"/>
              </w:rPr>
              <w:t xml:space="preserve">Spring API gateway,  Spring Vault, Spring Consul, </w:t>
            </w:r>
            <w:r w:rsidR="00FB601E">
              <w:rPr>
                <w:rFonts w:cs="Arial"/>
                <w:sz w:val="16"/>
                <w:szCs w:val="16"/>
              </w:rPr>
              <w:t xml:space="preserve">Spring Data, </w:t>
            </w:r>
            <w:r w:rsidR="00FB601E" w:rsidRPr="00A60456">
              <w:rPr>
                <w:rFonts w:cs="Arial"/>
                <w:b/>
                <w:sz w:val="16"/>
                <w:szCs w:val="16"/>
              </w:rPr>
              <w:t>Spring Cloud</w:t>
            </w:r>
            <w:r w:rsidR="00C86CE5" w:rsidRPr="00A60456">
              <w:rPr>
                <w:rFonts w:cs="Arial"/>
                <w:b/>
                <w:sz w:val="16"/>
                <w:szCs w:val="16"/>
              </w:rPr>
              <w:t xml:space="preserve"> </w:t>
            </w:r>
            <w:r w:rsidR="00FB601E" w:rsidRPr="00A60456">
              <w:rPr>
                <w:rFonts w:cs="Arial"/>
                <w:b/>
                <w:sz w:val="16"/>
                <w:szCs w:val="16"/>
              </w:rPr>
              <w:t>Stream</w:t>
            </w:r>
            <w:r w:rsidR="00FB601E">
              <w:rPr>
                <w:rFonts w:cs="Arial"/>
                <w:sz w:val="16"/>
                <w:szCs w:val="16"/>
              </w:rPr>
              <w:t xml:space="preserve">, </w:t>
            </w:r>
            <w:r w:rsidR="008C72DA">
              <w:rPr>
                <w:rFonts w:cs="Arial"/>
                <w:sz w:val="16"/>
                <w:szCs w:val="16"/>
              </w:rPr>
              <w:t xml:space="preserve">Spring Feign Client, </w:t>
            </w:r>
            <w:r w:rsidR="00C86CE5" w:rsidRPr="00A537E4">
              <w:rPr>
                <w:rFonts w:cs="Arial"/>
                <w:sz w:val="16"/>
                <w:szCs w:val="16"/>
              </w:rPr>
              <w:t xml:space="preserve">Hibernate and Struts 2.0, </w:t>
            </w:r>
            <w:r w:rsidR="00BA4464" w:rsidRPr="00A537E4">
              <w:rPr>
                <w:rFonts w:cs="Arial"/>
                <w:sz w:val="16"/>
                <w:szCs w:val="16"/>
              </w:rPr>
              <w:t xml:space="preserve">ATG </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Web Technologies</w:t>
            </w:r>
          </w:p>
        </w:tc>
        <w:tc>
          <w:tcPr>
            <w:tcW w:w="6774" w:type="dxa"/>
            <w:gridSpan w:val="2"/>
            <w:shd w:val="clear" w:color="auto" w:fill="auto"/>
          </w:tcPr>
          <w:p w:rsidR="00BD2677" w:rsidRPr="00A537E4" w:rsidRDefault="00BD2677" w:rsidP="00D52856">
            <w:pPr>
              <w:snapToGrid w:val="0"/>
              <w:spacing w:line="360" w:lineRule="auto"/>
              <w:ind w:right="288"/>
              <w:contextualSpacing/>
              <w:jc w:val="both"/>
              <w:rPr>
                <w:rFonts w:cs="Arial"/>
                <w:sz w:val="16"/>
                <w:szCs w:val="16"/>
              </w:rPr>
            </w:pPr>
            <w:r w:rsidRPr="00A537E4">
              <w:rPr>
                <w:rFonts w:cs="Arial"/>
                <w:sz w:val="16"/>
                <w:szCs w:val="16"/>
              </w:rPr>
              <w:t xml:space="preserve">JSP, JSTL, HTML, JavaScript, XML, Servlets </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Distributed</w:t>
            </w:r>
            <w:r w:rsidR="00AE0392">
              <w:rPr>
                <w:rFonts w:cs="Arial"/>
                <w:b/>
                <w:bCs/>
                <w:sz w:val="16"/>
                <w:szCs w:val="16"/>
              </w:rPr>
              <w:t>/Cloud</w:t>
            </w:r>
            <w:r w:rsidRPr="00A537E4">
              <w:rPr>
                <w:rFonts w:cs="Arial"/>
                <w:b/>
                <w:bCs/>
                <w:sz w:val="16"/>
                <w:szCs w:val="16"/>
              </w:rPr>
              <w:t xml:space="preserve"> Technologies</w:t>
            </w:r>
          </w:p>
        </w:tc>
        <w:tc>
          <w:tcPr>
            <w:tcW w:w="6774" w:type="dxa"/>
            <w:gridSpan w:val="2"/>
            <w:shd w:val="clear" w:color="auto" w:fill="auto"/>
          </w:tcPr>
          <w:p w:rsidR="00BD2677" w:rsidRPr="00A537E4" w:rsidRDefault="00B54E3A" w:rsidP="00AE0392">
            <w:pPr>
              <w:snapToGrid w:val="0"/>
              <w:spacing w:line="360" w:lineRule="auto"/>
              <w:ind w:right="288"/>
              <w:contextualSpacing/>
              <w:jc w:val="both"/>
              <w:rPr>
                <w:rFonts w:cs="Arial"/>
                <w:sz w:val="16"/>
                <w:szCs w:val="16"/>
              </w:rPr>
            </w:pPr>
            <w:r w:rsidRPr="00A537E4">
              <w:rPr>
                <w:rFonts w:cs="Arial"/>
                <w:sz w:val="16"/>
                <w:szCs w:val="16"/>
              </w:rPr>
              <w:t>REST</w:t>
            </w:r>
            <w:r w:rsidR="00E849CB" w:rsidRPr="00A537E4">
              <w:rPr>
                <w:rFonts w:cs="Arial"/>
                <w:sz w:val="16"/>
                <w:szCs w:val="16"/>
              </w:rPr>
              <w:t xml:space="preserve"> and </w:t>
            </w:r>
            <w:r w:rsidRPr="00A537E4">
              <w:rPr>
                <w:rFonts w:cs="Arial"/>
                <w:sz w:val="16"/>
                <w:szCs w:val="16"/>
              </w:rPr>
              <w:t xml:space="preserve">SOAP </w:t>
            </w:r>
            <w:r w:rsidR="00E849CB" w:rsidRPr="00A537E4">
              <w:rPr>
                <w:rFonts w:cs="Arial"/>
                <w:sz w:val="16"/>
                <w:szCs w:val="16"/>
              </w:rPr>
              <w:t>web s</w:t>
            </w:r>
            <w:r w:rsidR="00BD21B2">
              <w:rPr>
                <w:rFonts w:cs="Arial"/>
                <w:sz w:val="16"/>
                <w:szCs w:val="16"/>
              </w:rPr>
              <w:t xml:space="preserve">ervices, </w:t>
            </w:r>
            <w:r w:rsidR="00C86CE5">
              <w:rPr>
                <w:rFonts w:cs="Arial"/>
                <w:sz w:val="16"/>
                <w:szCs w:val="16"/>
              </w:rPr>
              <w:t xml:space="preserve">Apache </w:t>
            </w:r>
            <w:r w:rsidR="00BF1BEF" w:rsidRPr="00A60456">
              <w:rPr>
                <w:rFonts w:cs="Arial"/>
                <w:sz w:val="16"/>
                <w:szCs w:val="16"/>
              </w:rPr>
              <w:t>Kafka</w:t>
            </w:r>
            <w:r w:rsidR="00BF1BEF">
              <w:rPr>
                <w:rFonts w:cs="Arial"/>
                <w:sz w:val="16"/>
                <w:szCs w:val="16"/>
              </w:rPr>
              <w:t xml:space="preserve">, </w:t>
            </w:r>
            <w:r w:rsidR="00C86CE5" w:rsidRPr="00A60456">
              <w:rPr>
                <w:rFonts w:cs="Arial"/>
                <w:b/>
                <w:sz w:val="16"/>
                <w:szCs w:val="16"/>
              </w:rPr>
              <w:t>Confluent Kafka</w:t>
            </w:r>
            <w:r w:rsidR="00C86CE5">
              <w:rPr>
                <w:rFonts w:cs="Arial"/>
                <w:sz w:val="16"/>
                <w:szCs w:val="16"/>
              </w:rPr>
              <w:t xml:space="preserve">, </w:t>
            </w:r>
            <w:r w:rsidR="00824096" w:rsidRPr="00824096">
              <w:rPr>
                <w:rFonts w:cs="Arial"/>
                <w:b/>
                <w:sz w:val="16"/>
                <w:szCs w:val="16"/>
              </w:rPr>
              <w:t>Managed Confluent Kafka</w:t>
            </w:r>
            <w:r w:rsidR="00824096">
              <w:rPr>
                <w:rFonts w:cs="Arial"/>
                <w:sz w:val="16"/>
                <w:szCs w:val="16"/>
              </w:rPr>
              <w:t xml:space="preserve">, </w:t>
            </w:r>
            <w:r w:rsidR="00AE0392">
              <w:rPr>
                <w:rFonts w:cs="Arial"/>
                <w:sz w:val="16"/>
                <w:szCs w:val="16"/>
              </w:rPr>
              <w:t xml:space="preserve">Kafka-Connect, </w:t>
            </w:r>
            <w:r w:rsidR="00AE0392" w:rsidRPr="00A60456">
              <w:rPr>
                <w:rFonts w:cs="Arial"/>
                <w:sz w:val="16"/>
                <w:szCs w:val="16"/>
              </w:rPr>
              <w:t>AWS</w:t>
            </w:r>
            <w:r w:rsidR="00AE0392">
              <w:rPr>
                <w:rFonts w:cs="Arial"/>
                <w:sz w:val="16"/>
                <w:szCs w:val="16"/>
              </w:rPr>
              <w:t xml:space="preserve">, </w:t>
            </w:r>
            <w:r w:rsidR="00BF1BEF">
              <w:rPr>
                <w:rFonts w:cs="Arial"/>
                <w:sz w:val="16"/>
                <w:szCs w:val="16"/>
              </w:rPr>
              <w:t>(</w:t>
            </w:r>
            <w:r w:rsidR="00BF1BEF" w:rsidRPr="00A60456">
              <w:rPr>
                <w:rFonts w:cs="Arial"/>
                <w:b/>
                <w:sz w:val="16"/>
                <w:szCs w:val="16"/>
              </w:rPr>
              <w:t>S3, RDS, EC2</w:t>
            </w:r>
            <w:r w:rsidR="00A60456" w:rsidRPr="00A60456">
              <w:rPr>
                <w:rFonts w:cs="Arial"/>
                <w:b/>
                <w:sz w:val="16"/>
                <w:szCs w:val="16"/>
              </w:rPr>
              <w:t>, Lambda, SQS, Dynamodb</w:t>
            </w:r>
            <w:r w:rsidR="00E06FFE">
              <w:rPr>
                <w:rFonts w:cs="Arial"/>
                <w:b/>
                <w:sz w:val="16"/>
                <w:szCs w:val="16"/>
              </w:rPr>
              <w:t>, Cloudwatch</w:t>
            </w:r>
            <w:r w:rsidR="00BF1BEF">
              <w:rPr>
                <w:rFonts w:cs="Arial"/>
                <w:sz w:val="16"/>
                <w:szCs w:val="16"/>
              </w:rPr>
              <w:t xml:space="preserve">), </w:t>
            </w:r>
            <w:r w:rsidR="00A60456" w:rsidRPr="00A60456">
              <w:rPr>
                <w:rFonts w:cs="Arial"/>
                <w:b/>
                <w:sz w:val="16"/>
                <w:szCs w:val="16"/>
              </w:rPr>
              <w:t>Azure, Azure Devops</w:t>
            </w:r>
            <w:r w:rsidR="00A60456">
              <w:rPr>
                <w:rFonts w:cs="Arial"/>
                <w:sz w:val="16"/>
                <w:szCs w:val="16"/>
              </w:rPr>
              <w:t xml:space="preserve">, </w:t>
            </w:r>
            <w:r w:rsidR="00A910A0">
              <w:rPr>
                <w:rFonts w:cs="Arial"/>
                <w:sz w:val="16"/>
                <w:szCs w:val="16"/>
              </w:rPr>
              <w:t xml:space="preserve">MQTT </w:t>
            </w:r>
            <w:r w:rsidR="00C86CE5">
              <w:rPr>
                <w:rFonts w:cs="Arial"/>
                <w:sz w:val="16"/>
                <w:szCs w:val="16"/>
              </w:rPr>
              <w:t>(</w:t>
            </w:r>
            <w:r w:rsidR="0081718B">
              <w:rPr>
                <w:rFonts w:cs="Arial"/>
                <w:sz w:val="16"/>
                <w:szCs w:val="16"/>
              </w:rPr>
              <w:t>IOT</w:t>
            </w:r>
            <w:r w:rsidR="00C86CE5">
              <w:rPr>
                <w:rFonts w:cs="Arial"/>
                <w:sz w:val="16"/>
                <w:szCs w:val="16"/>
              </w:rPr>
              <w:t xml:space="preserve">), </w:t>
            </w:r>
            <w:r w:rsidR="00AE0392" w:rsidRPr="00A60456">
              <w:rPr>
                <w:rFonts w:cs="Arial"/>
                <w:b/>
                <w:sz w:val="16"/>
                <w:szCs w:val="16"/>
              </w:rPr>
              <w:t>Openshift</w:t>
            </w:r>
            <w:r w:rsidR="00AE0392">
              <w:rPr>
                <w:rFonts w:cs="Arial"/>
                <w:sz w:val="16"/>
                <w:szCs w:val="16"/>
              </w:rPr>
              <w:t xml:space="preserve">, </w:t>
            </w:r>
            <w:r w:rsidR="00AE0392" w:rsidRPr="00A60456">
              <w:rPr>
                <w:rFonts w:cs="Arial"/>
                <w:b/>
                <w:sz w:val="16"/>
                <w:szCs w:val="16"/>
              </w:rPr>
              <w:t>Docker</w:t>
            </w:r>
            <w:r w:rsidR="00AE0392">
              <w:rPr>
                <w:rFonts w:cs="Arial"/>
                <w:sz w:val="16"/>
                <w:szCs w:val="16"/>
              </w:rPr>
              <w:t xml:space="preserve">, </w:t>
            </w:r>
            <w:r w:rsidR="00BD2677" w:rsidRPr="00A537E4">
              <w:rPr>
                <w:rFonts w:cs="Arial"/>
                <w:sz w:val="16"/>
                <w:szCs w:val="16"/>
              </w:rPr>
              <w:t xml:space="preserve">EJBs and EJBTimer, WebLogic Clustering, JMS, MQ Clustering with JMS, </w:t>
            </w:r>
            <w:r w:rsidR="004F3AC4" w:rsidRPr="00A537E4">
              <w:rPr>
                <w:rFonts w:cs="Arial"/>
                <w:sz w:val="16"/>
                <w:szCs w:val="16"/>
              </w:rPr>
              <w:t>Terracotta</w:t>
            </w:r>
            <w:r w:rsidR="005D61E0">
              <w:rPr>
                <w:rFonts w:cs="Arial"/>
                <w:sz w:val="16"/>
                <w:szCs w:val="16"/>
              </w:rPr>
              <w:t xml:space="preserve">, </w:t>
            </w:r>
            <w:r w:rsidR="00430D2C">
              <w:rPr>
                <w:rFonts w:cs="Arial"/>
                <w:sz w:val="16"/>
                <w:szCs w:val="16"/>
              </w:rPr>
              <w:t>Zipkin, Micrometer</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Mobile Technologies</w:t>
            </w:r>
          </w:p>
        </w:tc>
        <w:tc>
          <w:tcPr>
            <w:tcW w:w="6774" w:type="dxa"/>
            <w:gridSpan w:val="2"/>
            <w:shd w:val="clear" w:color="auto" w:fill="auto"/>
          </w:tcPr>
          <w:p w:rsidR="00BD2677" w:rsidRPr="00A537E4" w:rsidRDefault="00BD2677" w:rsidP="00D52856">
            <w:pPr>
              <w:snapToGrid w:val="0"/>
              <w:spacing w:line="360" w:lineRule="auto"/>
              <w:ind w:right="288"/>
              <w:contextualSpacing/>
              <w:jc w:val="both"/>
              <w:rPr>
                <w:rFonts w:cs="Arial"/>
                <w:sz w:val="16"/>
                <w:szCs w:val="16"/>
              </w:rPr>
            </w:pPr>
            <w:r w:rsidRPr="00A537E4">
              <w:rPr>
                <w:rFonts w:cs="Arial"/>
                <w:sz w:val="16"/>
                <w:szCs w:val="16"/>
              </w:rPr>
              <w:t>Android OS</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Operating Systems</w:t>
            </w:r>
          </w:p>
        </w:tc>
        <w:tc>
          <w:tcPr>
            <w:tcW w:w="6774" w:type="dxa"/>
            <w:gridSpan w:val="2"/>
            <w:shd w:val="clear" w:color="auto" w:fill="auto"/>
          </w:tcPr>
          <w:p w:rsidR="00BD2677" w:rsidRPr="00A537E4" w:rsidRDefault="00BD2677" w:rsidP="00D52856">
            <w:pPr>
              <w:snapToGrid w:val="0"/>
              <w:spacing w:line="360" w:lineRule="auto"/>
              <w:ind w:right="288"/>
              <w:contextualSpacing/>
              <w:jc w:val="both"/>
              <w:rPr>
                <w:rFonts w:cs="Arial"/>
                <w:sz w:val="16"/>
                <w:szCs w:val="16"/>
              </w:rPr>
            </w:pPr>
            <w:r w:rsidRPr="00A537E4">
              <w:rPr>
                <w:rFonts w:cs="Arial"/>
                <w:sz w:val="16"/>
                <w:szCs w:val="16"/>
              </w:rPr>
              <w:t>Windows, Solaris 10</w:t>
            </w:r>
            <w:r w:rsidR="003801B1">
              <w:rPr>
                <w:rFonts w:cs="Arial"/>
                <w:sz w:val="16"/>
                <w:szCs w:val="16"/>
              </w:rPr>
              <w:t>, Linux</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Web/App Server</w:t>
            </w:r>
          </w:p>
        </w:tc>
        <w:tc>
          <w:tcPr>
            <w:tcW w:w="6774" w:type="dxa"/>
            <w:gridSpan w:val="2"/>
            <w:shd w:val="clear" w:color="auto" w:fill="auto"/>
          </w:tcPr>
          <w:p w:rsidR="008E16A8" w:rsidRPr="00A537E4" w:rsidRDefault="00BD2677" w:rsidP="00D52856">
            <w:pPr>
              <w:snapToGrid w:val="0"/>
              <w:spacing w:line="360" w:lineRule="auto"/>
              <w:ind w:right="288"/>
              <w:contextualSpacing/>
              <w:jc w:val="both"/>
              <w:rPr>
                <w:rFonts w:cs="Arial"/>
                <w:sz w:val="16"/>
                <w:szCs w:val="16"/>
              </w:rPr>
            </w:pPr>
            <w:r w:rsidRPr="00A537E4">
              <w:rPr>
                <w:rFonts w:cs="Arial"/>
                <w:sz w:val="16"/>
                <w:szCs w:val="16"/>
              </w:rPr>
              <w:t>Apache Tomcat 5.1/6.1</w:t>
            </w:r>
            <w:r w:rsidR="0062221C" w:rsidRPr="00A537E4">
              <w:rPr>
                <w:rFonts w:cs="Arial"/>
                <w:sz w:val="16"/>
                <w:szCs w:val="16"/>
              </w:rPr>
              <w:t>/7</w:t>
            </w:r>
            <w:r w:rsidRPr="00A537E4">
              <w:rPr>
                <w:rFonts w:cs="Arial"/>
                <w:sz w:val="16"/>
                <w:szCs w:val="16"/>
              </w:rPr>
              <w:t>, BEA WebLogic 8.1/9.1, Geronimo  Application Server 2.2, IBM WebSphere 6.1/7.0, SAP Netweaver 7.1/7.2, Apache HTTP Proxy Server, IBM HTTP Server</w:t>
            </w:r>
          </w:p>
        </w:tc>
      </w:tr>
      <w:tr w:rsidR="008E16A8" w:rsidRPr="00040D65" w:rsidTr="00126955">
        <w:trPr>
          <w:gridAfter w:val="1"/>
          <w:wAfter w:w="78" w:type="dxa"/>
          <w:trHeight w:val="227"/>
        </w:trPr>
        <w:tc>
          <w:tcPr>
            <w:tcW w:w="3214" w:type="dxa"/>
            <w:gridSpan w:val="2"/>
            <w:shd w:val="clear" w:color="auto" w:fill="auto"/>
          </w:tcPr>
          <w:p w:rsidR="008E16A8" w:rsidRPr="00A537E4" w:rsidRDefault="008E16A8" w:rsidP="00D52856">
            <w:pPr>
              <w:snapToGrid w:val="0"/>
              <w:contextualSpacing/>
              <w:jc w:val="both"/>
              <w:rPr>
                <w:rFonts w:cs="Arial"/>
                <w:b/>
                <w:bCs/>
                <w:sz w:val="16"/>
                <w:szCs w:val="16"/>
              </w:rPr>
            </w:pPr>
            <w:r w:rsidRPr="00A537E4">
              <w:rPr>
                <w:rFonts w:cs="Arial"/>
                <w:b/>
                <w:bCs/>
                <w:sz w:val="16"/>
                <w:szCs w:val="16"/>
              </w:rPr>
              <w:t>CI, Build and Source Control</w:t>
            </w:r>
          </w:p>
        </w:tc>
        <w:tc>
          <w:tcPr>
            <w:tcW w:w="6774" w:type="dxa"/>
            <w:gridSpan w:val="2"/>
            <w:shd w:val="clear" w:color="auto" w:fill="auto"/>
          </w:tcPr>
          <w:p w:rsidR="008E16A8" w:rsidRPr="00A537E4" w:rsidRDefault="008E16A8" w:rsidP="00D52856">
            <w:pPr>
              <w:snapToGrid w:val="0"/>
              <w:spacing w:line="360" w:lineRule="auto"/>
              <w:ind w:right="288"/>
              <w:contextualSpacing/>
              <w:jc w:val="both"/>
              <w:rPr>
                <w:rFonts w:cs="Arial"/>
                <w:sz w:val="16"/>
                <w:szCs w:val="16"/>
              </w:rPr>
            </w:pPr>
            <w:r w:rsidRPr="00A537E4">
              <w:rPr>
                <w:rFonts w:cs="Arial"/>
                <w:sz w:val="16"/>
                <w:szCs w:val="16"/>
              </w:rPr>
              <w:t xml:space="preserve">Jenkins, Cruisecontrol, Hudson, Teamcity, Ant, Maven, </w:t>
            </w:r>
            <w:r w:rsidR="00E75E8D">
              <w:rPr>
                <w:rFonts w:cs="Arial"/>
                <w:sz w:val="16"/>
                <w:szCs w:val="16"/>
              </w:rPr>
              <w:t xml:space="preserve">Gradle, </w:t>
            </w:r>
            <w:r w:rsidRPr="00A537E4">
              <w:rPr>
                <w:rFonts w:cs="Arial"/>
                <w:sz w:val="16"/>
                <w:szCs w:val="16"/>
              </w:rPr>
              <w:t xml:space="preserve">Git, Bitbucket,  SourceTree, Subversion(svn), StarTeam, PVCS, Dimensions </w:t>
            </w:r>
          </w:p>
        </w:tc>
      </w:tr>
      <w:tr w:rsidR="00BD2677" w:rsidRPr="00040D65" w:rsidTr="00126955">
        <w:trPr>
          <w:gridAfter w:val="1"/>
          <w:wAfter w:w="78" w:type="dxa"/>
          <w:trHeight w:val="227"/>
        </w:trPr>
        <w:tc>
          <w:tcPr>
            <w:tcW w:w="3214" w:type="dxa"/>
            <w:gridSpan w:val="2"/>
            <w:shd w:val="clear" w:color="auto" w:fill="auto"/>
          </w:tcPr>
          <w:p w:rsidR="00BD2677" w:rsidRPr="00A537E4" w:rsidRDefault="00BD2677" w:rsidP="00D52856">
            <w:pPr>
              <w:snapToGrid w:val="0"/>
              <w:contextualSpacing/>
              <w:jc w:val="both"/>
              <w:rPr>
                <w:rFonts w:cs="Arial"/>
                <w:b/>
                <w:bCs/>
                <w:sz w:val="16"/>
                <w:szCs w:val="16"/>
              </w:rPr>
            </w:pPr>
            <w:r w:rsidRPr="00A537E4">
              <w:rPr>
                <w:rFonts w:cs="Arial"/>
                <w:b/>
                <w:bCs/>
                <w:sz w:val="16"/>
                <w:szCs w:val="16"/>
              </w:rPr>
              <w:t xml:space="preserve">Tools </w:t>
            </w:r>
          </w:p>
        </w:tc>
        <w:tc>
          <w:tcPr>
            <w:tcW w:w="6774" w:type="dxa"/>
            <w:gridSpan w:val="2"/>
            <w:shd w:val="clear" w:color="auto" w:fill="auto"/>
          </w:tcPr>
          <w:p w:rsidR="00BD2677" w:rsidRPr="00A537E4" w:rsidRDefault="00BD2677" w:rsidP="00D52856">
            <w:pPr>
              <w:snapToGrid w:val="0"/>
              <w:spacing w:line="360" w:lineRule="auto"/>
              <w:ind w:right="288"/>
              <w:contextualSpacing/>
              <w:jc w:val="both"/>
              <w:rPr>
                <w:rFonts w:cs="Arial"/>
                <w:sz w:val="16"/>
                <w:szCs w:val="16"/>
              </w:rPr>
            </w:pPr>
            <w:r w:rsidRPr="00A537E4">
              <w:rPr>
                <w:rFonts w:cs="Arial"/>
                <w:sz w:val="16"/>
                <w:szCs w:val="16"/>
              </w:rPr>
              <w:t xml:space="preserve">JUnit, JMock, </w:t>
            </w:r>
            <w:r w:rsidR="007D2773" w:rsidRPr="00A537E4">
              <w:rPr>
                <w:rFonts w:cs="Arial"/>
                <w:bCs/>
                <w:sz w:val="16"/>
                <w:szCs w:val="16"/>
              </w:rPr>
              <w:t>Mockito, Cucumber,</w:t>
            </w:r>
            <w:r w:rsidR="007D2773" w:rsidRPr="00A537E4">
              <w:rPr>
                <w:rFonts w:cs="Arial"/>
                <w:sz w:val="16"/>
                <w:szCs w:val="16"/>
              </w:rPr>
              <w:t xml:space="preserve"> </w:t>
            </w:r>
            <w:r w:rsidR="001D567B" w:rsidRPr="00A537E4">
              <w:rPr>
                <w:rFonts w:cs="Arial"/>
                <w:sz w:val="16"/>
                <w:szCs w:val="16"/>
              </w:rPr>
              <w:t xml:space="preserve">Crucible, </w:t>
            </w:r>
            <w:r w:rsidRPr="00A537E4">
              <w:rPr>
                <w:rFonts w:cs="Arial"/>
                <w:sz w:val="16"/>
                <w:szCs w:val="16"/>
              </w:rPr>
              <w:t>cglib, JMeter, OptimizeIt, XmlBeans, XPlan</w:t>
            </w:r>
            <w:r w:rsidR="00EB7D29" w:rsidRPr="00A537E4">
              <w:rPr>
                <w:rFonts w:cs="Arial"/>
                <w:sz w:val="16"/>
                <w:szCs w:val="16"/>
              </w:rPr>
              <w:t xml:space="preserve">ner, Scrumworks, JIRA, </w:t>
            </w:r>
            <w:r w:rsidRPr="00A537E4">
              <w:rPr>
                <w:rFonts w:cs="Arial"/>
                <w:sz w:val="16"/>
                <w:szCs w:val="16"/>
              </w:rPr>
              <w:t xml:space="preserve">FindBugs, Firebug, Httpwatch, Cobertura, Eclipse, RAD, Coverlipse, Emma, Checkstyle, PMD, Fitnesse, ClearCase, </w:t>
            </w:r>
            <w:r w:rsidR="008E16A8" w:rsidRPr="00A537E4">
              <w:rPr>
                <w:rFonts w:cs="Arial"/>
                <w:sz w:val="16"/>
                <w:szCs w:val="16"/>
              </w:rPr>
              <w:t>S</w:t>
            </w:r>
            <w:r w:rsidR="00850FB1" w:rsidRPr="00A537E4">
              <w:rPr>
                <w:rFonts w:cs="Arial"/>
                <w:sz w:val="16"/>
                <w:szCs w:val="16"/>
              </w:rPr>
              <w:t>onar,</w:t>
            </w:r>
            <w:r w:rsidR="006F5828">
              <w:rPr>
                <w:rFonts w:cs="Arial"/>
                <w:sz w:val="16"/>
                <w:szCs w:val="16"/>
              </w:rPr>
              <w:t xml:space="preserve"> WireMock</w:t>
            </w:r>
            <w:r w:rsidR="00442A1F">
              <w:rPr>
                <w:rFonts w:cs="Arial"/>
                <w:sz w:val="16"/>
                <w:szCs w:val="16"/>
              </w:rPr>
              <w:t>,</w:t>
            </w:r>
            <w:r w:rsidRPr="00A537E4">
              <w:rPr>
                <w:rFonts w:cs="Arial"/>
                <w:sz w:val="16"/>
                <w:szCs w:val="16"/>
              </w:rPr>
              <w:t xml:space="preserve"> </w:t>
            </w:r>
            <w:r w:rsidR="004F3AC4" w:rsidRPr="00A537E4">
              <w:rPr>
                <w:rFonts w:cs="Arial"/>
                <w:sz w:val="16"/>
                <w:szCs w:val="16"/>
              </w:rPr>
              <w:t>Remedy</w:t>
            </w:r>
            <w:r w:rsidRPr="00A537E4">
              <w:rPr>
                <w:rFonts w:cs="Arial"/>
                <w:sz w:val="16"/>
                <w:szCs w:val="16"/>
              </w:rPr>
              <w:t>.</w:t>
            </w:r>
          </w:p>
        </w:tc>
      </w:tr>
      <w:tr w:rsidR="00F91577" w:rsidRPr="00040D65" w:rsidTr="004B2F92">
        <w:trPr>
          <w:trHeight w:val="309"/>
        </w:trPr>
        <w:tc>
          <w:tcPr>
            <w:tcW w:w="10066" w:type="dxa"/>
            <w:gridSpan w:val="5"/>
            <w:shd w:val="clear" w:color="auto" w:fill="DEEAF6"/>
            <w:vAlign w:val="center"/>
          </w:tcPr>
          <w:p w:rsidR="00F91577" w:rsidRPr="00370D35" w:rsidRDefault="00F91577">
            <w:pPr>
              <w:snapToGrid w:val="0"/>
              <w:rPr>
                <w:rFonts w:ascii="Trebuchet MS" w:hAnsi="Trebuchet MS" w:cs="Arial"/>
                <w:b/>
                <w:color w:val="0070C0"/>
              </w:rPr>
            </w:pPr>
            <w:r w:rsidRPr="009D64EC">
              <w:rPr>
                <w:rFonts w:cs="Arial"/>
                <w:b/>
                <w:color w:val="0070C0"/>
                <w:spacing w:val="-4"/>
              </w:rPr>
              <w:t>Education</w:t>
            </w:r>
          </w:p>
        </w:tc>
      </w:tr>
      <w:tr w:rsidR="00AD273E" w:rsidRPr="00A537E4" w:rsidTr="00126955">
        <w:tblPrEx>
          <w:tblCellMar>
            <w:left w:w="0" w:type="dxa"/>
            <w:right w:w="0" w:type="dxa"/>
          </w:tblCellMar>
        </w:tblPrEx>
        <w:trPr>
          <w:trHeight w:hRule="exact" w:val="485"/>
        </w:trPr>
        <w:tc>
          <w:tcPr>
            <w:tcW w:w="392" w:type="dxa"/>
            <w:shd w:val="clear" w:color="auto" w:fill="auto"/>
            <w:vAlign w:val="bottom"/>
          </w:tcPr>
          <w:p w:rsidR="00AD273E" w:rsidRPr="00040D65" w:rsidRDefault="00AD273E">
            <w:pPr>
              <w:ind w:left="-720" w:right="-568" w:hanging="450"/>
              <w:jc w:val="center"/>
              <w:rPr>
                <w:rFonts w:cs="Arial"/>
                <w:bCs/>
                <w:sz w:val="22"/>
                <w:szCs w:val="22"/>
              </w:rPr>
            </w:pPr>
          </w:p>
          <w:p w:rsidR="00AD273E" w:rsidRPr="00040D65" w:rsidRDefault="00AD273E" w:rsidP="00D52856">
            <w:pPr>
              <w:ind w:right="-568"/>
              <w:rPr>
                <w:rFonts w:cs="Arial"/>
                <w:bCs/>
                <w:sz w:val="22"/>
                <w:szCs w:val="22"/>
              </w:rPr>
            </w:pPr>
          </w:p>
        </w:tc>
        <w:tc>
          <w:tcPr>
            <w:tcW w:w="9674" w:type="dxa"/>
            <w:gridSpan w:val="4"/>
            <w:shd w:val="clear" w:color="auto" w:fill="auto"/>
          </w:tcPr>
          <w:p w:rsidR="00AD273E" w:rsidRPr="00A537E4" w:rsidRDefault="00AD273E" w:rsidP="00BE328C">
            <w:pPr>
              <w:pStyle w:val="CompanyName"/>
              <w:numPr>
                <w:ilvl w:val="0"/>
                <w:numId w:val="13"/>
              </w:numPr>
              <w:tabs>
                <w:tab w:val="clear" w:pos="2160"/>
                <w:tab w:val="left" w:pos="710"/>
              </w:tabs>
              <w:snapToGrid w:val="0"/>
              <w:spacing w:before="120" w:line="240" w:lineRule="auto"/>
              <w:rPr>
                <w:rFonts w:cs="Arial"/>
                <w:sz w:val="16"/>
                <w:szCs w:val="16"/>
              </w:rPr>
            </w:pPr>
            <w:r w:rsidRPr="00A537E4">
              <w:rPr>
                <w:rFonts w:cs="Arial"/>
                <w:b/>
                <w:sz w:val="16"/>
                <w:szCs w:val="16"/>
              </w:rPr>
              <w:t xml:space="preserve">1998 - </w:t>
            </w:r>
            <w:r w:rsidR="00D52856" w:rsidRPr="00A537E4">
              <w:rPr>
                <w:rFonts w:cs="Arial"/>
                <w:b/>
                <w:sz w:val="16"/>
                <w:szCs w:val="16"/>
              </w:rPr>
              <w:t>2002</w:t>
            </w:r>
            <w:r w:rsidR="00D52856" w:rsidRPr="00A537E4">
              <w:rPr>
                <w:rFonts w:cs="Arial"/>
                <w:sz w:val="16"/>
                <w:szCs w:val="16"/>
              </w:rPr>
              <w:t xml:space="preserve"> </w:t>
            </w:r>
            <w:r w:rsidR="00D52856" w:rsidRPr="00DE7BC1">
              <w:rPr>
                <w:rFonts w:cs="Arial"/>
                <w:b/>
                <w:sz w:val="16"/>
                <w:szCs w:val="16"/>
              </w:rPr>
              <w:t>B</w:t>
            </w:r>
            <w:r w:rsidRPr="00A537E4">
              <w:rPr>
                <w:rFonts w:cs="Arial"/>
                <w:b/>
                <w:bCs/>
                <w:sz w:val="16"/>
                <w:szCs w:val="16"/>
              </w:rPr>
              <w:t>. E. (Electronics)</w:t>
            </w:r>
            <w:r w:rsidRPr="00A537E4">
              <w:rPr>
                <w:rFonts w:cs="Arial"/>
                <w:bCs/>
                <w:sz w:val="16"/>
                <w:szCs w:val="16"/>
              </w:rPr>
              <w:t xml:space="preserve"> </w:t>
            </w:r>
            <w:r w:rsidR="00D52856" w:rsidRPr="00A537E4">
              <w:rPr>
                <w:rFonts w:cs="Arial"/>
                <w:bCs/>
                <w:sz w:val="16"/>
                <w:szCs w:val="16"/>
              </w:rPr>
              <w:t xml:space="preserve">- </w:t>
            </w:r>
            <w:r w:rsidR="00D52856" w:rsidRPr="00A537E4">
              <w:rPr>
                <w:rFonts w:cs="Arial"/>
                <w:sz w:val="16"/>
                <w:szCs w:val="16"/>
              </w:rPr>
              <w:t>65.36</w:t>
            </w:r>
            <w:r w:rsidRPr="00A537E4">
              <w:rPr>
                <w:rFonts w:cs="Arial"/>
                <w:sz w:val="16"/>
                <w:szCs w:val="16"/>
              </w:rPr>
              <w:t>% (Equivalent to 2:1 degree in UK)</w:t>
            </w:r>
            <w:r w:rsidR="00D52856" w:rsidRPr="00A537E4">
              <w:rPr>
                <w:rFonts w:cs="Arial"/>
                <w:sz w:val="16"/>
                <w:szCs w:val="16"/>
              </w:rPr>
              <w:t>, India.</w:t>
            </w:r>
          </w:p>
        </w:tc>
      </w:tr>
      <w:tr w:rsidR="00F91577" w:rsidRPr="00040D65" w:rsidTr="00D3674B">
        <w:trPr>
          <w:trHeight w:hRule="exact" w:val="501"/>
        </w:trPr>
        <w:tc>
          <w:tcPr>
            <w:tcW w:w="10066" w:type="dxa"/>
            <w:gridSpan w:val="5"/>
            <w:shd w:val="clear" w:color="auto" w:fill="DEEAF6"/>
            <w:vAlign w:val="center"/>
          </w:tcPr>
          <w:p w:rsidR="00A537E4" w:rsidRPr="00D3674B" w:rsidRDefault="00A537E4" w:rsidP="004B4CB2">
            <w:pPr>
              <w:snapToGrid w:val="0"/>
              <w:rPr>
                <w:rFonts w:cs="Arial"/>
                <w:b/>
                <w:color w:val="0070C0"/>
                <w:spacing w:val="-4"/>
              </w:rPr>
            </w:pPr>
            <w:r w:rsidRPr="009D64EC">
              <w:rPr>
                <w:rFonts w:cs="Arial"/>
                <w:b/>
                <w:color w:val="0070C0"/>
                <w:spacing w:val="-4"/>
              </w:rPr>
              <w:t>Total Experience:</w:t>
            </w:r>
            <w:r w:rsidRPr="009D64EC">
              <w:rPr>
                <w:rFonts w:ascii="Trebuchet MS" w:hAnsi="Trebuchet MS" w:cs="Arial"/>
                <w:b/>
                <w:color w:val="0070C0"/>
              </w:rPr>
              <w:t xml:space="preserve"> </w:t>
            </w:r>
            <w:r w:rsidRPr="009D64EC">
              <w:rPr>
                <w:rFonts w:ascii="Trebuchet MS" w:hAnsi="Trebuchet MS" w:cs="Arial"/>
                <w:b/>
              </w:rPr>
              <w:t>1</w:t>
            </w:r>
            <w:r w:rsidR="001326DE">
              <w:rPr>
                <w:rFonts w:ascii="Trebuchet MS" w:hAnsi="Trebuchet MS" w:cs="Arial"/>
                <w:b/>
              </w:rPr>
              <w:t>7</w:t>
            </w:r>
            <w:r w:rsidRPr="009D64EC">
              <w:rPr>
                <w:rFonts w:ascii="Trebuchet MS" w:hAnsi="Trebuchet MS" w:cs="Arial"/>
                <w:b/>
              </w:rPr>
              <w:t xml:space="preserve"> years</w:t>
            </w:r>
          </w:p>
        </w:tc>
      </w:tr>
      <w:tr w:rsidR="00F91577" w:rsidRPr="00040D65" w:rsidTr="004A1DF0">
        <w:trPr>
          <w:trHeight w:hRule="exact" w:val="3969"/>
        </w:trPr>
        <w:tc>
          <w:tcPr>
            <w:tcW w:w="10066" w:type="dxa"/>
            <w:gridSpan w:val="5"/>
            <w:shd w:val="clear" w:color="auto" w:fill="auto"/>
            <w:vAlign w:val="center"/>
          </w:tcPr>
          <w:p w:rsidR="006A561B" w:rsidRPr="006A561B" w:rsidRDefault="006A561B" w:rsidP="006A561B">
            <w:pPr>
              <w:numPr>
                <w:ilvl w:val="0"/>
                <w:numId w:val="2"/>
              </w:numPr>
              <w:spacing w:line="360" w:lineRule="auto"/>
              <w:ind w:right="288"/>
              <w:rPr>
                <w:rFonts w:cs="Arial"/>
                <w:sz w:val="16"/>
                <w:szCs w:val="16"/>
              </w:rPr>
            </w:pPr>
            <w:r>
              <w:rPr>
                <w:rFonts w:cs="Arial"/>
                <w:sz w:val="16"/>
                <w:szCs w:val="16"/>
              </w:rPr>
              <w:lastRenderedPageBreak/>
              <w:t xml:space="preserve">Worked in </w:t>
            </w:r>
            <w:r>
              <w:rPr>
                <w:rFonts w:cs="Arial"/>
                <w:b/>
                <w:sz w:val="16"/>
                <w:szCs w:val="16"/>
              </w:rPr>
              <w:t xml:space="preserve">HSBC, London </w:t>
            </w:r>
            <w:r>
              <w:rPr>
                <w:rFonts w:cs="Arial"/>
                <w:sz w:val="16"/>
                <w:szCs w:val="16"/>
              </w:rPr>
              <w:t>from Sept 2024 to till date as Kafka Engineer.</w:t>
            </w:r>
          </w:p>
          <w:p w:rsidR="00E97BAE" w:rsidRPr="00E97BAE" w:rsidRDefault="00E97BAE" w:rsidP="00E97BAE">
            <w:pPr>
              <w:numPr>
                <w:ilvl w:val="0"/>
                <w:numId w:val="2"/>
              </w:numPr>
              <w:spacing w:line="360" w:lineRule="auto"/>
              <w:ind w:right="288"/>
              <w:rPr>
                <w:rFonts w:cs="Arial"/>
                <w:sz w:val="16"/>
                <w:szCs w:val="16"/>
              </w:rPr>
            </w:pPr>
            <w:r>
              <w:rPr>
                <w:rFonts w:cs="Arial"/>
                <w:sz w:val="16"/>
                <w:szCs w:val="16"/>
              </w:rPr>
              <w:t>Work</w:t>
            </w:r>
            <w:r w:rsidR="00695D16">
              <w:rPr>
                <w:rFonts w:cs="Arial"/>
                <w:sz w:val="16"/>
                <w:szCs w:val="16"/>
              </w:rPr>
              <w:t>ed</w:t>
            </w:r>
            <w:r>
              <w:rPr>
                <w:rFonts w:cs="Arial"/>
                <w:sz w:val="16"/>
                <w:szCs w:val="16"/>
              </w:rPr>
              <w:t xml:space="preserve"> in </w:t>
            </w:r>
            <w:r>
              <w:rPr>
                <w:rFonts w:cs="Arial"/>
                <w:b/>
                <w:sz w:val="16"/>
                <w:szCs w:val="16"/>
              </w:rPr>
              <w:t xml:space="preserve">HSBC, London </w:t>
            </w:r>
            <w:r>
              <w:rPr>
                <w:rFonts w:cs="Arial"/>
                <w:sz w:val="16"/>
                <w:szCs w:val="16"/>
              </w:rPr>
              <w:t xml:space="preserve">from Aug 2022 to </w:t>
            </w:r>
            <w:r w:rsidR="00C209C1">
              <w:rPr>
                <w:rFonts w:cs="Arial"/>
                <w:sz w:val="16"/>
                <w:szCs w:val="16"/>
              </w:rPr>
              <w:t xml:space="preserve">Feb 2023 </w:t>
            </w:r>
            <w:r>
              <w:rPr>
                <w:rFonts w:cs="Arial"/>
                <w:sz w:val="16"/>
                <w:szCs w:val="16"/>
              </w:rPr>
              <w:t xml:space="preserve">as </w:t>
            </w:r>
            <w:r w:rsidR="00824096">
              <w:rPr>
                <w:rFonts w:cs="Arial"/>
                <w:sz w:val="16"/>
                <w:szCs w:val="16"/>
              </w:rPr>
              <w:t>Kafka</w:t>
            </w:r>
            <w:r>
              <w:rPr>
                <w:rFonts w:cs="Arial"/>
                <w:sz w:val="16"/>
                <w:szCs w:val="16"/>
              </w:rPr>
              <w:t xml:space="preserve"> Engineer.</w:t>
            </w:r>
          </w:p>
          <w:p w:rsidR="00517661" w:rsidRDefault="00517661" w:rsidP="00A537E4">
            <w:pPr>
              <w:numPr>
                <w:ilvl w:val="0"/>
                <w:numId w:val="2"/>
              </w:numPr>
              <w:spacing w:line="360" w:lineRule="auto"/>
              <w:ind w:right="288"/>
              <w:rPr>
                <w:rFonts w:cs="Arial"/>
                <w:sz w:val="16"/>
                <w:szCs w:val="16"/>
              </w:rPr>
            </w:pPr>
            <w:r>
              <w:rPr>
                <w:rFonts w:cs="Arial"/>
                <w:sz w:val="16"/>
                <w:szCs w:val="16"/>
              </w:rPr>
              <w:t>Work</w:t>
            </w:r>
            <w:r w:rsidR="00E97BAE">
              <w:rPr>
                <w:rFonts w:cs="Arial"/>
                <w:sz w:val="16"/>
                <w:szCs w:val="16"/>
              </w:rPr>
              <w:t>ed</w:t>
            </w:r>
            <w:r>
              <w:rPr>
                <w:rFonts w:cs="Arial"/>
                <w:sz w:val="16"/>
                <w:szCs w:val="16"/>
              </w:rPr>
              <w:t xml:space="preserve"> in </w:t>
            </w:r>
            <w:r w:rsidRPr="00517661">
              <w:rPr>
                <w:rFonts w:cs="Arial"/>
                <w:b/>
                <w:sz w:val="16"/>
                <w:szCs w:val="16"/>
              </w:rPr>
              <w:t>TVG</w:t>
            </w:r>
            <w:r>
              <w:rPr>
                <w:rFonts w:cs="Arial"/>
                <w:b/>
                <w:sz w:val="16"/>
                <w:szCs w:val="16"/>
              </w:rPr>
              <w:t xml:space="preserve"> </w:t>
            </w:r>
            <w:r w:rsidRPr="00824096">
              <w:rPr>
                <w:rFonts w:cs="Arial"/>
                <w:sz w:val="16"/>
                <w:szCs w:val="16"/>
              </w:rPr>
              <w:t>for</w:t>
            </w:r>
            <w:r>
              <w:rPr>
                <w:rFonts w:cs="Arial"/>
                <w:b/>
                <w:sz w:val="16"/>
                <w:szCs w:val="16"/>
              </w:rPr>
              <w:t xml:space="preserve"> </w:t>
            </w:r>
            <w:r w:rsidRPr="002210D7">
              <w:rPr>
                <w:rFonts w:cs="Arial"/>
                <w:sz w:val="16"/>
                <w:szCs w:val="16"/>
              </w:rPr>
              <w:t>Lightwell</w:t>
            </w:r>
            <w:r>
              <w:rPr>
                <w:rFonts w:cs="Arial"/>
                <w:b/>
                <w:sz w:val="16"/>
                <w:szCs w:val="16"/>
              </w:rPr>
              <w:t xml:space="preserve">, Belfast </w:t>
            </w:r>
            <w:r>
              <w:rPr>
                <w:rFonts w:cs="Arial"/>
                <w:sz w:val="16"/>
                <w:szCs w:val="16"/>
              </w:rPr>
              <w:t xml:space="preserve">from Feb 2022 to </w:t>
            </w:r>
            <w:r w:rsidR="00E97BAE">
              <w:rPr>
                <w:rFonts w:cs="Arial"/>
                <w:sz w:val="16"/>
                <w:szCs w:val="16"/>
              </w:rPr>
              <w:t>Oct 2022</w:t>
            </w:r>
            <w:r>
              <w:rPr>
                <w:rFonts w:cs="Arial"/>
                <w:sz w:val="16"/>
                <w:szCs w:val="16"/>
              </w:rPr>
              <w:t xml:space="preserve"> as AWS Engineer.</w:t>
            </w:r>
          </w:p>
          <w:p w:rsidR="00B0728A" w:rsidRDefault="004B4CB2" w:rsidP="00A537E4">
            <w:pPr>
              <w:numPr>
                <w:ilvl w:val="0"/>
                <w:numId w:val="2"/>
              </w:numPr>
              <w:spacing w:line="360" w:lineRule="auto"/>
              <w:ind w:right="288"/>
              <w:rPr>
                <w:rFonts w:cs="Arial"/>
                <w:sz w:val="16"/>
                <w:szCs w:val="16"/>
              </w:rPr>
            </w:pPr>
            <w:r>
              <w:rPr>
                <w:rFonts w:cs="Arial"/>
                <w:sz w:val="16"/>
                <w:szCs w:val="16"/>
              </w:rPr>
              <w:t xml:space="preserve">Worked </w:t>
            </w:r>
            <w:r w:rsidR="00D3674B">
              <w:rPr>
                <w:rFonts w:cs="Arial"/>
                <w:sz w:val="16"/>
                <w:szCs w:val="16"/>
              </w:rPr>
              <w:t>in</w:t>
            </w:r>
            <w:r>
              <w:rPr>
                <w:rFonts w:cs="Arial"/>
                <w:sz w:val="16"/>
                <w:szCs w:val="16"/>
              </w:rPr>
              <w:t xml:space="preserve"> </w:t>
            </w:r>
            <w:r w:rsidRPr="00590CCC">
              <w:rPr>
                <w:rFonts w:cs="Arial"/>
                <w:b/>
                <w:sz w:val="16"/>
                <w:szCs w:val="16"/>
              </w:rPr>
              <w:t>Bosch Electricals</w:t>
            </w:r>
            <w:r>
              <w:rPr>
                <w:rFonts w:cs="Arial"/>
                <w:sz w:val="16"/>
                <w:szCs w:val="16"/>
              </w:rPr>
              <w:t xml:space="preserve">, </w:t>
            </w:r>
            <w:r w:rsidR="00590CCC">
              <w:rPr>
                <w:rFonts w:cs="Arial"/>
                <w:sz w:val="16"/>
                <w:szCs w:val="16"/>
              </w:rPr>
              <w:t xml:space="preserve">for Futurice, </w:t>
            </w:r>
            <w:r w:rsidRPr="004B4CB2">
              <w:rPr>
                <w:rFonts w:cs="Arial"/>
                <w:b/>
                <w:sz w:val="16"/>
                <w:szCs w:val="16"/>
              </w:rPr>
              <w:t>Germany</w:t>
            </w:r>
            <w:r>
              <w:rPr>
                <w:rFonts w:cs="Arial"/>
                <w:sz w:val="16"/>
                <w:szCs w:val="16"/>
              </w:rPr>
              <w:t xml:space="preserve"> from Oct 2021 to April 2022</w:t>
            </w:r>
            <w:r w:rsidR="007B1B29">
              <w:rPr>
                <w:rFonts w:cs="Arial"/>
                <w:sz w:val="16"/>
                <w:szCs w:val="16"/>
              </w:rPr>
              <w:t xml:space="preserve"> as Senior Java/Kafka developer</w:t>
            </w:r>
            <w:r>
              <w:rPr>
                <w:rFonts w:cs="Arial"/>
                <w:sz w:val="16"/>
                <w:szCs w:val="16"/>
              </w:rPr>
              <w:t>.</w:t>
            </w:r>
          </w:p>
          <w:p w:rsidR="002F67AF" w:rsidRDefault="00B0728A" w:rsidP="00A537E4">
            <w:pPr>
              <w:numPr>
                <w:ilvl w:val="0"/>
                <w:numId w:val="2"/>
              </w:numPr>
              <w:spacing w:line="360" w:lineRule="auto"/>
              <w:ind w:right="288"/>
              <w:rPr>
                <w:rFonts w:cs="Arial"/>
                <w:sz w:val="16"/>
                <w:szCs w:val="16"/>
              </w:rPr>
            </w:pPr>
            <w:r>
              <w:rPr>
                <w:rFonts w:cs="Arial"/>
                <w:sz w:val="16"/>
                <w:szCs w:val="16"/>
              </w:rPr>
              <w:t>Worked in</w:t>
            </w:r>
            <w:r w:rsidR="002F67AF">
              <w:rPr>
                <w:rFonts w:cs="Arial"/>
                <w:sz w:val="16"/>
                <w:szCs w:val="16"/>
              </w:rPr>
              <w:t xml:space="preserve"> </w:t>
            </w:r>
            <w:r w:rsidR="004B4CB2">
              <w:rPr>
                <w:rFonts w:cs="Arial"/>
                <w:b/>
                <w:sz w:val="16"/>
                <w:szCs w:val="16"/>
              </w:rPr>
              <w:t>London Metal Exchange</w:t>
            </w:r>
            <w:r w:rsidR="002F67AF">
              <w:rPr>
                <w:rFonts w:cs="Arial"/>
                <w:sz w:val="16"/>
                <w:szCs w:val="16"/>
              </w:rPr>
              <w:t xml:space="preserve">, </w:t>
            </w:r>
            <w:r w:rsidR="002F67AF" w:rsidRPr="006622D3">
              <w:rPr>
                <w:rFonts w:cs="Arial"/>
                <w:b/>
                <w:sz w:val="16"/>
                <w:szCs w:val="16"/>
              </w:rPr>
              <w:t>London</w:t>
            </w:r>
            <w:r w:rsidR="002F67AF">
              <w:rPr>
                <w:rFonts w:cs="Arial"/>
                <w:sz w:val="16"/>
                <w:szCs w:val="16"/>
              </w:rPr>
              <w:t xml:space="preserve"> from Oct 202</w:t>
            </w:r>
            <w:r w:rsidR="00C47312">
              <w:rPr>
                <w:rFonts w:cs="Arial"/>
                <w:sz w:val="16"/>
                <w:szCs w:val="16"/>
              </w:rPr>
              <w:t>0</w:t>
            </w:r>
            <w:r w:rsidR="002F67AF">
              <w:rPr>
                <w:rFonts w:cs="Arial"/>
                <w:sz w:val="16"/>
                <w:szCs w:val="16"/>
              </w:rPr>
              <w:t xml:space="preserve"> to </w:t>
            </w:r>
            <w:r>
              <w:rPr>
                <w:rFonts w:cs="Arial"/>
                <w:sz w:val="16"/>
                <w:szCs w:val="16"/>
              </w:rPr>
              <w:t>Oct 2021</w:t>
            </w:r>
            <w:r w:rsidR="007B1B29">
              <w:rPr>
                <w:rFonts w:cs="Arial"/>
                <w:sz w:val="16"/>
                <w:szCs w:val="16"/>
              </w:rPr>
              <w:t xml:space="preserve"> as Senior Java developer/Kafka developer</w:t>
            </w:r>
            <w:r>
              <w:rPr>
                <w:rFonts w:cs="Arial"/>
                <w:sz w:val="16"/>
                <w:szCs w:val="16"/>
              </w:rPr>
              <w:t>.</w:t>
            </w:r>
          </w:p>
          <w:p w:rsidR="008A0FCA" w:rsidRPr="008A0FCA" w:rsidRDefault="008A0FCA" w:rsidP="00A537E4">
            <w:pPr>
              <w:numPr>
                <w:ilvl w:val="0"/>
                <w:numId w:val="2"/>
              </w:numPr>
              <w:spacing w:line="360" w:lineRule="auto"/>
              <w:ind w:right="288"/>
              <w:rPr>
                <w:rFonts w:cs="Arial"/>
                <w:sz w:val="16"/>
                <w:szCs w:val="16"/>
              </w:rPr>
            </w:pPr>
            <w:r>
              <w:rPr>
                <w:rFonts w:cs="Arial"/>
                <w:sz w:val="16"/>
                <w:szCs w:val="16"/>
              </w:rPr>
              <w:t>Work</w:t>
            </w:r>
            <w:r w:rsidR="002F67AF">
              <w:rPr>
                <w:rFonts w:cs="Arial"/>
                <w:sz w:val="16"/>
                <w:szCs w:val="16"/>
              </w:rPr>
              <w:t>ed</w:t>
            </w:r>
            <w:r>
              <w:rPr>
                <w:rFonts w:cs="Arial"/>
                <w:sz w:val="16"/>
                <w:szCs w:val="16"/>
              </w:rPr>
              <w:t xml:space="preserve"> </w:t>
            </w:r>
            <w:r w:rsidR="00C33EC0">
              <w:rPr>
                <w:rFonts w:cs="Arial"/>
                <w:sz w:val="16"/>
                <w:szCs w:val="16"/>
              </w:rPr>
              <w:t>in</w:t>
            </w:r>
            <w:r w:rsidR="00662048">
              <w:rPr>
                <w:rFonts w:cs="Arial"/>
                <w:sz w:val="16"/>
                <w:szCs w:val="16"/>
              </w:rPr>
              <w:t xml:space="preserve"> </w:t>
            </w:r>
            <w:r w:rsidRPr="008A0FCA">
              <w:rPr>
                <w:rFonts w:cs="Arial"/>
                <w:b/>
                <w:sz w:val="16"/>
                <w:szCs w:val="16"/>
              </w:rPr>
              <w:t>TSB Bank</w:t>
            </w:r>
            <w:r>
              <w:rPr>
                <w:rFonts w:cs="Arial"/>
                <w:b/>
                <w:sz w:val="16"/>
                <w:szCs w:val="16"/>
              </w:rPr>
              <w:t xml:space="preserve"> </w:t>
            </w:r>
            <w:r w:rsidRPr="008A0FCA">
              <w:rPr>
                <w:rFonts w:cs="Arial"/>
                <w:sz w:val="16"/>
                <w:szCs w:val="16"/>
              </w:rPr>
              <w:t>for Accenture</w:t>
            </w:r>
            <w:r>
              <w:rPr>
                <w:rFonts w:cs="Arial"/>
                <w:b/>
                <w:sz w:val="16"/>
                <w:szCs w:val="16"/>
              </w:rPr>
              <w:t xml:space="preserve">, </w:t>
            </w:r>
            <w:r w:rsidRPr="006622D3">
              <w:rPr>
                <w:rFonts w:cs="Arial"/>
                <w:b/>
                <w:sz w:val="16"/>
                <w:szCs w:val="16"/>
              </w:rPr>
              <w:t>London</w:t>
            </w:r>
            <w:r w:rsidRPr="008A0FCA">
              <w:rPr>
                <w:rFonts w:cs="Arial"/>
                <w:sz w:val="16"/>
                <w:szCs w:val="16"/>
              </w:rPr>
              <w:t xml:space="preserve"> from </w:t>
            </w:r>
            <w:r w:rsidRPr="002F67AF">
              <w:rPr>
                <w:rFonts w:cs="Arial"/>
                <w:sz w:val="16"/>
                <w:szCs w:val="16"/>
              </w:rPr>
              <w:t>Feb</w:t>
            </w:r>
            <w:r w:rsidRPr="008A0FCA">
              <w:rPr>
                <w:rFonts w:cs="Arial"/>
                <w:sz w:val="16"/>
                <w:szCs w:val="16"/>
              </w:rPr>
              <w:t xml:space="preserve"> 2020 to </w:t>
            </w:r>
            <w:r w:rsidR="002F67AF">
              <w:rPr>
                <w:rFonts w:cs="Arial"/>
                <w:sz w:val="16"/>
                <w:szCs w:val="16"/>
              </w:rPr>
              <w:t>July 2020</w:t>
            </w:r>
            <w:r w:rsidR="007B1B29">
              <w:rPr>
                <w:rFonts w:cs="Arial"/>
                <w:sz w:val="16"/>
                <w:szCs w:val="16"/>
              </w:rPr>
              <w:t xml:space="preserve"> as Senior Java developer/Kafka developer</w:t>
            </w:r>
            <w:r>
              <w:rPr>
                <w:rFonts w:cs="Arial"/>
                <w:sz w:val="16"/>
                <w:szCs w:val="16"/>
              </w:rPr>
              <w:t>.</w:t>
            </w:r>
          </w:p>
          <w:p w:rsidR="00636C30" w:rsidRDefault="008A0FCA" w:rsidP="00A537E4">
            <w:pPr>
              <w:numPr>
                <w:ilvl w:val="0"/>
                <w:numId w:val="2"/>
              </w:numPr>
              <w:spacing w:line="360" w:lineRule="auto"/>
              <w:ind w:right="288"/>
              <w:rPr>
                <w:rFonts w:cs="Arial"/>
                <w:sz w:val="16"/>
                <w:szCs w:val="16"/>
              </w:rPr>
            </w:pPr>
            <w:r>
              <w:rPr>
                <w:rFonts w:cs="Arial"/>
                <w:sz w:val="16"/>
                <w:szCs w:val="16"/>
              </w:rPr>
              <w:t xml:space="preserve">Worked in </w:t>
            </w:r>
            <w:r w:rsidR="00050C61" w:rsidRPr="00050C61">
              <w:rPr>
                <w:rFonts w:cs="Arial"/>
                <w:b/>
                <w:sz w:val="16"/>
                <w:szCs w:val="16"/>
              </w:rPr>
              <w:t>HSBC</w:t>
            </w:r>
            <w:r w:rsidR="004709C0">
              <w:rPr>
                <w:rFonts w:cs="Arial"/>
                <w:sz w:val="16"/>
                <w:szCs w:val="16"/>
              </w:rPr>
              <w:t xml:space="preserve"> for </w:t>
            </w:r>
            <w:r w:rsidRPr="00A537E4">
              <w:rPr>
                <w:rFonts w:cs="Arial"/>
                <w:sz w:val="16"/>
                <w:szCs w:val="16"/>
              </w:rPr>
              <w:t>Deloitte</w:t>
            </w:r>
            <w:r w:rsidR="00636C30" w:rsidRPr="00A537E4">
              <w:rPr>
                <w:rFonts w:cs="Arial"/>
                <w:sz w:val="16"/>
                <w:szCs w:val="16"/>
              </w:rPr>
              <w:t xml:space="preserve">, </w:t>
            </w:r>
            <w:r w:rsidR="004709C0">
              <w:rPr>
                <w:rFonts w:cs="Arial"/>
                <w:sz w:val="16"/>
                <w:szCs w:val="16"/>
              </w:rPr>
              <w:t xml:space="preserve">Belfast </w:t>
            </w:r>
            <w:r w:rsidR="00636C30" w:rsidRPr="00A537E4">
              <w:rPr>
                <w:rFonts w:cs="Arial"/>
                <w:sz w:val="16"/>
                <w:szCs w:val="16"/>
              </w:rPr>
              <w:t xml:space="preserve">from </w:t>
            </w:r>
            <w:r w:rsidR="003A15B4">
              <w:rPr>
                <w:rFonts w:cs="Arial"/>
                <w:sz w:val="16"/>
                <w:szCs w:val="16"/>
              </w:rPr>
              <w:t>April</w:t>
            </w:r>
            <w:r w:rsidR="00636C30" w:rsidRPr="00A537E4">
              <w:rPr>
                <w:rFonts w:cs="Arial"/>
                <w:sz w:val="16"/>
                <w:szCs w:val="16"/>
              </w:rPr>
              <w:t xml:space="preserve"> 201</w:t>
            </w:r>
            <w:r w:rsidR="003A15B4">
              <w:rPr>
                <w:rFonts w:cs="Arial"/>
                <w:sz w:val="16"/>
                <w:szCs w:val="16"/>
              </w:rPr>
              <w:t>9</w:t>
            </w:r>
            <w:r w:rsidR="00636C30" w:rsidRPr="00A537E4">
              <w:rPr>
                <w:rFonts w:cs="Arial"/>
                <w:sz w:val="16"/>
                <w:szCs w:val="16"/>
              </w:rPr>
              <w:t xml:space="preserve"> to </w:t>
            </w:r>
            <w:r w:rsidR="00B20048">
              <w:rPr>
                <w:rFonts w:cs="Arial"/>
                <w:sz w:val="16"/>
                <w:szCs w:val="16"/>
              </w:rPr>
              <w:t>November 2019</w:t>
            </w:r>
            <w:r w:rsidR="00662048">
              <w:rPr>
                <w:rFonts w:cs="Arial"/>
                <w:sz w:val="16"/>
                <w:szCs w:val="16"/>
              </w:rPr>
              <w:t xml:space="preserve"> as Senior Java Developer</w:t>
            </w:r>
            <w:r w:rsidR="00636C30" w:rsidRPr="00A537E4">
              <w:rPr>
                <w:rFonts w:cs="Arial"/>
                <w:sz w:val="16"/>
                <w:szCs w:val="16"/>
              </w:rPr>
              <w:t>.</w:t>
            </w:r>
          </w:p>
          <w:p w:rsidR="003A15B4" w:rsidRPr="003A15B4" w:rsidRDefault="003A15B4" w:rsidP="003A15B4">
            <w:pPr>
              <w:numPr>
                <w:ilvl w:val="0"/>
                <w:numId w:val="2"/>
              </w:numPr>
              <w:spacing w:line="360" w:lineRule="auto"/>
              <w:ind w:right="288"/>
              <w:rPr>
                <w:rFonts w:cs="Arial"/>
                <w:sz w:val="16"/>
                <w:szCs w:val="16"/>
              </w:rPr>
            </w:pPr>
            <w:r>
              <w:rPr>
                <w:rFonts w:cs="Arial"/>
                <w:sz w:val="16"/>
                <w:szCs w:val="16"/>
              </w:rPr>
              <w:t>Worked in</w:t>
            </w:r>
            <w:r w:rsidRPr="00A537E4">
              <w:rPr>
                <w:rFonts w:cs="Arial"/>
                <w:sz w:val="16"/>
                <w:szCs w:val="16"/>
              </w:rPr>
              <w:t xml:space="preserve"> </w:t>
            </w:r>
            <w:r w:rsidRPr="00A537E4">
              <w:rPr>
                <w:rFonts w:cs="Arial"/>
                <w:b/>
                <w:sz w:val="16"/>
                <w:szCs w:val="16"/>
              </w:rPr>
              <w:t>Bank of New York Mellon</w:t>
            </w:r>
            <w:r w:rsidRPr="00A537E4">
              <w:rPr>
                <w:rFonts w:cs="Arial"/>
                <w:sz w:val="16"/>
                <w:szCs w:val="16"/>
              </w:rPr>
              <w:t xml:space="preserve">, </w:t>
            </w:r>
            <w:r w:rsidRPr="00A537E4">
              <w:rPr>
                <w:rFonts w:cs="Arial"/>
                <w:b/>
                <w:sz w:val="16"/>
                <w:szCs w:val="16"/>
              </w:rPr>
              <w:t>London</w:t>
            </w:r>
            <w:r w:rsidR="00337C45">
              <w:rPr>
                <w:rFonts w:cs="Arial"/>
                <w:sz w:val="16"/>
                <w:szCs w:val="16"/>
              </w:rPr>
              <w:t xml:space="preserve"> from October 2018 to March 2019</w:t>
            </w:r>
            <w:r w:rsidR="00662048">
              <w:rPr>
                <w:rFonts w:cs="Arial"/>
                <w:sz w:val="16"/>
                <w:szCs w:val="16"/>
              </w:rPr>
              <w:t xml:space="preserve"> as Senior Java Developer</w:t>
            </w:r>
            <w:r w:rsidRPr="00A537E4">
              <w:rPr>
                <w:rFonts w:cs="Arial"/>
                <w:sz w:val="16"/>
                <w:szCs w:val="16"/>
              </w:rPr>
              <w:t>.</w:t>
            </w:r>
          </w:p>
          <w:p w:rsidR="00036F73" w:rsidRPr="00A537E4" w:rsidRDefault="00036F73" w:rsidP="00A537E4">
            <w:pPr>
              <w:numPr>
                <w:ilvl w:val="0"/>
                <w:numId w:val="2"/>
              </w:numPr>
              <w:spacing w:line="360" w:lineRule="auto"/>
              <w:ind w:right="288"/>
              <w:rPr>
                <w:rFonts w:cs="Arial"/>
                <w:sz w:val="16"/>
                <w:szCs w:val="16"/>
              </w:rPr>
            </w:pPr>
            <w:r w:rsidRPr="00A537E4">
              <w:rPr>
                <w:rFonts w:cs="Arial"/>
                <w:sz w:val="16"/>
                <w:szCs w:val="16"/>
              </w:rPr>
              <w:t>Work</w:t>
            </w:r>
            <w:r w:rsidR="00636C30" w:rsidRPr="00A537E4">
              <w:rPr>
                <w:rFonts w:cs="Arial"/>
                <w:sz w:val="16"/>
                <w:szCs w:val="16"/>
              </w:rPr>
              <w:t>ed</w:t>
            </w:r>
            <w:r w:rsidRPr="00A537E4">
              <w:rPr>
                <w:rFonts w:cs="Arial"/>
                <w:sz w:val="16"/>
                <w:szCs w:val="16"/>
              </w:rPr>
              <w:t xml:space="preserve"> </w:t>
            </w:r>
            <w:r w:rsidR="007523E7" w:rsidRPr="00A537E4">
              <w:rPr>
                <w:rFonts w:cs="Arial"/>
                <w:sz w:val="16"/>
                <w:szCs w:val="16"/>
              </w:rPr>
              <w:t xml:space="preserve">in </w:t>
            </w:r>
            <w:r w:rsidR="007523E7" w:rsidRPr="00A537E4">
              <w:rPr>
                <w:rFonts w:cs="Arial"/>
                <w:b/>
                <w:sz w:val="16"/>
                <w:szCs w:val="16"/>
              </w:rPr>
              <w:t>Citi</w:t>
            </w:r>
            <w:r w:rsidR="00374754" w:rsidRPr="00A537E4">
              <w:rPr>
                <w:rFonts w:cs="Arial"/>
                <w:b/>
                <w:sz w:val="16"/>
                <w:szCs w:val="16"/>
              </w:rPr>
              <w:t xml:space="preserve"> Bank</w:t>
            </w:r>
            <w:r w:rsidR="00374754" w:rsidRPr="00A537E4">
              <w:rPr>
                <w:rFonts w:cs="Arial"/>
                <w:sz w:val="16"/>
                <w:szCs w:val="16"/>
              </w:rPr>
              <w:t xml:space="preserve"> </w:t>
            </w:r>
            <w:r w:rsidR="007523E7" w:rsidRPr="00A537E4">
              <w:rPr>
                <w:rFonts w:cs="Arial"/>
                <w:sz w:val="16"/>
                <w:szCs w:val="16"/>
              </w:rPr>
              <w:t xml:space="preserve">for </w:t>
            </w:r>
            <w:r w:rsidR="007523E7" w:rsidRPr="00A537E4">
              <w:rPr>
                <w:rFonts w:cs="Arial"/>
                <w:b/>
                <w:sz w:val="16"/>
                <w:szCs w:val="16"/>
              </w:rPr>
              <w:t>Virtu</w:t>
            </w:r>
            <w:r w:rsidRPr="00A537E4">
              <w:rPr>
                <w:rFonts w:cs="Arial"/>
                <w:b/>
                <w:sz w:val="16"/>
                <w:szCs w:val="16"/>
              </w:rPr>
              <w:t>saPolaris</w:t>
            </w:r>
            <w:r w:rsidR="00636C30" w:rsidRPr="00A537E4">
              <w:rPr>
                <w:rFonts w:cs="Arial"/>
                <w:sz w:val="16"/>
                <w:szCs w:val="16"/>
              </w:rPr>
              <w:t xml:space="preserve">, </w:t>
            </w:r>
            <w:r w:rsidR="00636C30" w:rsidRPr="00A537E4">
              <w:rPr>
                <w:rFonts w:cs="Arial"/>
                <w:b/>
                <w:sz w:val="16"/>
                <w:szCs w:val="16"/>
              </w:rPr>
              <w:t>Belfast</w:t>
            </w:r>
            <w:r w:rsidRPr="00A537E4">
              <w:rPr>
                <w:rFonts w:cs="Arial"/>
                <w:sz w:val="16"/>
                <w:szCs w:val="16"/>
              </w:rPr>
              <w:t xml:space="preserve"> from Feb2017 to </w:t>
            </w:r>
            <w:r w:rsidR="00636C30" w:rsidRPr="00A537E4">
              <w:rPr>
                <w:rFonts w:cs="Arial"/>
                <w:sz w:val="16"/>
                <w:szCs w:val="16"/>
              </w:rPr>
              <w:t>September 2018</w:t>
            </w:r>
            <w:r w:rsidR="00520B39" w:rsidRPr="00A537E4">
              <w:rPr>
                <w:rFonts w:cs="Arial"/>
                <w:sz w:val="16"/>
                <w:szCs w:val="16"/>
              </w:rPr>
              <w:t xml:space="preserve"> as Technical Architect</w:t>
            </w:r>
            <w:r w:rsidRPr="00A537E4">
              <w:rPr>
                <w:rFonts w:cs="Arial"/>
                <w:sz w:val="16"/>
                <w:szCs w:val="16"/>
              </w:rPr>
              <w:t>.</w:t>
            </w:r>
          </w:p>
          <w:p w:rsidR="00DA5DC9" w:rsidRPr="00A537E4" w:rsidRDefault="00DA5DC9" w:rsidP="00A537E4">
            <w:pPr>
              <w:numPr>
                <w:ilvl w:val="0"/>
                <w:numId w:val="2"/>
              </w:numPr>
              <w:spacing w:line="360" w:lineRule="auto"/>
              <w:ind w:right="288"/>
              <w:rPr>
                <w:rFonts w:cs="Arial"/>
                <w:sz w:val="16"/>
                <w:szCs w:val="16"/>
              </w:rPr>
            </w:pPr>
            <w:r w:rsidRPr="00A537E4">
              <w:rPr>
                <w:rFonts w:cs="Arial"/>
                <w:sz w:val="16"/>
                <w:szCs w:val="16"/>
              </w:rPr>
              <w:t>Work</w:t>
            </w:r>
            <w:r w:rsidR="00036F73" w:rsidRPr="00A537E4">
              <w:rPr>
                <w:rFonts w:cs="Arial"/>
                <w:sz w:val="16"/>
                <w:szCs w:val="16"/>
              </w:rPr>
              <w:t>ed</w:t>
            </w:r>
            <w:r w:rsidRPr="00A537E4">
              <w:rPr>
                <w:rFonts w:cs="Arial"/>
                <w:sz w:val="16"/>
                <w:szCs w:val="16"/>
              </w:rPr>
              <w:t xml:space="preserve"> in </w:t>
            </w:r>
            <w:r w:rsidRPr="00A537E4">
              <w:rPr>
                <w:rFonts w:cs="Arial"/>
                <w:b/>
                <w:sz w:val="16"/>
                <w:szCs w:val="16"/>
              </w:rPr>
              <w:t>JPMorgan</w:t>
            </w:r>
            <w:r w:rsidR="00453569" w:rsidRPr="00A537E4">
              <w:rPr>
                <w:rFonts w:cs="Arial"/>
                <w:b/>
                <w:sz w:val="16"/>
                <w:szCs w:val="16"/>
              </w:rPr>
              <w:t>,</w:t>
            </w:r>
            <w:r w:rsidR="000C78C9" w:rsidRPr="00A537E4">
              <w:rPr>
                <w:rFonts w:cs="Arial"/>
                <w:b/>
                <w:sz w:val="16"/>
                <w:szCs w:val="16"/>
              </w:rPr>
              <w:t xml:space="preserve"> </w:t>
            </w:r>
            <w:r w:rsidR="00453569" w:rsidRPr="00A537E4">
              <w:rPr>
                <w:rFonts w:cs="Arial"/>
                <w:b/>
                <w:sz w:val="16"/>
                <w:szCs w:val="16"/>
              </w:rPr>
              <w:t>Glasgow</w:t>
            </w:r>
            <w:r w:rsidRPr="00A537E4">
              <w:rPr>
                <w:rFonts w:cs="Arial"/>
                <w:sz w:val="16"/>
                <w:szCs w:val="16"/>
              </w:rPr>
              <w:t xml:space="preserve"> from June 2015 to </w:t>
            </w:r>
            <w:r w:rsidR="00036F73" w:rsidRPr="00A537E4">
              <w:rPr>
                <w:rFonts w:cs="Arial"/>
                <w:sz w:val="16"/>
                <w:szCs w:val="16"/>
              </w:rPr>
              <w:t>Feb 2017</w:t>
            </w:r>
            <w:r w:rsidR="0076424C" w:rsidRPr="00A537E4">
              <w:rPr>
                <w:rFonts w:cs="Arial"/>
                <w:sz w:val="16"/>
                <w:szCs w:val="16"/>
              </w:rPr>
              <w:t xml:space="preserve"> as </w:t>
            </w:r>
            <w:r w:rsidR="00182177" w:rsidRPr="00A537E4">
              <w:rPr>
                <w:rFonts w:cs="Arial"/>
                <w:sz w:val="16"/>
                <w:szCs w:val="16"/>
              </w:rPr>
              <w:t>Senior Associate</w:t>
            </w:r>
            <w:r w:rsidRPr="00A537E4">
              <w:rPr>
                <w:rFonts w:cs="Arial"/>
                <w:sz w:val="16"/>
                <w:szCs w:val="16"/>
              </w:rPr>
              <w:t>.</w:t>
            </w:r>
          </w:p>
          <w:p w:rsidR="00D5318B" w:rsidRPr="00A537E4" w:rsidRDefault="00C4773F" w:rsidP="00A537E4">
            <w:pPr>
              <w:numPr>
                <w:ilvl w:val="0"/>
                <w:numId w:val="2"/>
              </w:numPr>
              <w:spacing w:line="360" w:lineRule="auto"/>
              <w:ind w:left="360" w:right="288" w:firstLine="0"/>
              <w:rPr>
                <w:rFonts w:cs="Arial"/>
                <w:sz w:val="16"/>
                <w:szCs w:val="16"/>
              </w:rPr>
            </w:pPr>
            <w:r w:rsidRPr="00A537E4">
              <w:rPr>
                <w:rFonts w:cs="Arial"/>
                <w:sz w:val="16"/>
                <w:szCs w:val="16"/>
              </w:rPr>
              <w:t>Worked</w:t>
            </w:r>
            <w:r w:rsidR="00D5318B" w:rsidRPr="00A537E4">
              <w:rPr>
                <w:rFonts w:cs="Arial"/>
                <w:sz w:val="16"/>
                <w:szCs w:val="16"/>
              </w:rPr>
              <w:t xml:space="preserve"> in </w:t>
            </w:r>
            <w:r w:rsidR="00D5318B" w:rsidRPr="00A537E4">
              <w:rPr>
                <w:rFonts w:cs="Arial"/>
                <w:b/>
                <w:sz w:val="16"/>
                <w:szCs w:val="16"/>
              </w:rPr>
              <w:t>CVS Caremark</w:t>
            </w:r>
            <w:r w:rsidR="00453569" w:rsidRPr="00A537E4">
              <w:rPr>
                <w:rFonts w:cs="Arial"/>
                <w:b/>
                <w:sz w:val="16"/>
                <w:szCs w:val="16"/>
              </w:rPr>
              <w:t>,</w:t>
            </w:r>
            <w:r w:rsidR="00D5318B" w:rsidRPr="00A537E4">
              <w:rPr>
                <w:rFonts w:cs="Arial"/>
                <w:b/>
                <w:sz w:val="16"/>
                <w:szCs w:val="16"/>
              </w:rPr>
              <w:t xml:space="preserve"> Belfast</w:t>
            </w:r>
            <w:r w:rsidR="00D5318B" w:rsidRPr="00A537E4">
              <w:rPr>
                <w:rFonts w:cs="Arial"/>
                <w:sz w:val="16"/>
                <w:szCs w:val="16"/>
              </w:rPr>
              <w:t xml:space="preserve"> from Aug 2014 to </w:t>
            </w:r>
            <w:r w:rsidR="00FC7F6D" w:rsidRPr="00A537E4">
              <w:rPr>
                <w:rFonts w:cs="Arial"/>
                <w:sz w:val="16"/>
                <w:szCs w:val="16"/>
              </w:rPr>
              <w:t>June 2015 a</w:t>
            </w:r>
            <w:r w:rsidR="00D5318B" w:rsidRPr="00A537E4">
              <w:rPr>
                <w:rFonts w:cs="Arial"/>
                <w:sz w:val="16"/>
                <w:szCs w:val="16"/>
              </w:rPr>
              <w:t>s Principal Engineer.</w:t>
            </w:r>
          </w:p>
          <w:p w:rsidR="0068558D" w:rsidRPr="00A537E4" w:rsidRDefault="0068558D" w:rsidP="00A537E4">
            <w:pPr>
              <w:numPr>
                <w:ilvl w:val="0"/>
                <w:numId w:val="2"/>
              </w:numPr>
              <w:spacing w:line="360" w:lineRule="auto"/>
              <w:ind w:left="360" w:right="288" w:firstLine="0"/>
              <w:rPr>
                <w:rFonts w:cs="Arial"/>
                <w:sz w:val="16"/>
                <w:szCs w:val="16"/>
              </w:rPr>
            </w:pPr>
            <w:r w:rsidRPr="00A537E4">
              <w:rPr>
                <w:rFonts w:cs="Arial"/>
                <w:sz w:val="16"/>
                <w:szCs w:val="16"/>
              </w:rPr>
              <w:t>Work</w:t>
            </w:r>
            <w:r w:rsidR="00D5318B" w:rsidRPr="00A537E4">
              <w:rPr>
                <w:rFonts w:cs="Arial"/>
                <w:sz w:val="16"/>
                <w:szCs w:val="16"/>
              </w:rPr>
              <w:t>ed</w:t>
            </w:r>
            <w:r w:rsidRPr="00A537E4">
              <w:rPr>
                <w:rFonts w:cs="Arial"/>
                <w:sz w:val="16"/>
                <w:szCs w:val="16"/>
              </w:rPr>
              <w:t xml:space="preserve"> in </w:t>
            </w:r>
            <w:r w:rsidRPr="00A537E4">
              <w:rPr>
                <w:rFonts w:cs="Arial"/>
                <w:b/>
                <w:sz w:val="16"/>
                <w:szCs w:val="16"/>
              </w:rPr>
              <w:t>CVS Caremark, Belfast</w:t>
            </w:r>
            <w:r w:rsidRPr="00A537E4">
              <w:rPr>
                <w:rFonts w:cs="Arial"/>
                <w:sz w:val="16"/>
                <w:szCs w:val="16"/>
              </w:rPr>
              <w:t xml:space="preserve"> from Feb 2014 to </w:t>
            </w:r>
            <w:r w:rsidR="00D5318B" w:rsidRPr="00A537E4">
              <w:rPr>
                <w:rFonts w:cs="Arial"/>
                <w:sz w:val="16"/>
                <w:szCs w:val="16"/>
              </w:rPr>
              <w:t>July2014 as Senior Software Engineer</w:t>
            </w:r>
            <w:r w:rsidRPr="00A537E4">
              <w:rPr>
                <w:rFonts w:cs="Arial"/>
                <w:sz w:val="16"/>
                <w:szCs w:val="16"/>
              </w:rPr>
              <w:t>.</w:t>
            </w:r>
          </w:p>
          <w:p w:rsidR="00F91577" w:rsidRPr="00A537E4" w:rsidRDefault="0068558D" w:rsidP="00A537E4">
            <w:pPr>
              <w:numPr>
                <w:ilvl w:val="0"/>
                <w:numId w:val="2"/>
              </w:numPr>
              <w:spacing w:line="360" w:lineRule="auto"/>
              <w:ind w:left="360" w:right="288" w:firstLine="0"/>
              <w:rPr>
                <w:rFonts w:cs="Arial"/>
                <w:sz w:val="16"/>
                <w:szCs w:val="16"/>
              </w:rPr>
            </w:pPr>
            <w:r w:rsidRPr="00A537E4">
              <w:rPr>
                <w:rFonts w:cs="Arial"/>
                <w:sz w:val="16"/>
                <w:szCs w:val="16"/>
              </w:rPr>
              <w:t>Worked</w:t>
            </w:r>
            <w:r w:rsidR="00F91577" w:rsidRPr="00A537E4">
              <w:rPr>
                <w:rFonts w:cs="Arial"/>
                <w:sz w:val="16"/>
                <w:szCs w:val="16"/>
              </w:rPr>
              <w:t xml:space="preserve"> in </w:t>
            </w:r>
            <w:r w:rsidR="00A94254" w:rsidRPr="00A537E4">
              <w:rPr>
                <w:rFonts w:cs="Arial"/>
                <w:b/>
                <w:sz w:val="16"/>
                <w:szCs w:val="16"/>
              </w:rPr>
              <w:t>A</w:t>
            </w:r>
            <w:r w:rsidR="00C452FA" w:rsidRPr="00A537E4">
              <w:rPr>
                <w:rFonts w:cs="Arial"/>
                <w:b/>
                <w:sz w:val="16"/>
                <w:szCs w:val="16"/>
              </w:rPr>
              <w:t>MT</w:t>
            </w:r>
            <w:r w:rsidR="00A94254" w:rsidRPr="00A537E4">
              <w:rPr>
                <w:rFonts w:cs="Arial"/>
                <w:b/>
                <w:sz w:val="16"/>
                <w:szCs w:val="16"/>
              </w:rPr>
              <w:t>-</w:t>
            </w:r>
            <w:r w:rsidR="008B0E71" w:rsidRPr="00A537E4">
              <w:rPr>
                <w:rFonts w:cs="Arial"/>
                <w:b/>
                <w:sz w:val="16"/>
                <w:szCs w:val="16"/>
              </w:rPr>
              <w:t>SYBEX</w:t>
            </w:r>
            <w:r w:rsidR="00A94254" w:rsidRPr="00A537E4">
              <w:rPr>
                <w:rFonts w:cs="Arial"/>
                <w:b/>
                <w:sz w:val="16"/>
                <w:szCs w:val="16"/>
              </w:rPr>
              <w:t xml:space="preserve"> Ltd.</w:t>
            </w:r>
            <w:r w:rsidR="00F91577" w:rsidRPr="00A537E4">
              <w:rPr>
                <w:rFonts w:cs="Arial"/>
                <w:b/>
                <w:sz w:val="16"/>
                <w:szCs w:val="16"/>
              </w:rPr>
              <w:t xml:space="preserve">, Belfast </w:t>
            </w:r>
            <w:r w:rsidR="00F91577" w:rsidRPr="00A537E4">
              <w:rPr>
                <w:rFonts w:cs="Arial"/>
                <w:sz w:val="16"/>
                <w:szCs w:val="16"/>
              </w:rPr>
              <w:t xml:space="preserve">from Dec </w:t>
            </w:r>
            <w:r w:rsidR="00A94254" w:rsidRPr="00A537E4">
              <w:rPr>
                <w:rFonts w:cs="Arial"/>
                <w:sz w:val="16"/>
                <w:szCs w:val="16"/>
              </w:rPr>
              <w:t>2011</w:t>
            </w:r>
            <w:r w:rsidR="00F91577" w:rsidRPr="00A537E4">
              <w:rPr>
                <w:rFonts w:cs="Arial"/>
                <w:sz w:val="16"/>
                <w:szCs w:val="16"/>
              </w:rPr>
              <w:t xml:space="preserve"> to </w:t>
            </w:r>
            <w:r w:rsidRPr="00A537E4">
              <w:rPr>
                <w:rFonts w:cs="Arial"/>
                <w:sz w:val="16"/>
                <w:szCs w:val="16"/>
              </w:rPr>
              <w:t>Feb 2014</w:t>
            </w:r>
            <w:r w:rsidR="00520B39" w:rsidRPr="00A537E4">
              <w:rPr>
                <w:rFonts w:cs="Arial"/>
                <w:sz w:val="16"/>
                <w:szCs w:val="16"/>
              </w:rPr>
              <w:t xml:space="preserve"> as Java Developer</w:t>
            </w:r>
            <w:r w:rsidR="00F91577" w:rsidRPr="00A537E4">
              <w:rPr>
                <w:rFonts w:cs="Arial"/>
                <w:sz w:val="16"/>
                <w:szCs w:val="16"/>
              </w:rPr>
              <w:t>.</w:t>
            </w:r>
          </w:p>
          <w:p w:rsidR="00A94254" w:rsidRPr="00A537E4" w:rsidRDefault="00A94254" w:rsidP="00A537E4">
            <w:pPr>
              <w:numPr>
                <w:ilvl w:val="0"/>
                <w:numId w:val="2"/>
              </w:numPr>
              <w:spacing w:line="360" w:lineRule="auto"/>
              <w:ind w:left="360" w:right="288" w:firstLine="0"/>
              <w:rPr>
                <w:rFonts w:cs="Arial"/>
                <w:sz w:val="16"/>
                <w:szCs w:val="16"/>
              </w:rPr>
            </w:pPr>
            <w:r w:rsidRPr="00A537E4">
              <w:rPr>
                <w:rFonts w:cs="Arial"/>
                <w:sz w:val="16"/>
                <w:szCs w:val="16"/>
              </w:rPr>
              <w:t xml:space="preserve">Worked in </w:t>
            </w:r>
            <w:r w:rsidRPr="00A537E4">
              <w:rPr>
                <w:rFonts w:cs="Arial"/>
                <w:b/>
                <w:sz w:val="16"/>
                <w:szCs w:val="16"/>
              </w:rPr>
              <w:t>Allstate Northern Ireland</w:t>
            </w:r>
            <w:r w:rsidR="00127855" w:rsidRPr="00A537E4">
              <w:rPr>
                <w:rFonts w:cs="Arial"/>
                <w:b/>
                <w:sz w:val="16"/>
                <w:szCs w:val="16"/>
              </w:rPr>
              <w:t>,</w:t>
            </w:r>
            <w:r w:rsidRPr="00A537E4">
              <w:rPr>
                <w:rFonts w:cs="Arial"/>
                <w:b/>
                <w:sz w:val="16"/>
                <w:szCs w:val="16"/>
              </w:rPr>
              <w:t xml:space="preserve"> Belfast </w:t>
            </w:r>
            <w:r w:rsidRPr="00A537E4">
              <w:rPr>
                <w:rFonts w:cs="Arial"/>
                <w:sz w:val="16"/>
                <w:szCs w:val="16"/>
              </w:rPr>
              <w:t>from Dec 2009 to Dec 2011</w:t>
            </w:r>
            <w:r w:rsidR="00520B39" w:rsidRPr="00A537E4">
              <w:rPr>
                <w:rFonts w:cs="Arial"/>
                <w:sz w:val="16"/>
                <w:szCs w:val="16"/>
              </w:rPr>
              <w:t xml:space="preserve"> as Java Developer</w:t>
            </w:r>
            <w:r w:rsidR="00F402E1" w:rsidRPr="00A537E4">
              <w:rPr>
                <w:rFonts w:cs="Arial"/>
                <w:sz w:val="16"/>
                <w:szCs w:val="16"/>
              </w:rPr>
              <w:t>.</w:t>
            </w:r>
          </w:p>
          <w:p w:rsidR="00F91577" w:rsidRPr="004A1DF0" w:rsidRDefault="00F91577" w:rsidP="004A1DF0">
            <w:pPr>
              <w:numPr>
                <w:ilvl w:val="0"/>
                <w:numId w:val="2"/>
              </w:numPr>
              <w:spacing w:line="360" w:lineRule="auto"/>
              <w:ind w:left="360" w:right="288" w:firstLine="0"/>
              <w:rPr>
                <w:rFonts w:cs="Arial"/>
                <w:sz w:val="16"/>
                <w:szCs w:val="16"/>
              </w:rPr>
            </w:pPr>
            <w:r w:rsidRPr="00A537E4">
              <w:rPr>
                <w:rFonts w:cs="Arial"/>
                <w:sz w:val="16"/>
                <w:szCs w:val="16"/>
              </w:rPr>
              <w:t xml:space="preserve">Worked in </w:t>
            </w:r>
            <w:r w:rsidRPr="00A537E4">
              <w:rPr>
                <w:rFonts w:cs="Arial"/>
                <w:b/>
                <w:sz w:val="16"/>
                <w:szCs w:val="16"/>
              </w:rPr>
              <w:t xml:space="preserve">Infosys Technologies Ltd., </w:t>
            </w:r>
            <w:r w:rsidR="007F523F" w:rsidRPr="00A537E4">
              <w:rPr>
                <w:rFonts w:cs="Arial"/>
                <w:b/>
                <w:sz w:val="16"/>
                <w:szCs w:val="16"/>
              </w:rPr>
              <w:t>London</w:t>
            </w:r>
            <w:r w:rsidR="007F523F" w:rsidRPr="00A537E4">
              <w:rPr>
                <w:rFonts w:cs="Arial"/>
                <w:sz w:val="16"/>
                <w:szCs w:val="16"/>
              </w:rPr>
              <w:t xml:space="preserve"> from April 2006 to Dec </w:t>
            </w:r>
            <w:r w:rsidRPr="00A537E4">
              <w:rPr>
                <w:rFonts w:cs="Arial"/>
                <w:sz w:val="16"/>
                <w:szCs w:val="16"/>
              </w:rPr>
              <w:t>2009</w:t>
            </w:r>
            <w:r w:rsidR="00970AC3" w:rsidRPr="00A537E4">
              <w:rPr>
                <w:rFonts w:cs="Arial"/>
                <w:sz w:val="16"/>
                <w:szCs w:val="16"/>
              </w:rPr>
              <w:t xml:space="preserve"> as </w:t>
            </w:r>
            <w:r w:rsidR="00DE208C" w:rsidRPr="00A537E4">
              <w:rPr>
                <w:rFonts w:cs="Arial"/>
                <w:sz w:val="16"/>
                <w:szCs w:val="16"/>
              </w:rPr>
              <w:t>Java Developer</w:t>
            </w:r>
          </w:p>
          <w:p w:rsidR="00F91577" w:rsidRPr="00040D65" w:rsidRDefault="00F91577">
            <w:pPr>
              <w:ind w:left="720"/>
              <w:rPr>
                <w:rFonts w:cs="Arial"/>
                <w:b/>
                <w:sz w:val="18"/>
                <w:szCs w:val="18"/>
              </w:rPr>
            </w:pPr>
          </w:p>
        </w:tc>
      </w:tr>
      <w:tr w:rsidR="00627CCF" w:rsidRPr="00040D65" w:rsidTr="004B2F92">
        <w:trPr>
          <w:trHeight w:hRule="exact" w:val="353"/>
        </w:trPr>
        <w:tc>
          <w:tcPr>
            <w:tcW w:w="10066" w:type="dxa"/>
            <w:gridSpan w:val="5"/>
            <w:shd w:val="clear" w:color="auto" w:fill="DEEAF6"/>
            <w:vAlign w:val="center"/>
          </w:tcPr>
          <w:p w:rsidR="00627CCF" w:rsidRPr="00127855" w:rsidRDefault="00A94EF3" w:rsidP="00F91577">
            <w:pPr>
              <w:snapToGrid w:val="0"/>
              <w:rPr>
                <w:rFonts w:cs="Arial"/>
                <w:b/>
                <w:color w:val="2F5496"/>
              </w:rPr>
            </w:pPr>
            <w:r w:rsidRPr="009D64EC">
              <w:rPr>
                <w:rFonts w:cs="Arial"/>
                <w:b/>
                <w:color w:val="0070C0"/>
                <w:spacing w:val="-4"/>
              </w:rPr>
              <w:t>Company L</w:t>
            </w:r>
            <w:r w:rsidR="0092069A" w:rsidRPr="009D64EC">
              <w:rPr>
                <w:rFonts w:cs="Arial"/>
                <w:b/>
                <w:color w:val="0070C0"/>
                <w:spacing w:val="-4"/>
              </w:rPr>
              <w:t xml:space="preserve">evel </w:t>
            </w:r>
            <w:r w:rsidRPr="009D64EC">
              <w:rPr>
                <w:rFonts w:cs="Arial"/>
                <w:b/>
                <w:color w:val="0070C0"/>
                <w:spacing w:val="-4"/>
              </w:rPr>
              <w:t>P</w:t>
            </w:r>
            <w:r w:rsidR="0092069A" w:rsidRPr="009D64EC">
              <w:rPr>
                <w:rFonts w:cs="Arial"/>
                <w:b/>
                <w:color w:val="0070C0"/>
                <w:spacing w:val="-4"/>
              </w:rPr>
              <w:t>articipations:</w:t>
            </w:r>
            <w:r w:rsidR="00627CCF" w:rsidRPr="00127855">
              <w:rPr>
                <w:rFonts w:cs="Arial"/>
                <w:b/>
                <w:color w:val="2F5496"/>
              </w:rPr>
              <w:t xml:space="preserve"> </w:t>
            </w:r>
          </w:p>
        </w:tc>
      </w:tr>
      <w:tr w:rsidR="00627CCF" w:rsidRPr="00040D65" w:rsidTr="00126955">
        <w:trPr>
          <w:trHeight w:hRule="exact" w:val="2140"/>
        </w:trPr>
        <w:tc>
          <w:tcPr>
            <w:tcW w:w="10066" w:type="dxa"/>
            <w:gridSpan w:val="5"/>
            <w:shd w:val="clear" w:color="auto" w:fill="auto"/>
            <w:vAlign w:val="center"/>
          </w:tcPr>
          <w:p w:rsidR="0092069A" w:rsidRPr="00A537E4" w:rsidRDefault="00DE208C" w:rsidP="00636C30">
            <w:pPr>
              <w:tabs>
                <w:tab w:val="left" w:pos="9630"/>
              </w:tabs>
              <w:ind w:left="720" w:right="288"/>
              <w:jc w:val="both"/>
              <w:rPr>
                <w:rFonts w:cs="Arial"/>
                <w:b/>
                <w:sz w:val="16"/>
                <w:szCs w:val="16"/>
              </w:rPr>
            </w:pPr>
            <w:r w:rsidRPr="00A537E4">
              <w:rPr>
                <w:rFonts w:cs="Arial"/>
                <w:b/>
                <w:sz w:val="16"/>
                <w:szCs w:val="16"/>
              </w:rPr>
              <w:t>R</w:t>
            </w:r>
            <w:r w:rsidR="00627CCF" w:rsidRPr="00A537E4">
              <w:rPr>
                <w:rFonts w:cs="Arial"/>
                <w:b/>
                <w:sz w:val="16"/>
                <w:szCs w:val="16"/>
              </w:rPr>
              <w:t xml:space="preserve">eceived an </w:t>
            </w:r>
            <w:r w:rsidR="00DE513E" w:rsidRPr="00A537E4">
              <w:rPr>
                <w:rFonts w:cs="Arial"/>
                <w:b/>
                <w:sz w:val="16"/>
                <w:szCs w:val="16"/>
              </w:rPr>
              <w:t xml:space="preserve">excellent feedback </w:t>
            </w:r>
            <w:r w:rsidR="004D6CD3" w:rsidRPr="00A537E4">
              <w:rPr>
                <w:rFonts w:cs="Arial"/>
                <w:b/>
                <w:sz w:val="16"/>
                <w:szCs w:val="16"/>
              </w:rPr>
              <w:t xml:space="preserve">in </w:t>
            </w:r>
            <w:r w:rsidR="00DE513E" w:rsidRPr="00A537E4">
              <w:rPr>
                <w:rFonts w:cs="Arial"/>
                <w:b/>
                <w:sz w:val="16"/>
                <w:szCs w:val="16"/>
              </w:rPr>
              <w:t>companywide</w:t>
            </w:r>
            <w:r w:rsidR="00627CCF" w:rsidRPr="00A537E4">
              <w:rPr>
                <w:rFonts w:cs="Arial"/>
                <w:b/>
                <w:sz w:val="16"/>
                <w:szCs w:val="16"/>
              </w:rPr>
              <w:t xml:space="preserve"> </w:t>
            </w:r>
            <w:r w:rsidR="0092069A" w:rsidRPr="00A537E4">
              <w:rPr>
                <w:rFonts w:cs="Arial"/>
                <w:b/>
                <w:sz w:val="16"/>
                <w:szCs w:val="16"/>
              </w:rPr>
              <w:t>innovative contest</w:t>
            </w:r>
            <w:r w:rsidR="00CE5346" w:rsidRPr="00A537E4">
              <w:rPr>
                <w:rFonts w:cs="Arial"/>
                <w:b/>
                <w:sz w:val="16"/>
                <w:szCs w:val="16"/>
              </w:rPr>
              <w:t xml:space="preserve"> across </w:t>
            </w:r>
            <w:r w:rsidR="00627CCF" w:rsidRPr="00A537E4">
              <w:rPr>
                <w:rFonts w:cs="Arial"/>
                <w:b/>
                <w:sz w:val="16"/>
                <w:szCs w:val="16"/>
              </w:rPr>
              <w:t>UK and US</w:t>
            </w:r>
            <w:r w:rsidR="00AF3B1E" w:rsidRPr="00A537E4">
              <w:rPr>
                <w:rFonts w:cs="Arial"/>
                <w:b/>
                <w:sz w:val="16"/>
                <w:szCs w:val="16"/>
              </w:rPr>
              <w:t xml:space="preserve"> Allstate.</w:t>
            </w:r>
          </w:p>
          <w:p w:rsidR="00CE5346" w:rsidRPr="00A537E4" w:rsidRDefault="00627CCF" w:rsidP="004B2F92">
            <w:pPr>
              <w:numPr>
                <w:ilvl w:val="0"/>
                <w:numId w:val="5"/>
              </w:numPr>
              <w:ind w:right="288"/>
              <w:jc w:val="both"/>
              <w:rPr>
                <w:rFonts w:cs="Arial"/>
                <w:b/>
                <w:sz w:val="16"/>
                <w:szCs w:val="16"/>
              </w:rPr>
            </w:pPr>
            <w:r w:rsidRPr="00A537E4">
              <w:rPr>
                <w:rFonts w:cs="Arial"/>
                <w:b/>
                <w:sz w:val="16"/>
                <w:szCs w:val="16"/>
              </w:rPr>
              <w:t xml:space="preserve">July </w:t>
            </w:r>
            <w:r w:rsidR="0047028E" w:rsidRPr="00A537E4">
              <w:rPr>
                <w:rFonts w:cs="Arial"/>
                <w:b/>
                <w:sz w:val="16"/>
                <w:szCs w:val="16"/>
              </w:rPr>
              <w:t>2010</w:t>
            </w:r>
          </w:p>
          <w:p w:rsidR="00627CCF" w:rsidRPr="00A537E4" w:rsidRDefault="00627CCF" w:rsidP="007745D9">
            <w:pPr>
              <w:tabs>
                <w:tab w:val="left" w:pos="9630"/>
              </w:tabs>
              <w:ind w:left="720" w:right="288"/>
              <w:jc w:val="both"/>
              <w:rPr>
                <w:rFonts w:cs="Arial"/>
                <w:sz w:val="16"/>
                <w:szCs w:val="16"/>
              </w:rPr>
            </w:pPr>
            <w:r w:rsidRPr="00A537E4">
              <w:rPr>
                <w:rFonts w:cs="Arial"/>
                <w:sz w:val="16"/>
                <w:szCs w:val="16"/>
              </w:rPr>
              <w:t>With no prior knowledge in mobile applications, I came up with an idea</w:t>
            </w:r>
            <w:r w:rsidR="00B5184C" w:rsidRPr="00A537E4">
              <w:rPr>
                <w:rFonts w:cs="Arial"/>
                <w:sz w:val="16"/>
                <w:szCs w:val="16"/>
              </w:rPr>
              <w:t xml:space="preserve"> designed</w:t>
            </w:r>
            <w:r w:rsidRPr="00A537E4">
              <w:rPr>
                <w:rFonts w:cs="Arial"/>
                <w:sz w:val="16"/>
                <w:szCs w:val="16"/>
              </w:rPr>
              <w:t xml:space="preserve"> and developed an application for android based smart phones in 4 days. The application was profile based service intended </w:t>
            </w:r>
            <w:r w:rsidR="005F3BEA" w:rsidRPr="00A537E4">
              <w:rPr>
                <w:rFonts w:cs="Arial"/>
                <w:sz w:val="16"/>
                <w:szCs w:val="16"/>
              </w:rPr>
              <w:t xml:space="preserve">on </w:t>
            </w:r>
            <w:r w:rsidR="0047028E" w:rsidRPr="00A537E4">
              <w:rPr>
                <w:rFonts w:cs="Arial"/>
                <w:sz w:val="16"/>
                <w:szCs w:val="16"/>
              </w:rPr>
              <w:t>providing</w:t>
            </w:r>
            <w:r w:rsidRPr="00A537E4">
              <w:rPr>
                <w:rFonts w:cs="Arial"/>
                <w:sz w:val="16"/>
                <w:szCs w:val="16"/>
              </w:rPr>
              <w:t xml:space="preserve"> multiple capabilities targeted for multiple stakeholders.</w:t>
            </w:r>
          </w:p>
          <w:p w:rsidR="00D727CE" w:rsidRPr="00A537E4" w:rsidRDefault="00627CCF" w:rsidP="004B2F92">
            <w:pPr>
              <w:numPr>
                <w:ilvl w:val="0"/>
                <w:numId w:val="5"/>
              </w:numPr>
              <w:ind w:right="288"/>
              <w:jc w:val="both"/>
              <w:rPr>
                <w:rFonts w:cs="Arial"/>
                <w:b/>
                <w:sz w:val="16"/>
                <w:szCs w:val="16"/>
              </w:rPr>
            </w:pPr>
            <w:r w:rsidRPr="00A537E4">
              <w:rPr>
                <w:rFonts w:cs="Arial"/>
                <w:b/>
                <w:sz w:val="16"/>
                <w:szCs w:val="16"/>
              </w:rPr>
              <w:t xml:space="preserve">Feb </w:t>
            </w:r>
            <w:r w:rsidR="0047028E" w:rsidRPr="00A537E4">
              <w:rPr>
                <w:rFonts w:cs="Arial"/>
                <w:b/>
                <w:sz w:val="16"/>
                <w:szCs w:val="16"/>
              </w:rPr>
              <w:t>2011</w:t>
            </w:r>
          </w:p>
          <w:p w:rsidR="00036F73" w:rsidRPr="00A537E4" w:rsidRDefault="00CE5346" w:rsidP="00A537E4">
            <w:pPr>
              <w:ind w:left="720" w:right="288"/>
              <w:jc w:val="both"/>
              <w:rPr>
                <w:rFonts w:cs="Arial"/>
                <w:sz w:val="16"/>
                <w:szCs w:val="16"/>
              </w:rPr>
            </w:pPr>
            <w:r w:rsidRPr="00A537E4">
              <w:rPr>
                <w:rFonts w:cs="Arial"/>
                <w:sz w:val="16"/>
                <w:szCs w:val="16"/>
              </w:rPr>
              <w:t xml:space="preserve">The challenge was to design a mobile application that builds safer drivers and inspires a revolution. </w:t>
            </w:r>
            <w:r w:rsidR="00627CCF" w:rsidRPr="00A537E4">
              <w:rPr>
                <w:rFonts w:cs="Arial"/>
                <w:sz w:val="16"/>
                <w:szCs w:val="16"/>
              </w:rPr>
              <w:t xml:space="preserve">I </w:t>
            </w:r>
            <w:r w:rsidR="00B5184C" w:rsidRPr="00A537E4">
              <w:rPr>
                <w:rFonts w:cs="Arial"/>
                <w:sz w:val="16"/>
                <w:szCs w:val="16"/>
              </w:rPr>
              <w:t xml:space="preserve">designed and </w:t>
            </w:r>
            <w:r w:rsidR="00627CCF" w:rsidRPr="00A537E4">
              <w:rPr>
                <w:rFonts w:cs="Arial"/>
                <w:sz w:val="16"/>
                <w:szCs w:val="16"/>
              </w:rPr>
              <w:t>developed an application that could provide real time alerts (speed alert, accident alert, no entry zone etc.) and on ignoring the alerts the app would take necessary actions. This data then could be evaluated by an insurance company to give discounts to safe drivers which also would enable people to drive safe. Parental Control service which would help the parents to know how their teens are driving</w:t>
            </w:r>
            <w:r w:rsidR="00BA29D8" w:rsidRPr="00A537E4">
              <w:rPr>
                <w:rFonts w:cs="Arial"/>
                <w:sz w:val="16"/>
                <w:szCs w:val="16"/>
              </w:rPr>
              <w:t xml:space="preserve"> by emailing</w:t>
            </w:r>
            <w:r w:rsidR="00EE7B97" w:rsidRPr="00A537E4">
              <w:rPr>
                <w:rFonts w:cs="Arial"/>
                <w:sz w:val="16"/>
                <w:szCs w:val="16"/>
              </w:rPr>
              <w:t>/texting</w:t>
            </w:r>
            <w:r w:rsidR="00BA29D8" w:rsidRPr="00A537E4">
              <w:rPr>
                <w:rFonts w:cs="Arial"/>
                <w:sz w:val="16"/>
                <w:szCs w:val="16"/>
              </w:rPr>
              <w:t xml:space="preserve"> them the statistics</w:t>
            </w:r>
            <w:r w:rsidR="00627CCF" w:rsidRPr="00A537E4">
              <w:rPr>
                <w:rFonts w:cs="Arial"/>
                <w:sz w:val="16"/>
                <w:szCs w:val="16"/>
              </w:rPr>
              <w:t>.</w:t>
            </w:r>
          </w:p>
        </w:tc>
      </w:tr>
    </w:tbl>
    <w:p w:rsidR="004B2F92" w:rsidRPr="004B2F92" w:rsidRDefault="004B2F92" w:rsidP="004B2F92">
      <w:pPr>
        <w:rPr>
          <w:vanish/>
        </w:rPr>
      </w:pPr>
    </w:p>
    <w:p w:rsidR="004B4CB2" w:rsidRDefault="004B4CB2" w:rsidP="004B4CB2">
      <w:pPr>
        <w:widowControl w:val="0"/>
        <w:autoSpaceDE w:val="0"/>
        <w:autoSpaceDN w:val="0"/>
        <w:adjustRightInd w:val="0"/>
        <w:spacing w:line="239" w:lineRule="auto"/>
        <w:rPr>
          <w:rFonts w:cs="Arial"/>
          <w:b/>
        </w:rPr>
      </w:pPr>
    </w:p>
    <w:tbl>
      <w:tblPr>
        <w:tblW w:w="10095" w:type="dxa"/>
        <w:shd w:val="clear" w:color="auto" w:fill="F2F2F2"/>
        <w:tblLook w:val="04A0" w:firstRow="1" w:lastRow="0" w:firstColumn="1" w:lastColumn="0" w:noHBand="0" w:noVBand="1"/>
      </w:tblPr>
      <w:tblGrid>
        <w:gridCol w:w="10095"/>
      </w:tblGrid>
      <w:tr w:rsidR="000E7E77" w:rsidRPr="004B2F92" w:rsidTr="000E7E77">
        <w:trPr>
          <w:trHeight w:val="451"/>
        </w:trPr>
        <w:tc>
          <w:tcPr>
            <w:tcW w:w="10095" w:type="dxa"/>
            <w:shd w:val="clear" w:color="auto" w:fill="DEEAF6"/>
            <w:vAlign w:val="center"/>
          </w:tcPr>
          <w:p w:rsidR="000E7E77" w:rsidRPr="004B2F92" w:rsidRDefault="000E7E77" w:rsidP="008B4702">
            <w:pPr>
              <w:snapToGrid w:val="0"/>
              <w:rPr>
                <w:rFonts w:cs="Arial"/>
                <w:b/>
              </w:rPr>
            </w:pPr>
            <w:r w:rsidRPr="004B2F92">
              <w:rPr>
                <w:rFonts w:cs="Arial"/>
                <w:b/>
                <w:color w:val="0070C0"/>
                <w:spacing w:val="-4"/>
              </w:rPr>
              <w:t>Projects:</w:t>
            </w:r>
          </w:p>
        </w:tc>
      </w:tr>
    </w:tbl>
    <w:p w:rsidR="000E7E77" w:rsidRDefault="000E7E77" w:rsidP="004B4CB2">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10676D" w:rsidRPr="004B2F92" w:rsidTr="008B4702">
        <w:trPr>
          <w:trHeight w:val="337"/>
        </w:trPr>
        <w:tc>
          <w:tcPr>
            <w:tcW w:w="10066" w:type="dxa"/>
            <w:shd w:val="clear" w:color="auto" w:fill="DEEAF6"/>
            <w:vAlign w:val="center"/>
          </w:tcPr>
          <w:p w:rsidR="0010676D" w:rsidRPr="004B2F92" w:rsidRDefault="0010676D" w:rsidP="008B4702">
            <w:pPr>
              <w:pStyle w:val="PlainText"/>
              <w:ind w:right="288"/>
              <w:jc w:val="both"/>
              <w:rPr>
                <w:rFonts w:ascii="Arial" w:hAnsi="Arial" w:cs="Arial"/>
                <w:b/>
              </w:rPr>
            </w:pPr>
            <w:r>
              <w:rPr>
                <w:rFonts w:ascii="Arial" w:hAnsi="Arial" w:cs="Arial"/>
                <w:b/>
                <w:color w:val="2F5496"/>
                <w:spacing w:val="-4"/>
              </w:rPr>
              <w:t>CFK Kafka As a Service (KAAS), HSBC</w:t>
            </w:r>
            <w:r w:rsidRPr="004B2F92">
              <w:rPr>
                <w:rFonts w:ascii="Arial" w:hAnsi="Arial" w:cs="Arial"/>
                <w:b/>
                <w:color w:val="2F5496"/>
                <w:spacing w:val="-4"/>
              </w:rPr>
              <w:t xml:space="preserve">, </w:t>
            </w:r>
            <w:r>
              <w:rPr>
                <w:rFonts w:ascii="Arial" w:hAnsi="Arial" w:cs="Arial"/>
                <w:b/>
              </w:rPr>
              <w:t>London</w:t>
            </w:r>
          </w:p>
        </w:tc>
      </w:tr>
    </w:tbl>
    <w:p w:rsidR="0010676D" w:rsidRDefault="0010676D" w:rsidP="0010676D">
      <w:pPr>
        <w:widowControl w:val="0"/>
        <w:autoSpaceDE w:val="0"/>
        <w:autoSpaceDN w:val="0"/>
        <w:adjustRightInd w:val="0"/>
        <w:spacing w:line="239" w:lineRule="auto"/>
        <w:rPr>
          <w:rFonts w:cs="Arial"/>
          <w:sz w:val="16"/>
          <w:szCs w:val="16"/>
        </w:rPr>
      </w:pPr>
      <w:r>
        <w:rPr>
          <w:rFonts w:cs="Arial"/>
          <w:sz w:val="16"/>
          <w:szCs w:val="16"/>
        </w:rPr>
        <w:t xml:space="preserve">Confluent for </w:t>
      </w:r>
      <w:r w:rsidR="00FE5047">
        <w:rPr>
          <w:rFonts w:cs="Arial"/>
          <w:sz w:val="16"/>
          <w:szCs w:val="16"/>
        </w:rPr>
        <w:t>Kubernetes (</w:t>
      </w:r>
      <w:r>
        <w:rPr>
          <w:rFonts w:cs="Arial"/>
          <w:sz w:val="16"/>
          <w:szCs w:val="16"/>
        </w:rPr>
        <w:t>CFK), Kafka, Zookeeper, Schema</w:t>
      </w:r>
      <w:r w:rsidR="00BA67CE">
        <w:rPr>
          <w:rFonts w:cs="Arial"/>
          <w:sz w:val="16"/>
          <w:szCs w:val="16"/>
        </w:rPr>
        <w:t xml:space="preserve"> </w:t>
      </w:r>
      <w:r>
        <w:rPr>
          <w:rFonts w:cs="Arial"/>
          <w:sz w:val="16"/>
          <w:szCs w:val="16"/>
        </w:rPr>
        <w:t xml:space="preserve">Registry, Jenkins, Helm, </w:t>
      </w:r>
      <w:r w:rsidR="006A35F3">
        <w:rPr>
          <w:rFonts w:cs="Arial"/>
          <w:sz w:val="16"/>
          <w:szCs w:val="16"/>
        </w:rPr>
        <w:t xml:space="preserve">Prometheus, Grafana, </w:t>
      </w:r>
      <w:r>
        <w:rPr>
          <w:rFonts w:cs="Arial"/>
          <w:sz w:val="16"/>
          <w:szCs w:val="16"/>
        </w:rPr>
        <w:t>GitHub, Vault</w:t>
      </w:r>
    </w:p>
    <w:p w:rsidR="0010676D" w:rsidRPr="0061002F" w:rsidRDefault="0010676D" w:rsidP="0010676D">
      <w:pPr>
        <w:widowControl w:val="0"/>
        <w:autoSpaceDE w:val="0"/>
        <w:autoSpaceDN w:val="0"/>
        <w:adjustRightInd w:val="0"/>
        <w:spacing w:line="239" w:lineRule="auto"/>
        <w:rPr>
          <w:rFonts w:cs="Arial"/>
          <w:sz w:val="16"/>
          <w:szCs w:val="16"/>
        </w:rPr>
      </w:pPr>
    </w:p>
    <w:p w:rsidR="0010676D" w:rsidRDefault="0010676D" w:rsidP="008B4702">
      <w:pPr>
        <w:widowControl w:val="0"/>
        <w:numPr>
          <w:ilvl w:val="0"/>
          <w:numId w:val="11"/>
        </w:numPr>
        <w:autoSpaceDE w:val="0"/>
        <w:autoSpaceDN w:val="0"/>
        <w:adjustRightInd w:val="0"/>
        <w:spacing w:line="239" w:lineRule="auto"/>
        <w:rPr>
          <w:rFonts w:cs="Arial"/>
          <w:sz w:val="16"/>
          <w:szCs w:val="16"/>
        </w:rPr>
      </w:pPr>
      <w:r>
        <w:rPr>
          <w:rFonts w:cs="Arial"/>
          <w:sz w:val="16"/>
          <w:szCs w:val="16"/>
        </w:rPr>
        <w:t>Design and build</w:t>
      </w:r>
      <w:r w:rsidRPr="0010676D">
        <w:rPr>
          <w:rFonts w:cs="Arial"/>
          <w:sz w:val="16"/>
          <w:szCs w:val="16"/>
        </w:rPr>
        <w:t xml:space="preserve"> </w:t>
      </w:r>
      <w:r w:rsidR="00FE5047" w:rsidRPr="0010676D">
        <w:rPr>
          <w:rFonts w:cs="Arial"/>
          <w:sz w:val="16"/>
          <w:szCs w:val="16"/>
        </w:rPr>
        <w:t>an</w:t>
      </w:r>
      <w:r w:rsidRPr="0010676D">
        <w:rPr>
          <w:rFonts w:cs="Arial"/>
          <w:sz w:val="16"/>
          <w:szCs w:val="16"/>
        </w:rPr>
        <w:t xml:space="preserve"> infrastructure code to dynamically provision Confluent for Kubernetes Kafka as a </w:t>
      </w:r>
      <w:r w:rsidR="00234294">
        <w:rPr>
          <w:rFonts w:cs="Arial"/>
          <w:sz w:val="16"/>
          <w:szCs w:val="16"/>
        </w:rPr>
        <w:t xml:space="preserve">single </w:t>
      </w:r>
      <w:r w:rsidRPr="0010676D">
        <w:rPr>
          <w:rFonts w:cs="Arial"/>
          <w:sz w:val="16"/>
          <w:szCs w:val="16"/>
        </w:rPr>
        <w:t>platform for the bank</w:t>
      </w:r>
      <w:r w:rsidR="00FE5047">
        <w:rPr>
          <w:rFonts w:cs="Arial"/>
          <w:sz w:val="16"/>
          <w:szCs w:val="16"/>
        </w:rPr>
        <w:t>. It’s a multi-region cluster with multi-tenant platform</w:t>
      </w:r>
    </w:p>
    <w:p w:rsidR="0010676D" w:rsidRPr="0010676D" w:rsidRDefault="0010676D" w:rsidP="0010676D">
      <w:pPr>
        <w:widowControl w:val="0"/>
        <w:autoSpaceDE w:val="0"/>
        <w:autoSpaceDN w:val="0"/>
        <w:adjustRightInd w:val="0"/>
        <w:spacing w:line="239" w:lineRule="auto"/>
        <w:ind w:left="426"/>
        <w:rPr>
          <w:rFonts w:cs="Arial"/>
          <w:sz w:val="16"/>
          <w:szCs w:val="16"/>
        </w:rPr>
      </w:pPr>
    </w:p>
    <w:p w:rsidR="0010676D" w:rsidRDefault="0010676D" w:rsidP="0010676D">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3577D8" w:rsidRDefault="003577D8"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Greenfield </w:t>
      </w:r>
      <w:r w:rsidRPr="003577D8">
        <w:rPr>
          <w:rFonts w:cs="Arial"/>
          <w:b/>
          <w:sz w:val="16"/>
          <w:szCs w:val="16"/>
        </w:rPr>
        <w:t>design</w:t>
      </w:r>
      <w:r>
        <w:rPr>
          <w:rFonts w:cs="Arial"/>
          <w:sz w:val="16"/>
          <w:szCs w:val="16"/>
        </w:rPr>
        <w:t xml:space="preserve"> and </w:t>
      </w:r>
      <w:r w:rsidRPr="003577D8">
        <w:rPr>
          <w:rFonts w:cs="Arial"/>
          <w:b/>
          <w:sz w:val="16"/>
          <w:szCs w:val="16"/>
        </w:rPr>
        <w:t>developed</w:t>
      </w:r>
      <w:r>
        <w:rPr>
          <w:rFonts w:cs="Arial"/>
          <w:sz w:val="16"/>
          <w:szCs w:val="16"/>
        </w:rPr>
        <w:t xml:space="preserve"> infra as a code on </w:t>
      </w:r>
      <w:r w:rsidRPr="003577D8">
        <w:rPr>
          <w:rFonts w:cs="Arial"/>
          <w:b/>
          <w:sz w:val="16"/>
          <w:szCs w:val="16"/>
        </w:rPr>
        <w:t>kubernetes</w:t>
      </w:r>
      <w:r>
        <w:rPr>
          <w:rFonts w:cs="Arial"/>
          <w:sz w:val="16"/>
          <w:szCs w:val="16"/>
        </w:rPr>
        <w:t>.</w:t>
      </w:r>
    </w:p>
    <w:p w:rsidR="0010676D" w:rsidRPr="00C831E3" w:rsidRDefault="0010676D"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Ac</w:t>
      </w:r>
      <w:r w:rsidR="00FD27D7">
        <w:rPr>
          <w:rFonts w:cs="Arial"/>
          <w:sz w:val="16"/>
          <w:szCs w:val="16"/>
        </w:rPr>
        <w:t xml:space="preserve">tively involved in </w:t>
      </w:r>
      <w:r w:rsidR="00FD27D7" w:rsidRPr="00C07435">
        <w:rPr>
          <w:rFonts w:cs="Arial"/>
          <w:b/>
          <w:sz w:val="16"/>
          <w:szCs w:val="16"/>
        </w:rPr>
        <w:t>architecture</w:t>
      </w:r>
      <w:r w:rsidR="00FD27D7">
        <w:rPr>
          <w:rFonts w:cs="Arial"/>
          <w:sz w:val="16"/>
          <w:szCs w:val="16"/>
        </w:rPr>
        <w:t xml:space="preserve">, design </w:t>
      </w:r>
      <w:r w:rsidR="004C5C90">
        <w:rPr>
          <w:rFonts w:cs="Arial"/>
          <w:sz w:val="16"/>
          <w:szCs w:val="16"/>
        </w:rPr>
        <w:t xml:space="preserve">discussions </w:t>
      </w:r>
      <w:r w:rsidR="00FD27D7">
        <w:rPr>
          <w:rFonts w:cs="Arial"/>
          <w:sz w:val="16"/>
          <w:szCs w:val="16"/>
        </w:rPr>
        <w:t xml:space="preserve">and capacity planning </w:t>
      </w:r>
      <w:r>
        <w:rPr>
          <w:rFonts w:cs="Arial"/>
          <w:sz w:val="16"/>
          <w:szCs w:val="16"/>
        </w:rPr>
        <w:t xml:space="preserve">of </w:t>
      </w:r>
      <w:r w:rsidRPr="003577D8">
        <w:rPr>
          <w:rFonts w:cs="Arial"/>
          <w:b/>
          <w:sz w:val="16"/>
          <w:szCs w:val="16"/>
        </w:rPr>
        <w:t>cfk kafka multi region cluster</w:t>
      </w:r>
      <w:r w:rsidR="00452208">
        <w:rPr>
          <w:rFonts w:cs="Arial"/>
          <w:sz w:val="16"/>
          <w:szCs w:val="16"/>
        </w:rPr>
        <w:t xml:space="preserve"> setup.</w:t>
      </w:r>
    </w:p>
    <w:p w:rsidR="0010676D" w:rsidRDefault="0010676D" w:rsidP="0010676D">
      <w:pPr>
        <w:widowControl w:val="0"/>
        <w:numPr>
          <w:ilvl w:val="0"/>
          <w:numId w:val="14"/>
        </w:numPr>
        <w:autoSpaceDE w:val="0"/>
        <w:autoSpaceDN w:val="0"/>
        <w:adjustRightInd w:val="0"/>
        <w:spacing w:line="239" w:lineRule="auto"/>
        <w:rPr>
          <w:rFonts w:cs="Arial"/>
          <w:sz w:val="16"/>
          <w:szCs w:val="16"/>
        </w:rPr>
      </w:pPr>
      <w:r>
        <w:rPr>
          <w:rFonts w:cs="Arial"/>
          <w:b/>
          <w:sz w:val="16"/>
          <w:szCs w:val="16"/>
        </w:rPr>
        <w:t xml:space="preserve">Design </w:t>
      </w:r>
      <w:r w:rsidR="006A35F3" w:rsidRPr="00CB1690">
        <w:rPr>
          <w:rFonts w:cs="Arial"/>
          <w:b/>
          <w:sz w:val="16"/>
          <w:szCs w:val="16"/>
        </w:rPr>
        <w:t>multi-</w:t>
      </w:r>
      <w:r w:rsidRPr="00CB1690">
        <w:rPr>
          <w:rFonts w:cs="Arial"/>
          <w:b/>
          <w:sz w:val="16"/>
          <w:szCs w:val="16"/>
        </w:rPr>
        <w:t>region</w:t>
      </w:r>
      <w:r>
        <w:rPr>
          <w:rFonts w:cs="Arial"/>
          <w:sz w:val="16"/>
          <w:szCs w:val="16"/>
        </w:rPr>
        <w:t xml:space="preserve"> </w:t>
      </w:r>
      <w:r w:rsidRPr="00CB1690">
        <w:rPr>
          <w:rFonts w:cs="Arial"/>
          <w:b/>
          <w:sz w:val="16"/>
          <w:szCs w:val="16"/>
        </w:rPr>
        <w:t>cluster</w:t>
      </w:r>
      <w:r>
        <w:rPr>
          <w:rFonts w:cs="Arial"/>
          <w:sz w:val="16"/>
          <w:szCs w:val="16"/>
        </w:rPr>
        <w:t xml:space="preserve"> (mrc)</w:t>
      </w:r>
      <w:r w:rsidR="00CB1690">
        <w:rPr>
          <w:rFonts w:cs="Arial"/>
          <w:sz w:val="16"/>
          <w:szCs w:val="16"/>
        </w:rPr>
        <w:t xml:space="preserve"> and </w:t>
      </w:r>
      <w:r w:rsidR="00CB1690" w:rsidRPr="00CB1690">
        <w:rPr>
          <w:rFonts w:cs="Arial"/>
          <w:b/>
          <w:sz w:val="16"/>
          <w:szCs w:val="16"/>
        </w:rPr>
        <w:t>multi-tenant</w:t>
      </w:r>
      <w:r>
        <w:rPr>
          <w:rFonts w:cs="Arial"/>
          <w:sz w:val="16"/>
          <w:szCs w:val="16"/>
        </w:rPr>
        <w:t xml:space="preserve"> deployment platform</w:t>
      </w:r>
      <w:r w:rsidR="00C07435">
        <w:rPr>
          <w:rFonts w:cs="Arial"/>
          <w:sz w:val="16"/>
          <w:szCs w:val="16"/>
        </w:rPr>
        <w:t xml:space="preserve"> with </w:t>
      </w:r>
      <w:r w:rsidR="00C07435" w:rsidRPr="00C07435">
        <w:rPr>
          <w:rFonts w:cs="Arial"/>
          <w:b/>
          <w:sz w:val="16"/>
          <w:szCs w:val="16"/>
        </w:rPr>
        <w:t>high availability</w:t>
      </w:r>
      <w:r w:rsidR="00C07435">
        <w:rPr>
          <w:rFonts w:cs="Arial"/>
          <w:sz w:val="16"/>
          <w:szCs w:val="16"/>
        </w:rPr>
        <w:t xml:space="preserve"> and </w:t>
      </w:r>
      <w:r w:rsidR="00C07435" w:rsidRPr="00C07435">
        <w:rPr>
          <w:rFonts w:cs="Arial"/>
          <w:b/>
          <w:sz w:val="16"/>
          <w:szCs w:val="16"/>
        </w:rPr>
        <w:t>low latency</w:t>
      </w:r>
      <w:r w:rsidR="00C07435">
        <w:rPr>
          <w:rFonts w:cs="Arial"/>
          <w:sz w:val="16"/>
          <w:szCs w:val="16"/>
        </w:rPr>
        <w:t xml:space="preserve"> with 70 MB/sec.</w:t>
      </w:r>
    </w:p>
    <w:p w:rsidR="006A35F3" w:rsidRDefault="006A35F3"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Build one</w:t>
      </w:r>
      <w:r w:rsidR="0010676D">
        <w:rPr>
          <w:rFonts w:cs="Arial"/>
          <w:sz w:val="16"/>
          <w:szCs w:val="16"/>
        </w:rPr>
        <w:t xml:space="preserve"> click automated mrc deployment of cfk </w:t>
      </w:r>
      <w:r w:rsidR="003577D8">
        <w:rPr>
          <w:rFonts w:cs="Arial"/>
          <w:sz w:val="16"/>
          <w:szCs w:val="16"/>
        </w:rPr>
        <w:t>platform (Kafka, Zookeeper</w:t>
      </w:r>
      <w:r w:rsidR="0010676D">
        <w:rPr>
          <w:rFonts w:cs="Arial"/>
          <w:sz w:val="16"/>
          <w:szCs w:val="16"/>
        </w:rPr>
        <w:t xml:space="preserve"> </w:t>
      </w:r>
      <w:r w:rsidR="003577D8">
        <w:rPr>
          <w:rFonts w:cs="Arial"/>
          <w:sz w:val="16"/>
          <w:szCs w:val="16"/>
        </w:rPr>
        <w:t>and schema</w:t>
      </w:r>
      <w:r w:rsidR="0010676D">
        <w:rPr>
          <w:rFonts w:cs="Arial"/>
          <w:sz w:val="16"/>
          <w:szCs w:val="16"/>
        </w:rPr>
        <w:t>-registry) across three data</w:t>
      </w:r>
      <w:r>
        <w:rPr>
          <w:rFonts w:cs="Arial"/>
          <w:sz w:val="16"/>
          <w:szCs w:val="16"/>
        </w:rPr>
        <w:t xml:space="preserve"> centre</w:t>
      </w:r>
      <w:r w:rsidR="003577D8">
        <w:rPr>
          <w:rFonts w:cs="Arial"/>
          <w:sz w:val="16"/>
          <w:szCs w:val="16"/>
        </w:rPr>
        <w:t>s</w:t>
      </w:r>
      <w:r>
        <w:rPr>
          <w:rFonts w:cs="Arial"/>
          <w:sz w:val="16"/>
          <w:szCs w:val="16"/>
        </w:rPr>
        <w:t>.</w:t>
      </w:r>
    </w:p>
    <w:p w:rsidR="0010676D" w:rsidRDefault="006A35F3" w:rsidP="0010676D">
      <w:pPr>
        <w:widowControl w:val="0"/>
        <w:numPr>
          <w:ilvl w:val="0"/>
          <w:numId w:val="14"/>
        </w:numPr>
        <w:autoSpaceDE w:val="0"/>
        <w:autoSpaceDN w:val="0"/>
        <w:adjustRightInd w:val="0"/>
        <w:spacing w:line="239" w:lineRule="auto"/>
        <w:rPr>
          <w:rFonts w:cs="Arial"/>
          <w:sz w:val="16"/>
          <w:szCs w:val="16"/>
        </w:rPr>
      </w:pPr>
      <w:r w:rsidRPr="007417F5">
        <w:rPr>
          <w:rFonts w:cs="Arial"/>
          <w:b/>
          <w:sz w:val="16"/>
          <w:szCs w:val="16"/>
        </w:rPr>
        <w:t>Designed</w:t>
      </w:r>
      <w:r>
        <w:rPr>
          <w:rFonts w:cs="Arial"/>
          <w:sz w:val="16"/>
          <w:szCs w:val="16"/>
        </w:rPr>
        <w:t xml:space="preserve"> and </w:t>
      </w:r>
      <w:r w:rsidRPr="007417F5">
        <w:rPr>
          <w:rFonts w:cs="Arial"/>
          <w:b/>
          <w:sz w:val="16"/>
          <w:szCs w:val="16"/>
        </w:rPr>
        <w:t>build</w:t>
      </w:r>
      <w:r>
        <w:rPr>
          <w:rFonts w:cs="Arial"/>
          <w:sz w:val="16"/>
          <w:szCs w:val="16"/>
        </w:rPr>
        <w:t xml:space="preserve"> out </w:t>
      </w:r>
      <w:r w:rsidR="007417F5">
        <w:rPr>
          <w:rFonts w:cs="Arial"/>
          <w:sz w:val="16"/>
          <w:szCs w:val="16"/>
        </w:rPr>
        <w:t xml:space="preserve">reusable </w:t>
      </w:r>
      <w:r w:rsidRPr="003577D8">
        <w:rPr>
          <w:rFonts w:cs="Arial"/>
          <w:b/>
          <w:sz w:val="16"/>
          <w:szCs w:val="16"/>
        </w:rPr>
        <w:t>helm</w:t>
      </w:r>
      <w:r>
        <w:rPr>
          <w:rFonts w:cs="Arial"/>
          <w:sz w:val="16"/>
          <w:szCs w:val="16"/>
        </w:rPr>
        <w:t xml:space="preserve"> chart</w:t>
      </w:r>
      <w:r w:rsidR="007417F5">
        <w:rPr>
          <w:rFonts w:cs="Arial"/>
          <w:sz w:val="16"/>
          <w:szCs w:val="16"/>
        </w:rPr>
        <w:t>s</w:t>
      </w:r>
      <w:r>
        <w:rPr>
          <w:rFonts w:cs="Arial"/>
          <w:sz w:val="16"/>
          <w:szCs w:val="16"/>
        </w:rPr>
        <w:t xml:space="preserve"> for </w:t>
      </w:r>
      <w:r w:rsidRPr="003577D8">
        <w:rPr>
          <w:rFonts w:cs="Arial"/>
          <w:b/>
          <w:sz w:val="16"/>
          <w:szCs w:val="16"/>
        </w:rPr>
        <w:t>stretch</w:t>
      </w:r>
      <w:r>
        <w:rPr>
          <w:rFonts w:cs="Arial"/>
          <w:sz w:val="16"/>
          <w:szCs w:val="16"/>
        </w:rPr>
        <w:t xml:space="preserve"> </w:t>
      </w:r>
      <w:r w:rsidRPr="003577D8">
        <w:rPr>
          <w:rFonts w:cs="Arial"/>
          <w:b/>
          <w:sz w:val="16"/>
          <w:szCs w:val="16"/>
        </w:rPr>
        <w:t>cluster</w:t>
      </w:r>
      <w:r>
        <w:rPr>
          <w:rFonts w:cs="Arial"/>
          <w:sz w:val="16"/>
          <w:szCs w:val="16"/>
        </w:rPr>
        <w:t xml:space="preserve"> deployment </w:t>
      </w:r>
      <w:r w:rsidR="007417F5">
        <w:rPr>
          <w:rFonts w:cs="Arial"/>
          <w:sz w:val="16"/>
          <w:szCs w:val="16"/>
        </w:rPr>
        <w:t>which involves deploying custom resource definition</w:t>
      </w:r>
      <w:r w:rsidR="00C07435">
        <w:rPr>
          <w:rFonts w:cs="Arial"/>
          <w:sz w:val="16"/>
          <w:szCs w:val="16"/>
        </w:rPr>
        <w:t>s</w:t>
      </w:r>
      <w:r w:rsidR="007417F5">
        <w:rPr>
          <w:rFonts w:cs="Arial"/>
          <w:sz w:val="16"/>
          <w:szCs w:val="16"/>
        </w:rPr>
        <w:t xml:space="preserve"> of </w:t>
      </w:r>
      <w:r w:rsidR="007417F5" w:rsidRPr="00452208">
        <w:rPr>
          <w:rFonts w:cs="Arial"/>
          <w:b/>
          <w:sz w:val="16"/>
          <w:szCs w:val="16"/>
        </w:rPr>
        <w:t xml:space="preserve">Kafka, Zookeeper </w:t>
      </w:r>
      <w:r w:rsidR="00FD27D7" w:rsidRPr="00452208">
        <w:rPr>
          <w:rFonts w:cs="Arial"/>
          <w:b/>
          <w:sz w:val="16"/>
          <w:szCs w:val="16"/>
        </w:rPr>
        <w:t>and Schema</w:t>
      </w:r>
      <w:r w:rsidR="007417F5" w:rsidRPr="00452208">
        <w:rPr>
          <w:rFonts w:cs="Arial"/>
          <w:b/>
          <w:sz w:val="16"/>
          <w:szCs w:val="16"/>
        </w:rPr>
        <w:t xml:space="preserve"> registry</w:t>
      </w:r>
      <w:r w:rsidR="007417F5">
        <w:rPr>
          <w:rFonts w:cs="Arial"/>
          <w:sz w:val="16"/>
          <w:szCs w:val="16"/>
        </w:rPr>
        <w:t>.</w:t>
      </w:r>
      <w:r w:rsidR="0010676D">
        <w:rPr>
          <w:rFonts w:cs="Arial"/>
          <w:sz w:val="16"/>
          <w:szCs w:val="16"/>
        </w:rPr>
        <w:t xml:space="preserve">  </w:t>
      </w:r>
    </w:p>
    <w:p w:rsidR="0010676D" w:rsidRDefault="003577D8"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Region wise mrc stretch cluster deployment including DR across </w:t>
      </w:r>
      <w:r w:rsidRPr="00CB1690">
        <w:rPr>
          <w:rFonts w:cs="Arial"/>
          <w:b/>
          <w:sz w:val="16"/>
          <w:szCs w:val="16"/>
        </w:rPr>
        <w:t xml:space="preserve">UK, US </w:t>
      </w:r>
      <w:r w:rsidRPr="00CB1690">
        <w:rPr>
          <w:rFonts w:cs="Arial"/>
          <w:sz w:val="16"/>
          <w:szCs w:val="16"/>
        </w:rPr>
        <w:t>and</w:t>
      </w:r>
      <w:r w:rsidRPr="00CB1690">
        <w:rPr>
          <w:rFonts w:cs="Arial"/>
          <w:b/>
          <w:sz w:val="16"/>
          <w:szCs w:val="16"/>
        </w:rPr>
        <w:t xml:space="preserve"> China</w:t>
      </w:r>
      <w:r>
        <w:rPr>
          <w:rFonts w:cs="Arial"/>
          <w:sz w:val="16"/>
          <w:szCs w:val="16"/>
        </w:rPr>
        <w:t xml:space="preserve">. </w:t>
      </w:r>
      <w:r w:rsidR="0010676D">
        <w:rPr>
          <w:rFonts w:cs="Arial"/>
          <w:sz w:val="16"/>
          <w:szCs w:val="16"/>
        </w:rPr>
        <w:t xml:space="preserve"> </w:t>
      </w:r>
    </w:p>
    <w:p w:rsidR="003577D8" w:rsidRDefault="003577D8"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CB1690">
        <w:rPr>
          <w:rFonts w:cs="Arial"/>
          <w:b/>
          <w:sz w:val="16"/>
          <w:szCs w:val="16"/>
        </w:rPr>
        <w:t>mutual tls</w:t>
      </w:r>
      <w:r w:rsidR="00CB1690">
        <w:rPr>
          <w:rFonts w:cs="Arial"/>
          <w:sz w:val="16"/>
          <w:szCs w:val="16"/>
        </w:rPr>
        <w:t xml:space="preserve"> (mtls)</w:t>
      </w:r>
      <w:r w:rsidR="00A63A53">
        <w:rPr>
          <w:rFonts w:cs="Arial"/>
          <w:sz w:val="16"/>
          <w:szCs w:val="16"/>
        </w:rPr>
        <w:t xml:space="preserve"> for </w:t>
      </w:r>
      <w:r w:rsidR="00A63A53" w:rsidRPr="00A63A53">
        <w:rPr>
          <w:rFonts w:cs="Arial"/>
          <w:b/>
          <w:sz w:val="16"/>
          <w:szCs w:val="16"/>
        </w:rPr>
        <w:t>authentication</w:t>
      </w:r>
      <w:r w:rsidR="00A63A53">
        <w:rPr>
          <w:rFonts w:cs="Arial"/>
          <w:sz w:val="16"/>
          <w:szCs w:val="16"/>
        </w:rPr>
        <w:t xml:space="preserve"> and </w:t>
      </w:r>
      <w:r w:rsidR="00A63A53" w:rsidRPr="00FD6203">
        <w:rPr>
          <w:rFonts w:cs="Arial"/>
          <w:b/>
          <w:sz w:val="16"/>
          <w:szCs w:val="16"/>
        </w:rPr>
        <w:t>authorisation</w:t>
      </w:r>
      <w:r>
        <w:rPr>
          <w:rFonts w:cs="Arial"/>
          <w:sz w:val="16"/>
          <w:szCs w:val="16"/>
        </w:rPr>
        <w:t xml:space="preserve"> across </w:t>
      </w:r>
      <w:r w:rsidR="007417F5">
        <w:rPr>
          <w:rFonts w:cs="Arial"/>
          <w:sz w:val="16"/>
          <w:szCs w:val="16"/>
        </w:rPr>
        <w:t>the platform (</w:t>
      </w:r>
      <w:r>
        <w:rPr>
          <w:rFonts w:cs="Arial"/>
          <w:sz w:val="16"/>
          <w:szCs w:val="16"/>
        </w:rPr>
        <w:t>kafka, zookeeper, schemaregistry</w:t>
      </w:r>
      <w:r w:rsidR="007417F5">
        <w:rPr>
          <w:rFonts w:cs="Arial"/>
          <w:sz w:val="16"/>
          <w:szCs w:val="16"/>
        </w:rPr>
        <w:t>)</w:t>
      </w:r>
      <w:r>
        <w:rPr>
          <w:rFonts w:cs="Arial"/>
          <w:sz w:val="16"/>
          <w:szCs w:val="16"/>
        </w:rPr>
        <w:t xml:space="preserve"> </w:t>
      </w:r>
      <w:r w:rsidR="007417F5">
        <w:rPr>
          <w:rFonts w:cs="Arial"/>
          <w:sz w:val="16"/>
          <w:szCs w:val="16"/>
        </w:rPr>
        <w:t>and tenants</w:t>
      </w:r>
      <w:r>
        <w:rPr>
          <w:rFonts w:cs="Arial"/>
          <w:sz w:val="16"/>
          <w:szCs w:val="16"/>
        </w:rPr>
        <w:t>.</w:t>
      </w:r>
    </w:p>
    <w:p w:rsidR="003D7F7B" w:rsidRDefault="003D7F7B"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Creating </w:t>
      </w:r>
      <w:r w:rsidR="00C630BD">
        <w:rPr>
          <w:rFonts w:cs="Arial"/>
          <w:sz w:val="16"/>
          <w:szCs w:val="16"/>
        </w:rPr>
        <w:t>cnf and csr</w:t>
      </w:r>
      <w:r>
        <w:rPr>
          <w:rFonts w:cs="Arial"/>
          <w:sz w:val="16"/>
          <w:szCs w:val="16"/>
        </w:rPr>
        <w:t xml:space="preserve"> in Venafi with appropriate </w:t>
      </w:r>
      <w:r w:rsidR="00892107">
        <w:rPr>
          <w:rFonts w:cs="Arial"/>
          <w:sz w:val="16"/>
          <w:szCs w:val="16"/>
        </w:rPr>
        <w:t>cn</w:t>
      </w:r>
      <w:r>
        <w:rPr>
          <w:rFonts w:cs="Arial"/>
          <w:sz w:val="16"/>
          <w:szCs w:val="16"/>
        </w:rPr>
        <w:t xml:space="preserve">, </w:t>
      </w:r>
      <w:r w:rsidR="00892107">
        <w:rPr>
          <w:rFonts w:cs="Arial"/>
          <w:sz w:val="16"/>
          <w:szCs w:val="16"/>
        </w:rPr>
        <w:t>dns</w:t>
      </w:r>
      <w:r>
        <w:rPr>
          <w:rFonts w:cs="Arial"/>
          <w:sz w:val="16"/>
          <w:szCs w:val="16"/>
        </w:rPr>
        <w:t xml:space="preserve"> and </w:t>
      </w:r>
      <w:r w:rsidR="00892107">
        <w:rPr>
          <w:rFonts w:cs="Arial"/>
          <w:sz w:val="16"/>
          <w:szCs w:val="16"/>
        </w:rPr>
        <w:t>san and</w:t>
      </w:r>
      <w:r>
        <w:rPr>
          <w:rFonts w:cs="Arial"/>
          <w:sz w:val="16"/>
          <w:szCs w:val="16"/>
        </w:rPr>
        <w:t xml:space="preserve"> applying them to the cluster.</w:t>
      </w:r>
    </w:p>
    <w:p w:rsidR="003577D8" w:rsidRDefault="003577D8"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CB1690">
        <w:rPr>
          <w:rFonts w:cs="Arial"/>
          <w:b/>
          <w:sz w:val="16"/>
          <w:szCs w:val="16"/>
        </w:rPr>
        <w:t>RBAC</w:t>
      </w:r>
      <w:r>
        <w:rPr>
          <w:rFonts w:cs="Arial"/>
          <w:sz w:val="16"/>
          <w:szCs w:val="16"/>
        </w:rPr>
        <w:t xml:space="preserve"> for all the tenants</w:t>
      </w:r>
      <w:r w:rsidR="003D7F7B">
        <w:rPr>
          <w:rFonts w:cs="Arial"/>
          <w:sz w:val="16"/>
          <w:szCs w:val="16"/>
        </w:rPr>
        <w:t>.</w:t>
      </w:r>
    </w:p>
    <w:p w:rsidR="00A96B59" w:rsidRDefault="00A96B59"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Configure metadata service</w:t>
      </w:r>
      <w:r w:rsidR="003D7F7B">
        <w:rPr>
          <w:rFonts w:cs="Arial"/>
          <w:sz w:val="16"/>
          <w:szCs w:val="16"/>
        </w:rPr>
        <w:t xml:space="preserve"> (mds)</w:t>
      </w:r>
      <w:r>
        <w:rPr>
          <w:rFonts w:cs="Arial"/>
          <w:sz w:val="16"/>
          <w:szCs w:val="16"/>
        </w:rPr>
        <w:t xml:space="preserve"> for Rbac.</w:t>
      </w:r>
    </w:p>
    <w:p w:rsidR="0010676D" w:rsidRDefault="007417F5"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Automated o</w:t>
      </w:r>
      <w:r w:rsidR="003577D8">
        <w:rPr>
          <w:rFonts w:cs="Arial"/>
          <w:sz w:val="16"/>
          <w:szCs w:val="16"/>
        </w:rPr>
        <w:t xml:space="preserve">nboarding of multiple tenants involving </w:t>
      </w:r>
      <w:r w:rsidR="009A2B57">
        <w:rPr>
          <w:rFonts w:cs="Arial"/>
          <w:sz w:val="16"/>
          <w:szCs w:val="16"/>
        </w:rPr>
        <w:t>creation of</w:t>
      </w:r>
      <w:r w:rsidR="003577D8">
        <w:rPr>
          <w:rFonts w:cs="Arial"/>
          <w:sz w:val="16"/>
          <w:szCs w:val="16"/>
        </w:rPr>
        <w:t xml:space="preserve"> </w:t>
      </w:r>
      <w:r w:rsidR="003577D8" w:rsidRPr="00FD27D7">
        <w:rPr>
          <w:rFonts w:cs="Arial"/>
          <w:b/>
          <w:sz w:val="16"/>
          <w:szCs w:val="16"/>
        </w:rPr>
        <w:t>rolebindings</w:t>
      </w:r>
      <w:r w:rsidR="003577D8">
        <w:rPr>
          <w:rFonts w:cs="Arial"/>
          <w:sz w:val="16"/>
          <w:szCs w:val="16"/>
        </w:rPr>
        <w:t xml:space="preserve">, </w:t>
      </w:r>
      <w:r w:rsidR="003577D8" w:rsidRPr="00950C82">
        <w:rPr>
          <w:rFonts w:cs="Arial"/>
          <w:b/>
          <w:sz w:val="16"/>
          <w:szCs w:val="16"/>
        </w:rPr>
        <w:t>kafka topic</w:t>
      </w:r>
      <w:r w:rsidR="003577D8">
        <w:rPr>
          <w:rFonts w:cs="Arial"/>
          <w:sz w:val="16"/>
          <w:szCs w:val="16"/>
        </w:rPr>
        <w:t xml:space="preserve"> with appropriate </w:t>
      </w:r>
      <w:r w:rsidR="003577D8" w:rsidRPr="00FD27D7">
        <w:rPr>
          <w:rFonts w:cs="Arial"/>
          <w:b/>
          <w:sz w:val="16"/>
          <w:szCs w:val="16"/>
        </w:rPr>
        <w:t>authorisation</w:t>
      </w:r>
      <w:r w:rsidR="003577D8">
        <w:rPr>
          <w:rFonts w:cs="Arial"/>
          <w:sz w:val="16"/>
          <w:szCs w:val="16"/>
        </w:rPr>
        <w:t>.</w:t>
      </w:r>
    </w:p>
    <w:p w:rsidR="003577D8" w:rsidRDefault="003577D8"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out the platform using </w:t>
      </w:r>
      <w:r w:rsidR="00CB286C">
        <w:rPr>
          <w:rFonts w:cs="Arial"/>
          <w:b/>
          <w:sz w:val="16"/>
          <w:szCs w:val="16"/>
        </w:rPr>
        <w:t>cfk</w:t>
      </w:r>
      <w:r w:rsidRPr="008B4702">
        <w:rPr>
          <w:rFonts w:cs="Arial"/>
          <w:b/>
          <w:sz w:val="16"/>
          <w:szCs w:val="16"/>
        </w:rPr>
        <w:t xml:space="preserve"> 2.10 CRDs</w:t>
      </w:r>
      <w:r>
        <w:rPr>
          <w:rFonts w:cs="Arial"/>
          <w:sz w:val="16"/>
          <w:szCs w:val="16"/>
        </w:rPr>
        <w:t xml:space="preserve"> on </w:t>
      </w:r>
      <w:r w:rsidR="00CB1690">
        <w:rPr>
          <w:rFonts w:cs="Arial"/>
          <w:sz w:val="16"/>
          <w:szCs w:val="16"/>
        </w:rPr>
        <w:t xml:space="preserve">internal </w:t>
      </w:r>
      <w:r w:rsidRPr="008B4702">
        <w:rPr>
          <w:rFonts w:cs="Arial"/>
          <w:b/>
          <w:sz w:val="16"/>
          <w:szCs w:val="16"/>
        </w:rPr>
        <w:t>kubernetes</w:t>
      </w:r>
      <w:r w:rsidR="00CB1690">
        <w:rPr>
          <w:rFonts w:cs="Arial"/>
          <w:sz w:val="16"/>
          <w:szCs w:val="16"/>
        </w:rPr>
        <w:t>.</w:t>
      </w:r>
    </w:p>
    <w:p w:rsidR="00452208" w:rsidRDefault="00452208" w:rsidP="00452208">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Setup </w:t>
      </w:r>
      <w:r w:rsidRPr="00452208">
        <w:rPr>
          <w:rFonts w:cs="Arial"/>
          <w:b/>
          <w:sz w:val="16"/>
          <w:szCs w:val="16"/>
        </w:rPr>
        <w:t>clusterlinking</w:t>
      </w:r>
      <w:r>
        <w:rPr>
          <w:rFonts w:cs="Arial"/>
          <w:sz w:val="16"/>
          <w:szCs w:val="16"/>
        </w:rPr>
        <w:t xml:space="preserve"> and </w:t>
      </w:r>
      <w:r w:rsidRPr="00452208">
        <w:rPr>
          <w:rFonts w:cs="Arial"/>
          <w:b/>
          <w:sz w:val="16"/>
          <w:szCs w:val="16"/>
        </w:rPr>
        <w:t>schemalinking</w:t>
      </w:r>
      <w:r>
        <w:rPr>
          <w:rFonts w:cs="Arial"/>
          <w:sz w:val="16"/>
          <w:szCs w:val="16"/>
        </w:rPr>
        <w:t xml:space="preserve"> across Kafka mrc cluster to achieve high availability and fault tolerance.</w:t>
      </w:r>
    </w:p>
    <w:p w:rsidR="00452208" w:rsidRDefault="00452208" w:rsidP="00452208">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w:t>
      </w:r>
      <w:r w:rsidRPr="00452208">
        <w:rPr>
          <w:rFonts w:cs="Arial"/>
          <w:b/>
          <w:sz w:val="16"/>
          <w:szCs w:val="16"/>
        </w:rPr>
        <w:t>helm chart</w:t>
      </w:r>
      <w:r>
        <w:rPr>
          <w:rFonts w:cs="Arial"/>
          <w:sz w:val="16"/>
          <w:szCs w:val="16"/>
        </w:rPr>
        <w:t xml:space="preserve"> for </w:t>
      </w:r>
      <w:r w:rsidRPr="00452208">
        <w:rPr>
          <w:rFonts w:cs="Arial"/>
          <w:b/>
          <w:sz w:val="16"/>
          <w:szCs w:val="16"/>
        </w:rPr>
        <w:t>clusterlinking</w:t>
      </w:r>
      <w:r>
        <w:rPr>
          <w:rFonts w:cs="Arial"/>
          <w:sz w:val="16"/>
          <w:szCs w:val="16"/>
        </w:rPr>
        <w:t xml:space="preserve"> and </w:t>
      </w:r>
      <w:r w:rsidRPr="00452208">
        <w:rPr>
          <w:rFonts w:cs="Arial"/>
          <w:b/>
          <w:sz w:val="16"/>
          <w:szCs w:val="16"/>
        </w:rPr>
        <w:t>schemalinking</w:t>
      </w:r>
      <w:r>
        <w:rPr>
          <w:rFonts w:cs="Arial"/>
          <w:b/>
          <w:sz w:val="16"/>
          <w:szCs w:val="16"/>
        </w:rPr>
        <w:t xml:space="preserve"> </w:t>
      </w:r>
      <w:r>
        <w:rPr>
          <w:rFonts w:cs="Arial"/>
          <w:sz w:val="16"/>
          <w:szCs w:val="16"/>
        </w:rPr>
        <w:t xml:space="preserve">and </w:t>
      </w:r>
      <w:r w:rsidRPr="00452208">
        <w:rPr>
          <w:rFonts w:cs="Arial"/>
          <w:b/>
          <w:sz w:val="16"/>
          <w:szCs w:val="16"/>
        </w:rPr>
        <w:t>automated</w:t>
      </w:r>
      <w:r>
        <w:rPr>
          <w:rFonts w:cs="Arial"/>
          <w:sz w:val="16"/>
          <w:szCs w:val="16"/>
        </w:rPr>
        <w:t xml:space="preserve"> the </w:t>
      </w:r>
      <w:r w:rsidRPr="00452208">
        <w:rPr>
          <w:rFonts w:cs="Arial"/>
          <w:b/>
          <w:sz w:val="16"/>
          <w:szCs w:val="16"/>
        </w:rPr>
        <w:t>deployment</w:t>
      </w:r>
      <w:r>
        <w:rPr>
          <w:rFonts w:cs="Arial"/>
          <w:sz w:val="16"/>
          <w:szCs w:val="16"/>
        </w:rPr>
        <w:t xml:space="preserve"> model through Jenkins pipeline.</w:t>
      </w:r>
    </w:p>
    <w:p w:rsidR="00452208" w:rsidRPr="00452208" w:rsidRDefault="00452208" w:rsidP="00452208">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helm chart </w:t>
      </w:r>
      <w:r>
        <w:rPr>
          <w:rFonts w:cs="Arial"/>
          <w:sz w:val="16"/>
          <w:szCs w:val="16"/>
        </w:rPr>
        <w:t>and automated the deployment model through Jenkins pipeline</w:t>
      </w:r>
      <w:r>
        <w:rPr>
          <w:rFonts w:cs="Arial"/>
          <w:sz w:val="16"/>
          <w:szCs w:val="16"/>
        </w:rPr>
        <w:t xml:space="preserve"> for </w:t>
      </w:r>
      <w:r w:rsidRPr="00452208">
        <w:rPr>
          <w:rFonts w:cs="Arial"/>
          <w:b/>
          <w:sz w:val="16"/>
          <w:szCs w:val="16"/>
        </w:rPr>
        <w:t>provisioning</w:t>
      </w:r>
      <w:r>
        <w:rPr>
          <w:rFonts w:cs="Arial"/>
          <w:sz w:val="16"/>
          <w:szCs w:val="16"/>
        </w:rPr>
        <w:t xml:space="preserve"> of </w:t>
      </w:r>
      <w:r w:rsidRPr="00452208">
        <w:rPr>
          <w:rFonts w:cs="Arial"/>
          <w:b/>
          <w:sz w:val="16"/>
          <w:szCs w:val="16"/>
        </w:rPr>
        <w:t>Topics</w:t>
      </w:r>
      <w:r>
        <w:rPr>
          <w:rFonts w:cs="Arial"/>
          <w:sz w:val="16"/>
          <w:szCs w:val="16"/>
        </w:rPr>
        <w:t xml:space="preserve"> and </w:t>
      </w:r>
      <w:r w:rsidRPr="00452208">
        <w:rPr>
          <w:rFonts w:cs="Arial"/>
          <w:b/>
          <w:sz w:val="16"/>
          <w:szCs w:val="16"/>
        </w:rPr>
        <w:t>RBAC</w:t>
      </w:r>
      <w:r>
        <w:rPr>
          <w:rFonts w:cs="Arial"/>
          <w:b/>
          <w:sz w:val="16"/>
          <w:szCs w:val="16"/>
        </w:rPr>
        <w:t>.</w:t>
      </w:r>
    </w:p>
    <w:p w:rsidR="0058305C" w:rsidRDefault="0058305C"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Setup monitoring using prometheus and grafana for the entire stretch cluster.</w:t>
      </w:r>
    </w:p>
    <w:p w:rsidR="008B4702" w:rsidRDefault="008B4702"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w:t>
      </w:r>
      <w:r w:rsidRPr="008B4702">
        <w:rPr>
          <w:rFonts w:cs="Arial"/>
          <w:b/>
          <w:sz w:val="16"/>
          <w:szCs w:val="16"/>
        </w:rPr>
        <w:t>helm</w:t>
      </w:r>
      <w:r>
        <w:rPr>
          <w:rFonts w:cs="Arial"/>
          <w:sz w:val="16"/>
          <w:szCs w:val="16"/>
        </w:rPr>
        <w:t xml:space="preserve"> </w:t>
      </w:r>
      <w:r w:rsidRPr="008B4702">
        <w:rPr>
          <w:rFonts w:cs="Arial"/>
          <w:b/>
          <w:sz w:val="16"/>
          <w:szCs w:val="16"/>
        </w:rPr>
        <w:t>chart</w:t>
      </w:r>
      <w:r>
        <w:rPr>
          <w:rFonts w:cs="Arial"/>
          <w:sz w:val="16"/>
          <w:szCs w:val="16"/>
        </w:rPr>
        <w:t xml:space="preserve"> for </w:t>
      </w:r>
      <w:r w:rsidR="000011F9">
        <w:rPr>
          <w:rFonts w:cs="Arial"/>
          <w:b/>
          <w:sz w:val="16"/>
          <w:szCs w:val="16"/>
        </w:rPr>
        <w:t>p</w:t>
      </w:r>
      <w:r w:rsidRPr="008B4702">
        <w:rPr>
          <w:rFonts w:cs="Arial"/>
          <w:b/>
          <w:sz w:val="16"/>
          <w:szCs w:val="16"/>
        </w:rPr>
        <w:t>rometheus</w:t>
      </w:r>
      <w:r>
        <w:rPr>
          <w:rFonts w:cs="Arial"/>
          <w:sz w:val="16"/>
          <w:szCs w:val="16"/>
        </w:rPr>
        <w:t xml:space="preserve"> deployment on </w:t>
      </w:r>
      <w:r w:rsidRPr="008B4702">
        <w:rPr>
          <w:rFonts w:cs="Arial"/>
          <w:b/>
          <w:sz w:val="16"/>
          <w:szCs w:val="16"/>
        </w:rPr>
        <w:t>kubernetes</w:t>
      </w:r>
      <w:r>
        <w:rPr>
          <w:rFonts w:cs="Arial"/>
          <w:sz w:val="16"/>
          <w:szCs w:val="16"/>
        </w:rPr>
        <w:t xml:space="preserve"> to scrape metrics from the cluster.</w:t>
      </w:r>
    </w:p>
    <w:p w:rsidR="008B4702" w:rsidRDefault="008B4702"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w:t>
      </w:r>
      <w:r w:rsidRPr="008B4702">
        <w:rPr>
          <w:rFonts w:cs="Arial"/>
          <w:b/>
          <w:sz w:val="16"/>
          <w:szCs w:val="16"/>
        </w:rPr>
        <w:t>helm chart</w:t>
      </w:r>
      <w:r>
        <w:rPr>
          <w:rFonts w:cs="Arial"/>
          <w:sz w:val="16"/>
          <w:szCs w:val="16"/>
        </w:rPr>
        <w:t xml:space="preserve"> for </w:t>
      </w:r>
      <w:r w:rsidR="000011F9">
        <w:rPr>
          <w:rFonts w:cs="Arial"/>
          <w:b/>
          <w:sz w:val="16"/>
          <w:szCs w:val="16"/>
        </w:rPr>
        <w:t>g</w:t>
      </w:r>
      <w:r w:rsidRPr="008B4702">
        <w:rPr>
          <w:rFonts w:cs="Arial"/>
          <w:b/>
          <w:sz w:val="16"/>
          <w:szCs w:val="16"/>
        </w:rPr>
        <w:t>rafana</w:t>
      </w:r>
      <w:r>
        <w:rPr>
          <w:rFonts w:cs="Arial"/>
          <w:sz w:val="16"/>
          <w:szCs w:val="16"/>
        </w:rPr>
        <w:t xml:space="preserve"> dashboard to show all the platform metrics under </w:t>
      </w:r>
      <w:r w:rsidRPr="008B4702">
        <w:rPr>
          <w:rFonts w:cs="Arial"/>
          <w:b/>
          <w:sz w:val="16"/>
          <w:szCs w:val="16"/>
        </w:rPr>
        <w:t>min isr, brokers, active controller, under replicated partition</w:t>
      </w:r>
      <w:r>
        <w:rPr>
          <w:rFonts w:cs="Arial"/>
          <w:sz w:val="16"/>
          <w:szCs w:val="16"/>
        </w:rPr>
        <w:t xml:space="preserve"> etc.</w:t>
      </w:r>
    </w:p>
    <w:p w:rsidR="008B4702" w:rsidRDefault="008B4702" w:rsidP="0010676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the </w:t>
      </w:r>
      <w:r w:rsidRPr="008B4702">
        <w:rPr>
          <w:rFonts w:cs="Arial"/>
          <w:b/>
          <w:sz w:val="16"/>
          <w:szCs w:val="16"/>
        </w:rPr>
        <w:t>automation</w:t>
      </w:r>
      <w:r>
        <w:rPr>
          <w:rFonts w:cs="Arial"/>
          <w:sz w:val="16"/>
          <w:szCs w:val="16"/>
        </w:rPr>
        <w:t xml:space="preserve"> of deployment the </w:t>
      </w:r>
      <w:r w:rsidRPr="008B4702">
        <w:rPr>
          <w:rFonts w:cs="Arial"/>
          <w:b/>
          <w:sz w:val="16"/>
          <w:szCs w:val="16"/>
        </w:rPr>
        <w:t>helm charts</w:t>
      </w:r>
      <w:r>
        <w:rPr>
          <w:rFonts w:cs="Arial"/>
          <w:sz w:val="16"/>
          <w:szCs w:val="16"/>
        </w:rPr>
        <w:t xml:space="preserve"> and </w:t>
      </w:r>
      <w:r w:rsidRPr="008B4702">
        <w:rPr>
          <w:rFonts w:cs="Arial"/>
          <w:b/>
          <w:sz w:val="16"/>
          <w:szCs w:val="16"/>
        </w:rPr>
        <w:t>kubernetes pods</w:t>
      </w:r>
      <w:r>
        <w:rPr>
          <w:rFonts w:cs="Arial"/>
          <w:sz w:val="16"/>
          <w:szCs w:val="16"/>
        </w:rPr>
        <w:t xml:space="preserve"> via </w:t>
      </w:r>
      <w:r w:rsidRPr="008B4702">
        <w:rPr>
          <w:rFonts w:cs="Arial"/>
          <w:b/>
          <w:sz w:val="16"/>
          <w:szCs w:val="16"/>
        </w:rPr>
        <w:t>Jenkins</w:t>
      </w:r>
      <w:r>
        <w:rPr>
          <w:rFonts w:cs="Arial"/>
          <w:sz w:val="16"/>
          <w:szCs w:val="16"/>
        </w:rPr>
        <w:t xml:space="preserve"> pipeline.</w:t>
      </w:r>
    </w:p>
    <w:p w:rsidR="0010676D" w:rsidRDefault="008B4702"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Performance </w:t>
      </w:r>
      <w:r w:rsidR="004C5C90">
        <w:rPr>
          <w:rFonts w:cs="Arial"/>
          <w:sz w:val="16"/>
          <w:szCs w:val="16"/>
        </w:rPr>
        <w:t xml:space="preserve">testing and </w:t>
      </w:r>
      <w:r w:rsidRPr="00FD27D7">
        <w:rPr>
          <w:rFonts w:cs="Arial"/>
          <w:b/>
          <w:sz w:val="16"/>
          <w:szCs w:val="16"/>
        </w:rPr>
        <w:t>optimisation</w:t>
      </w:r>
      <w:r>
        <w:rPr>
          <w:rFonts w:cs="Arial"/>
          <w:sz w:val="16"/>
          <w:szCs w:val="16"/>
        </w:rPr>
        <w:t xml:space="preserve"> of Kafka cluster</w:t>
      </w:r>
      <w:r w:rsidR="00FD27D7">
        <w:rPr>
          <w:rFonts w:cs="Arial"/>
          <w:sz w:val="16"/>
          <w:szCs w:val="16"/>
        </w:rPr>
        <w:t xml:space="preserve"> tweaking resources cpu, memory etc.</w:t>
      </w:r>
    </w:p>
    <w:p w:rsidR="00452208" w:rsidRDefault="00452208" w:rsidP="004B4CB2">
      <w:pPr>
        <w:widowControl w:val="0"/>
        <w:numPr>
          <w:ilvl w:val="0"/>
          <w:numId w:val="14"/>
        </w:numPr>
        <w:autoSpaceDE w:val="0"/>
        <w:autoSpaceDN w:val="0"/>
        <w:adjustRightInd w:val="0"/>
        <w:spacing w:line="239" w:lineRule="auto"/>
        <w:rPr>
          <w:rFonts w:cs="Arial"/>
          <w:sz w:val="16"/>
          <w:szCs w:val="16"/>
        </w:rPr>
      </w:pPr>
      <w:r>
        <w:rPr>
          <w:rFonts w:cs="Arial"/>
          <w:b/>
          <w:sz w:val="16"/>
          <w:szCs w:val="16"/>
        </w:rPr>
        <w:t xml:space="preserve">Performed </w:t>
      </w:r>
      <w:r w:rsidRPr="00452208">
        <w:rPr>
          <w:rFonts w:cs="Arial"/>
          <w:b/>
          <w:sz w:val="16"/>
          <w:szCs w:val="16"/>
        </w:rPr>
        <w:t>Kafka</w:t>
      </w:r>
      <w:r>
        <w:rPr>
          <w:rFonts w:cs="Arial"/>
          <w:sz w:val="16"/>
          <w:szCs w:val="16"/>
        </w:rPr>
        <w:t xml:space="preserve"> cluster various </w:t>
      </w:r>
      <w:r w:rsidRPr="00452208">
        <w:rPr>
          <w:rFonts w:cs="Arial"/>
          <w:b/>
          <w:sz w:val="16"/>
          <w:szCs w:val="16"/>
        </w:rPr>
        <w:t>resiliency</w:t>
      </w:r>
      <w:r>
        <w:rPr>
          <w:rFonts w:cs="Arial"/>
          <w:sz w:val="16"/>
          <w:szCs w:val="16"/>
        </w:rPr>
        <w:t xml:space="preserve"> and </w:t>
      </w:r>
      <w:r w:rsidRPr="00452208">
        <w:rPr>
          <w:rFonts w:cs="Arial"/>
          <w:b/>
          <w:sz w:val="16"/>
          <w:szCs w:val="16"/>
        </w:rPr>
        <w:t>disaster</w:t>
      </w:r>
      <w:r>
        <w:rPr>
          <w:rFonts w:cs="Arial"/>
          <w:sz w:val="16"/>
          <w:szCs w:val="16"/>
        </w:rPr>
        <w:t xml:space="preserve"> </w:t>
      </w:r>
      <w:r w:rsidRPr="00452208">
        <w:rPr>
          <w:rFonts w:cs="Arial"/>
          <w:b/>
          <w:sz w:val="16"/>
          <w:szCs w:val="16"/>
        </w:rPr>
        <w:t>recovery</w:t>
      </w:r>
      <w:r>
        <w:rPr>
          <w:rFonts w:cs="Arial"/>
          <w:sz w:val="16"/>
          <w:szCs w:val="16"/>
        </w:rPr>
        <w:t xml:space="preserve"> use case testing across mrc.</w:t>
      </w:r>
    </w:p>
    <w:p w:rsidR="00452208" w:rsidRPr="00452208" w:rsidRDefault="00452208" w:rsidP="004B4CB2">
      <w:pPr>
        <w:widowControl w:val="0"/>
        <w:numPr>
          <w:ilvl w:val="0"/>
          <w:numId w:val="14"/>
        </w:numPr>
        <w:autoSpaceDE w:val="0"/>
        <w:autoSpaceDN w:val="0"/>
        <w:adjustRightInd w:val="0"/>
        <w:spacing w:line="239" w:lineRule="auto"/>
        <w:rPr>
          <w:rFonts w:cs="Arial"/>
          <w:sz w:val="16"/>
          <w:szCs w:val="16"/>
        </w:rPr>
      </w:pPr>
      <w:r w:rsidRPr="00452208">
        <w:rPr>
          <w:rFonts w:cs="Arial"/>
          <w:sz w:val="16"/>
          <w:szCs w:val="16"/>
        </w:rPr>
        <w:t>Help and support other team members</w:t>
      </w:r>
      <w:r>
        <w:rPr>
          <w:rFonts w:cs="Arial"/>
          <w:sz w:val="16"/>
          <w:szCs w:val="16"/>
        </w:rPr>
        <w:t>.</w:t>
      </w:r>
    </w:p>
    <w:p w:rsidR="00452208" w:rsidRPr="00FD27D7" w:rsidRDefault="00452208" w:rsidP="00452208">
      <w:pPr>
        <w:widowControl w:val="0"/>
        <w:autoSpaceDE w:val="0"/>
        <w:autoSpaceDN w:val="0"/>
        <w:adjustRightInd w:val="0"/>
        <w:spacing w:line="239" w:lineRule="auto"/>
        <w:ind w:left="720"/>
        <w:rPr>
          <w:rFonts w:cs="Arial"/>
          <w:sz w:val="16"/>
          <w:szCs w:val="16"/>
        </w:rPr>
      </w:pPr>
    </w:p>
    <w:p w:rsidR="0010676D" w:rsidRDefault="0010676D" w:rsidP="004B4CB2">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DD179B" w:rsidRPr="004B2F92" w:rsidTr="008B4702">
        <w:trPr>
          <w:trHeight w:val="337"/>
        </w:trPr>
        <w:tc>
          <w:tcPr>
            <w:tcW w:w="10066" w:type="dxa"/>
            <w:shd w:val="clear" w:color="auto" w:fill="DEEAF6"/>
            <w:vAlign w:val="center"/>
          </w:tcPr>
          <w:p w:rsidR="00DD179B" w:rsidRPr="004B2F92" w:rsidRDefault="00DD179B" w:rsidP="00DD179B">
            <w:pPr>
              <w:pStyle w:val="PlainText"/>
              <w:ind w:right="288"/>
              <w:jc w:val="both"/>
              <w:rPr>
                <w:rFonts w:ascii="Arial" w:hAnsi="Arial" w:cs="Arial"/>
                <w:b/>
              </w:rPr>
            </w:pPr>
            <w:r>
              <w:rPr>
                <w:rFonts w:ascii="Arial" w:hAnsi="Arial" w:cs="Arial"/>
                <w:b/>
                <w:color w:val="2F5496"/>
                <w:spacing w:val="-4"/>
              </w:rPr>
              <w:t>DataScience/Engg, HSBC</w:t>
            </w:r>
            <w:r w:rsidRPr="004B2F92">
              <w:rPr>
                <w:rFonts w:ascii="Arial" w:hAnsi="Arial" w:cs="Arial"/>
                <w:b/>
                <w:color w:val="2F5496"/>
                <w:spacing w:val="-4"/>
              </w:rPr>
              <w:t xml:space="preserve">, </w:t>
            </w:r>
            <w:r>
              <w:rPr>
                <w:rFonts w:ascii="Arial" w:hAnsi="Arial" w:cs="Arial"/>
                <w:b/>
              </w:rPr>
              <w:t>London</w:t>
            </w:r>
          </w:p>
        </w:tc>
      </w:tr>
    </w:tbl>
    <w:p w:rsidR="00DD179B" w:rsidRDefault="00DD179B" w:rsidP="00DD179B">
      <w:pPr>
        <w:widowControl w:val="0"/>
        <w:autoSpaceDE w:val="0"/>
        <w:autoSpaceDN w:val="0"/>
        <w:adjustRightInd w:val="0"/>
        <w:spacing w:line="239" w:lineRule="auto"/>
        <w:rPr>
          <w:rFonts w:cs="Arial"/>
          <w:sz w:val="16"/>
          <w:szCs w:val="16"/>
        </w:rPr>
      </w:pPr>
      <w:r>
        <w:rPr>
          <w:rFonts w:cs="Arial"/>
          <w:sz w:val="16"/>
          <w:szCs w:val="16"/>
        </w:rPr>
        <w:t>Scala, Kafka, Kafka-Streams, Jenkins, JUnit, Mockito, GitHub, Fluent-bit, FluentD</w:t>
      </w:r>
    </w:p>
    <w:p w:rsidR="00DD179B" w:rsidRPr="0061002F" w:rsidRDefault="00DD179B" w:rsidP="00DD179B">
      <w:pPr>
        <w:widowControl w:val="0"/>
        <w:autoSpaceDE w:val="0"/>
        <w:autoSpaceDN w:val="0"/>
        <w:adjustRightInd w:val="0"/>
        <w:spacing w:line="239" w:lineRule="auto"/>
        <w:rPr>
          <w:rFonts w:cs="Arial"/>
          <w:sz w:val="16"/>
          <w:szCs w:val="16"/>
        </w:rPr>
      </w:pPr>
    </w:p>
    <w:p w:rsidR="00DD179B" w:rsidRDefault="00DD179B" w:rsidP="00DD179B">
      <w:pPr>
        <w:widowControl w:val="0"/>
        <w:numPr>
          <w:ilvl w:val="0"/>
          <w:numId w:val="11"/>
        </w:numPr>
        <w:autoSpaceDE w:val="0"/>
        <w:autoSpaceDN w:val="0"/>
        <w:adjustRightInd w:val="0"/>
        <w:spacing w:line="239" w:lineRule="auto"/>
        <w:rPr>
          <w:rFonts w:cs="Arial"/>
          <w:sz w:val="16"/>
          <w:szCs w:val="16"/>
        </w:rPr>
      </w:pPr>
      <w:r>
        <w:rPr>
          <w:rFonts w:cs="Arial"/>
          <w:sz w:val="16"/>
          <w:szCs w:val="16"/>
        </w:rPr>
        <w:t>Building a streaming platform to service their customers that minimizes critical infra downtime and build an intelligent technology environment that can take advantage of near real-time access to data.</w:t>
      </w:r>
    </w:p>
    <w:p w:rsidR="00DD179B" w:rsidRPr="00BF2B43" w:rsidRDefault="00DD179B" w:rsidP="00DD179B">
      <w:pPr>
        <w:widowControl w:val="0"/>
        <w:autoSpaceDE w:val="0"/>
        <w:autoSpaceDN w:val="0"/>
        <w:adjustRightInd w:val="0"/>
        <w:spacing w:line="239" w:lineRule="auto"/>
        <w:ind w:left="786"/>
        <w:rPr>
          <w:rFonts w:cs="Arial"/>
          <w:sz w:val="16"/>
          <w:szCs w:val="16"/>
        </w:rPr>
      </w:pPr>
    </w:p>
    <w:p w:rsidR="00DD179B" w:rsidRDefault="00DD179B" w:rsidP="00DD179B">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DD179B" w:rsidRPr="00C831E3" w:rsidRDefault="00C831E3" w:rsidP="00DD179B">
      <w:pPr>
        <w:widowControl w:val="0"/>
        <w:numPr>
          <w:ilvl w:val="0"/>
          <w:numId w:val="14"/>
        </w:numPr>
        <w:autoSpaceDE w:val="0"/>
        <w:autoSpaceDN w:val="0"/>
        <w:adjustRightInd w:val="0"/>
        <w:spacing w:line="239" w:lineRule="auto"/>
        <w:rPr>
          <w:rFonts w:cs="Arial"/>
          <w:sz w:val="16"/>
          <w:szCs w:val="16"/>
        </w:rPr>
      </w:pPr>
      <w:r w:rsidRPr="00C831E3">
        <w:rPr>
          <w:rFonts w:cs="Arial"/>
          <w:sz w:val="16"/>
          <w:szCs w:val="16"/>
        </w:rPr>
        <w:t>Understand</w:t>
      </w:r>
      <w:r>
        <w:rPr>
          <w:rFonts w:cs="Arial"/>
          <w:sz w:val="16"/>
          <w:szCs w:val="16"/>
        </w:rPr>
        <w:t xml:space="preserve"> how we can help the customers </w:t>
      </w:r>
      <w:r w:rsidRPr="00C831E3">
        <w:rPr>
          <w:rFonts w:cs="Arial"/>
          <w:sz w:val="16"/>
          <w:szCs w:val="16"/>
        </w:rPr>
        <w:t>and provide them access to real time data.</w:t>
      </w:r>
    </w:p>
    <w:p w:rsidR="00DD179B" w:rsidRDefault="00DD179B" w:rsidP="00DD179B">
      <w:pPr>
        <w:widowControl w:val="0"/>
        <w:numPr>
          <w:ilvl w:val="0"/>
          <w:numId w:val="14"/>
        </w:numPr>
        <w:autoSpaceDE w:val="0"/>
        <w:autoSpaceDN w:val="0"/>
        <w:adjustRightInd w:val="0"/>
        <w:spacing w:line="239" w:lineRule="auto"/>
        <w:rPr>
          <w:rFonts w:cs="Arial"/>
          <w:sz w:val="16"/>
          <w:szCs w:val="16"/>
        </w:rPr>
      </w:pPr>
      <w:r>
        <w:rPr>
          <w:rFonts w:cs="Arial"/>
          <w:b/>
          <w:sz w:val="16"/>
          <w:szCs w:val="16"/>
        </w:rPr>
        <w:lastRenderedPageBreak/>
        <w:t xml:space="preserve">Design </w:t>
      </w:r>
      <w:r w:rsidRPr="00DD179B">
        <w:rPr>
          <w:rFonts w:cs="Arial"/>
          <w:sz w:val="16"/>
          <w:szCs w:val="16"/>
        </w:rPr>
        <w:t>discussion</w:t>
      </w:r>
      <w:r>
        <w:rPr>
          <w:rFonts w:cs="Arial"/>
          <w:sz w:val="16"/>
          <w:szCs w:val="16"/>
        </w:rPr>
        <w:t>s</w:t>
      </w:r>
      <w:r w:rsidRPr="00DD179B">
        <w:rPr>
          <w:rFonts w:cs="Arial"/>
          <w:sz w:val="16"/>
          <w:szCs w:val="16"/>
        </w:rPr>
        <w:t xml:space="preserve"> to understand various agent hygiene use cases.</w:t>
      </w:r>
    </w:p>
    <w:p w:rsidR="00DD179B" w:rsidRDefault="00DD179B" w:rsidP="00DD179B">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Pr>
          <w:rFonts w:cs="Arial"/>
          <w:b/>
          <w:sz w:val="16"/>
          <w:szCs w:val="16"/>
        </w:rPr>
        <w:t xml:space="preserve">Agent Hygiene </w:t>
      </w:r>
      <w:r w:rsidR="00C831E3">
        <w:rPr>
          <w:rFonts w:cs="Arial"/>
          <w:b/>
          <w:sz w:val="16"/>
          <w:szCs w:val="16"/>
        </w:rPr>
        <w:t>use cases</w:t>
      </w:r>
    </w:p>
    <w:p w:rsidR="00DD179B" w:rsidRDefault="00C831E3" w:rsidP="00DD179B">
      <w:pPr>
        <w:widowControl w:val="0"/>
        <w:numPr>
          <w:ilvl w:val="0"/>
          <w:numId w:val="14"/>
        </w:numPr>
        <w:autoSpaceDE w:val="0"/>
        <w:autoSpaceDN w:val="0"/>
        <w:adjustRightInd w:val="0"/>
        <w:spacing w:line="239" w:lineRule="auto"/>
        <w:rPr>
          <w:rFonts w:cs="Arial"/>
          <w:sz w:val="16"/>
          <w:szCs w:val="16"/>
        </w:rPr>
      </w:pPr>
      <w:r>
        <w:rPr>
          <w:rFonts w:cs="Arial"/>
          <w:sz w:val="16"/>
          <w:szCs w:val="16"/>
        </w:rPr>
        <w:t>Buil</w:t>
      </w:r>
      <w:r w:rsidR="004B2CBC">
        <w:rPr>
          <w:rFonts w:cs="Arial"/>
          <w:sz w:val="16"/>
          <w:szCs w:val="16"/>
        </w:rPr>
        <w:t>d</w:t>
      </w:r>
      <w:r w:rsidR="00DD179B">
        <w:rPr>
          <w:rFonts w:cs="Arial"/>
          <w:sz w:val="16"/>
          <w:szCs w:val="16"/>
        </w:rPr>
        <w:t xml:space="preserve"> </w:t>
      </w:r>
      <w:r>
        <w:rPr>
          <w:rFonts w:cs="Arial"/>
          <w:sz w:val="16"/>
          <w:szCs w:val="16"/>
        </w:rPr>
        <w:t>kafka-streams topology for different agents</w:t>
      </w:r>
      <w:r w:rsidR="00DD179B">
        <w:rPr>
          <w:rFonts w:cs="Arial"/>
          <w:sz w:val="16"/>
          <w:szCs w:val="16"/>
        </w:rPr>
        <w:t xml:space="preserve"> </w:t>
      </w:r>
    </w:p>
    <w:p w:rsidR="00DD179B" w:rsidRDefault="00C831E3" w:rsidP="00DD179B">
      <w:pPr>
        <w:widowControl w:val="0"/>
        <w:numPr>
          <w:ilvl w:val="0"/>
          <w:numId w:val="14"/>
        </w:numPr>
        <w:autoSpaceDE w:val="0"/>
        <w:autoSpaceDN w:val="0"/>
        <w:adjustRightInd w:val="0"/>
        <w:spacing w:line="239" w:lineRule="auto"/>
        <w:rPr>
          <w:rFonts w:cs="Arial"/>
          <w:sz w:val="16"/>
          <w:szCs w:val="16"/>
        </w:rPr>
      </w:pPr>
      <w:r>
        <w:rPr>
          <w:rFonts w:cs="Arial"/>
          <w:sz w:val="16"/>
          <w:szCs w:val="16"/>
        </w:rPr>
        <w:t>Worked on fluent-bit to generate host data</w:t>
      </w:r>
    </w:p>
    <w:p w:rsidR="00DD179B" w:rsidRDefault="00C831E3" w:rsidP="00DD179B">
      <w:pPr>
        <w:widowControl w:val="0"/>
        <w:numPr>
          <w:ilvl w:val="0"/>
          <w:numId w:val="14"/>
        </w:numPr>
        <w:autoSpaceDE w:val="0"/>
        <w:autoSpaceDN w:val="0"/>
        <w:adjustRightInd w:val="0"/>
        <w:spacing w:line="239" w:lineRule="auto"/>
        <w:rPr>
          <w:rFonts w:cs="Arial"/>
          <w:sz w:val="16"/>
          <w:szCs w:val="16"/>
        </w:rPr>
      </w:pPr>
      <w:r>
        <w:rPr>
          <w:rFonts w:cs="Arial"/>
          <w:sz w:val="16"/>
          <w:szCs w:val="16"/>
        </w:rPr>
        <w:t>Implemented fluent-bit plugins to process and filter host data which is then sent to Kafka</w:t>
      </w:r>
    </w:p>
    <w:p w:rsidR="00DD179B" w:rsidRDefault="00DD179B" w:rsidP="00DD179B">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655896">
        <w:rPr>
          <w:rFonts w:cs="Arial"/>
          <w:b/>
          <w:sz w:val="16"/>
          <w:szCs w:val="16"/>
        </w:rPr>
        <w:t xml:space="preserve">business </w:t>
      </w:r>
      <w:r w:rsidR="00C831E3">
        <w:rPr>
          <w:rFonts w:cs="Arial"/>
          <w:b/>
          <w:sz w:val="16"/>
          <w:szCs w:val="16"/>
        </w:rPr>
        <w:t>logic to</w:t>
      </w:r>
      <w:r>
        <w:rPr>
          <w:rFonts w:cs="Arial"/>
          <w:sz w:val="16"/>
          <w:szCs w:val="16"/>
        </w:rPr>
        <w:t xml:space="preserve"> </w:t>
      </w:r>
      <w:r w:rsidR="00C831E3">
        <w:rPr>
          <w:rFonts w:cs="Arial"/>
          <w:sz w:val="16"/>
          <w:szCs w:val="16"/>
        </w:rPr>
        <w:t xml:space="preserve">derive agent statuses and store transformed data in kafka state store. </w:t>
      </w:r>
    </w:p>
    <w:p w:rsidR="00DD179B" w:rsidRPr="005F3657" w:rsidRDefault="004B2CBC" w:rsidP="00DD179B">
      <w:pPr>
        <w:widowControl w:val="0"/>
        <w:numPr>
          <w:ilvl w:val="0"/>
          <w:numId w:val="14"/>
        </w:numPr>
        <w:autoSpaceDE w:val="0"/>
        <w:autoSpaceDN w:val="0"/>
        <w:adjustRightInd w:val="0"/>
        <w:spacing w:line="239" w:lineRule="auto"/>
        <w:rPr>
          <w:rFonts w:cs="Arial"/>
          <w:b/>
        </w:rPr>
      </w:pPr>
      <w:r>
        <w:rPr>
          <w:rFonts w:cs="Arial"/>
          <w:sz w:val="16"/>
          <w:szCs w:val="16"/>
        </w:rPr>
        <w:t>Following agile</w:t>
      </w:r>
      <w:r w:rsidR="00DD179B" w:rsidRPr="005F3657">
        <w:rPr>
          <w:rFonts w:cs="Arial"/>
          <w:sz w:val="16"/>
          <w:szCs w:val="16"/>
        </w:rPr>
        <w:t xml:space="preserve"> </w:t>
      </w:r>
      <w:r w:rsidR="00DD179B">
        <w:rPr>
          <w:rFonts w:cs="Arial"/>
          <w:sz w:val="16"/>
          <w:szCs w:val="16"/>
        </w:rPr>
        <w:t>methodology</w:t>
      </w:r>
      <w:r>
        <w:rPr>
          <w:rFonts w:cs="Arial"/>
          <w:sz w:val="16"/>
          <w:szCs w:val="16"/>
        </w:rPr>
        <w:t>, daily stand-ups and story creations</w:t>
      </w:r>
      <w:r w:rsidR="00DD179B">
        <w:rPr>
          <w:rFonts w:cs="Arial"/>
          <w:sz w:val="16"/>
          <w:szCs w:val="16"/>
        </w:rPr>
        <w:t>.</w:t>
      </w:r>
    </w:p>
    <w:p w:rsidR="00582AAD" w:rsidRDefault="00582AAD" w:rsidP="00582AAD">
      <w:pPr>
        <w:widowControl w:val="0"/>
        <w:autoSpaceDE w:val="0"/>
        <w:autoSpaceDN w:val="0"/>
        <w:adjustRightInd w:val="0"/>
        <w:spacing w:line="239" w:lineRule="auto"/>
        <w:rPr>
          <w:rFonts w:cs="Arial"/>
          <w:b/>
        </w:rPr>
      </w:pPr>
    </w:p>
    <w:p w:rsidR="00582AAD" w:rsidRDefault="00582AAD" w:rsidP="00582AAD">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582AAD" w:rsidRPr="004B2F92" w:rsidTr="00522124">
        <w:trPr>
          <w:trHeight w:val="337"/>
        </w:trPr>
        <w:tc>
          <w:tcPr>
            <w:tcW w:w="10066" w:type="dxa"/>
            <w:shd w:val="clear" w:color="auto" w:fill="DEEAF6"/>
            <w:vAlign w:val="center"/>
          </w:tcPr>
          <w:p w:rsidR="00582AAD" w:rsidRPr="004B2F92" w:rsidRDefault="00582AAD" w:rsidP="00582AAD">
            <w:pPr>
              <w:pStyle w:val="PlainText"/>
              <w:ind w:right="288"/>
              <w:jc w:val="both"/>
              <w:rPr>
                <w:rFonts w:ascii="Arial" w:hAnsi="Arial" w:cs="Arial"/>
                <w:b/>
              </w:rPr>
            </w:pPr>
            <w:r>
              <w:rPr>
                <w:rFonts w:ascii="Arial" w:hAnsi="Arial" w:cs="Arial"/>
                <w:b/>
                <w:color w:val="2F5496"/>
                <w:spacing w:val="-4"/>
              </w:rPr>
              <w:t>Custom Gateway</w:t>
            </w:r>
            <w:r w:rsidRPr="004B2F92">
              <w:rPr>
                <w:rFonts w:ascii="Arial" w:hAnsi="Arial" w:cs="Arial"/>
                <w:b/>
                <w:color w:val="2F5496"/>
                <w:spacing w:val="-4"/>
              </w:rPr>
              <w:t xml:space="preserve">, </w:t>
            </w:r>
            <w:r>
              <w:rPr>
                <w:rFonts w:ascii="Arial" w:hAnsi="Arial" w:cs="Arial"/>
                <w:b/>
              </w:rPr>
              <w:t>TVG</w:t>
            </w:r>
            <w:r w:rsidR="00522124">
              <w:rPr>
                <w:rFonts w:ascii="Arial" w:hAnsi="Arial" w:cs="Arial"/>
                <w:b/>
              </w:rPr>
              <w:t>, Belfast</w:t>
            </w:r>
          </w:p>
        </w:tc>
      </w:tr>
    </w:tbl>
    <w:p w:rsidR="00582AAD" w:rsidRDefault="00582AAD" w:rsidP="00582AAD">
      <w:pPr>
        <w:widowControl w:val="0"/>
        <w:autoSpaceDE w:val="0"/>
        <w:autoSpaceDN w:val="0"/>
        <w:adjustRightInd w:val="0"/>
        <w:spacing w:line="239" w:lineRule="auto"/>
        <w:rPr>
          <w:rFonts w:cs="Arial"/>
          <w:sz w:val="16"/>
          <w:szCs w:val="16"/>
        </w:rPr>
      </w:pPr>
      <w:r>
        <w:rPr>
          <w:rFonts w:cs="Arial"/>
          <w:sz w:val="16"/>
          <w:szCs w:val="16"/>
        </w:rPr>
        <w:t xml:space="preserve">Agile methodology, </w:t>
      </w:r>
      <w:r w:rsidRPr="0061002F">
        <w:rPr>
          <w:rFonts w:cs="Arial"/>
          <w:sz w:val="16"/>
          <w:szCs w:val="16"/>
        </w:rPr>
        <w:t xml:space="preserve">Java </w:t>
      </w:r>
      <w:r>
        <w:rPr>
          <w:rFonts w:cs="Arial"/>
          <w:sz w:val="16"/>
          <w:szCs w:val="16"/>
        </w:rPr>
        <w:t>11</w:t>
      </w:r>
      <w:r w:rsidRPr="0061002F">
        <w:rPr>
          <w:rFonts w:cs="Arial"/>
          <w:sz w:val="16"/>
          <w:szCs w:val="16"/>
        </w:rPr>
        <w:t xml:space="preserve">, </w:t>
      </w:r>
      <w:r>
        <w:rPr>
          <w:rFonts w:cs="Arial"/>
          <w:sz w:val="16"/>
          <w:szCs w:val="16"/>
        </w:rPr>
        <w:t>AWS</w:t>
      </w:r>
      <w:r w:rsidRPr="0061002F">
        <w:rPr>
          <w:rFonts w:cs="Arial"/>
          <w:sz w:val="16"/>
          <w:szCs w:val="16"/>
        </w:rPr>
        <w:t>,</w:t>
      </w:r>
      <w:r>
        <w:rPr>
          <w:rFonts w:cs="Arial"/>
          <w:sz w:val="16"/>
          <w:szCs w:val="16"/>
        </w:rPr>
        <w:t xml:space="preserve"> Serverless Lambda,</w:t>
      </w:r>
      <w:r w:rsidRPr="0061002F">
        <w:rPr>
          <w:rFonts w:cs="Arial"/>
          <w:sz w:val="16"/>
          <w:szCs w:val="16"/>
        </w:rPr>
        <w:t xml:space="preserve"> </w:t>
      </w:r>
      <w:r>
        <w:rPr>
          <w:rFonts w:cs="Arial"/>
          <w:sz w:val="16"/>
          <w:szCs w:val="16"/>
        </w:rPr>
        <w:t>SQS</w:t>
      </w:r>
      <w:r w:rsidRPr="0061002F">
        <w:rPr>
          <w:rFonts w:cs="Arial"/>
          <w:sz w:val="16"/>
          <w:szCs w:val="16"/>
        </w:rPr>
        <w:t>,</w:t>
      </w:r>
      <w:r>
        <w:rPr>
          <w:rFonts w:cs="Arial"/>
          <w:sz w:val="16"/>
          <w:szCs w:val="16"/>
        </w:rPr>
        <w:t xml:space="preserve"> </w:t>
      </w:r>
      <w:r w:rsidR="00655896">
        <w:rPr>
          <w:rFonts w:cs="Arial"/>
          <w:sz w:val="16"/>
          <w:szCs w:val="16"/>
        </w:rPr>
        <w:t xml:space="preserve">Dynamodb, S3, </w:t>
      </w:r>
      <w:r>
        <w:rPr>
          <w:rFonts w:cs="Arial"/>
          <w:sz w:val="16"/>
          <w:szCs w:val="16"/>
        </w:rPr>
        <w:t xml:space="preserve">Jenkins, JUnit, Mockito, GitHub, </w:t>
      </w:r>
      <w:r w:rsidR="002A4C55">
        <w:rPr>
          <w:rFonts w:cs="Arial"/>
          <w:sz w:val="16"/>
          <w:szCs w:val="16"/>
        </w:rPr>
        <w:t xml:space="preserve">Gradle, </w:t>
      </w:r>
      <w:r>
        <w:rPr>
          <w:rFonts w:cs="Arial"/>
          <w:sz w:val="16"/>
          <w:szCs w:val="16"/>
        </w:rPr>
        <w:t xml:space="preserve"> </w:t>
      </w:r>
      <w:r w:rsidR="00655896">
        <w:rPr>
          <w:rFonts w:cs="Arial"/>
          <w:sz w:val="16"/>
          <w:szCs w:val="16"/>
        </w:rPr>
        <w:t>Terraform</w:t>
      </w:r>
      <w:r>
        <w:rPr>
          <w:rFonts w:cs="Arial"/>
          <w:sz w:val="16"/>
          <w:szCs w:val="16"/>
        </w:rPr>
        <w:t>.</w:t>
      </w:r>
    </w:p>
    <w:p w:rsidR="00582AAD" w:rsidRPr="0061002F" w:rsidRDefault="00582AAD" w:rsidP="00582AAD">
      <w:pPr>
        <w:widowControl w:val="0"/>
        <w:autoSpaceDE w:val="0"/>
        <w:autoSpaceDN w:val="0"/>
        <w:adjustRightInd w:val="0"/>
        <w:spacing w:line="239" w:lineRule="auto"/>
        <w:rPr>
          <w:rFonts w:cs="Arial"/>
          <w:sz w:val="16"/>
          <w:szCs w:val="16"/>
        </w:rPr>
      </w:pPr>
    </w:p>
    <w:p w:rsidR="00582AAD" w:rsidRDefault="00582AAD" w:rsidP="00582AAD">
      <w:pPr>
        <w:widowControl w:val="0"/>
        <w:numPr>
          <w:ilvl w:val="0"/>
          <w:numId w:val="11"/>
        </w:numPr>
        <w:autoSpaceDE w:val="0"/>
        <w:autoSpaceDN w:val="0"/>
        <w:adjustRightInd w:val="0"/>
        <w:spacing w:line="239" w:lineRule="auto"/>
        <w:rPr>
          <w:rFonts w:cs="Arial"/>
          <w:sz w:val="16"/>
          <w:szCs w:val="16"/>
        </w:rPr>
      </w:pPr>
      <w:r>
        <w:rPr>
          <w:rFonts w:cs="Arial"/>
          <w:sz w:val="16"/>
          <w:szCs w:val="16"/>
        </w:rPr>
        <w:t>Building a common</w:t>
      </w:r>
      <w:r w:rsidR="00080E78">
        <w:rPr>
          <w:rFonts w:cs="Arial"/>
          <w:sz w:val="16"/>
          <w:szCs w:val="16"/>
        </w:rPr>
        <w:t xml:space="preserve"> </w:t>
      </w:r>
      <w:r>
        <w:rPr>
          <w:rFonts w:cs="Arial"/>
          <w:sz w:val="16"/>
          <w:szCs w:val="16"/>
        </w:rPr>
        <w:t>platform to onboard existing and new</w:t>
      </w:r>
      <w:r w:rsidR="00DC6062">
        <w:rPr>
          <w:rFonts w:cs="Arial"/>
          <w:sz w:val="16"/>
          <w:szCs w:val="16"/>
        </w:rPr>
        <w:t xml:space="preserve"> online retailers, ingest/process product and price data</w:t>
      </w:r>
      <w:r w:rsidR="00080E78">
        <w:rPr>
          <w:rFonts w:cs="Arial"/>
          <w:sz w:val="16"/>
          <w:szCs w:val="16"/>
        </w:rPr>
        <w:t xml:space="preserve"> as part of e-commerce platform</w:t>
      </w:r>
      <w:r>
        <w:rPr>
          <w:rFonts w:cs="Arial"/>
          <w:sz w:val="16"/>
          <w:szCs w:val="16"/>
        </w:rPr>
        <w:t>.</w:t>
      </w:r>
    </w:p>
    <w:p w:rsidR="00582AAD" w:rsidRPr="00BF2B43" w:rsidRDefault="00582AAD" w:rsidP="00582AAD">
      <w:pPr>
        <w:widowControl w:val="0"/>
        <w:autoSpaceDE w:val="0"/>
        <w:autoSpaceDN w:val="0"/>
        <w:adjustRightInd w:val="0"/>
        <w:spacing w:line="239" w:lineRule="auto"/>
        <w:ind w:left="786"/>
        <w:rPr>
          <w:rFonts w:cs="Arial"/>
          <w:sz w:val="16"/>
          <w:szCs w:val="16"/>
        </w:rPr>
      </w:pPr>
    </w:p>
    <w:p w:rsidR="00582AAD" w:rsidRDefault="00582AAD" w:rsidP="00582AAD">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582AAD" w:rsidRDefault="00DC6062" w:rsidP="00582AAD">
      <w:pPr>
        <w:widowControl w:val="0"/>
        <w:numPr>
          <w:ilvl w:val="0"/>
          <w:numId w:val="14"/>
        </w:numPr>
        <w:autoSpaceDE w:val="0"/>
        <w:autoSpaceDN w:val="0"/>
        <w:adjustRightInd w:val="0"/>
        <w:spacing w:line="239" w:lineRule="auto"/>
        <w:rPr>
          <w:rFonts w:cs="Arial"/>
          <w:sz w:val="16"/>
          <w:szCs w:val="16"/>
        </w:rPr>
      </w:pPr>
      <w:r w:rsidRPr="005F3657">
        <w:rPr>
          <w:rFonts w:cs="Arial"/>
          <w:b/>
          <w:sz w:val="16"/>
          <w:szCs w:val="16"/>
        </w:rPr>
        <w:t>Designed</w:t>
      </w:r>
      <w:r>
        <w:rPr>
          <w:rFonts w:cs="Arial"/>
          <w:sz w:val="16"/>
          <w:szCs w:val="16"/>
        </w:rPr>
        <w:t xml:space="preserve"> the whole solution </w:t>
      </w:r>
      <w:r w:rsidRPr="005F3657">
        <w:rPr>
          <w:rFonts w:cs="Arial"/>
          <w:b/>
          <w:sz w:val="16"/>
          <w:szCs w:val="16"/>
        </w:rPr>
        <w:t>end to end</w:t>
      </w:r>
      <w:r>
        <w:rPr>
          <w:rFonts w:cs="Arial"/>
          <w:sz w:val="16"/>
          <w:szCs w:val="16"/>
        </w:rPr>
        <w:t xml:space="preserve"> to onboard different brand aggregators and </w:t>
      </w:r>
      <w:r w:rsidRPr="005F3657">
        <w:rPr>
          <w:rFonts w:cs="Arial"/>
          <w:b/>
          <w:sz w:val="16"/>
          <w:szCs w:val="16"/>
        </w:rPr>
        <w:t>process the product and price data</w:t>
      </w:r>
      <w:r w:rsidR="00582AAD">
        <w:rPr>
          <w:rFonts w:cs="Arial"/>
          <w:sz w:val="16"/>
          <w:szCs w:val="16"/>
        </w:rPr>
        <w:t>.</w:t>
      </w:r>
    </w:p>
    <w:p w:rsidR="00582AAD" w:rsidRDefault="00DC6062" w:rsidP="00582AAD">
      <w:pPr>
        <w:widowControl w:val="0"/>
        <w:numPr>
          <w:ilvl w:val="0"/>
          <w:numId w:val="14"/>
        </w:numPr>
        <w:autoSpaceDE w:val="0"/>
        <w:autoSpaceDN w:val="0"/>
        <w:adjustRightInd w:val="0"/>
        <w:spacing w:line="239" w:lineRule="auto"/>
        <w:rPr>
          <w:rFonts w:cs="Arial"/>
          <w:sz w:val="16"/>
          <w:szCs w:val="16"/>
        </w:rPr>
      </w:pPr>
      <w:r w:rsidRPr="005F3657">
        <w:rPr>
          <w:rFonts w:cs="Arial"/>
          <w:b/>
          <w:sz w:val="16"/>
          <w:szCs w:val="16"/>
        </w:rPr>
        <w:t>Designed</w:t>
      </w:r>
      <w:r>
        <w:rPr>
          <w:rFonts w:cs="Arial"/>
          <w:sz w:val="16"/>
          <w:szCs w:val="16"/>
        </w:rPr>
        <w:t xml:space="preserve"> and developed </w:t>
      </w:r>
      <w:r w:rsidRPr="005F3657">
        <w:rPr>
          <w:rFonts w:cs="Arial"/>
          <w:b/>
          <w:sz w:val="16"/>
          <w:szCs w:val="16"/>
        </w:rPr>
        <w:t>serverless event driven architecture</w:t>
      </w:r>
      <w:r w:rsidR="00582AAD">
        <w:rPr>
          <w:rFonts w:cs="Arial"/>
          <w:sz w:val="16"/>
          <w:szCs w:val="16"/>
        </w:rPr>
        <w:t>.</w:t>
      </w:r>
    </w:p>
    <w:p w:rsidR="00DC6062" w:rsidRDefault="00CD1A37"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Build</w:t>
      </w:r>
      <w:r w:rsidR="00DC6062">
        <w:rPr>
          <w:rFonts w:cs="Arial"/>
          <w:sz w:val="16"/>
          <w:szCs w:val="16"/>
        </w:rPr>
        <w:t xml:space="preserve"> </w:t>
      </w:r>
      <w:r w:rsidR="00DC6062" w:rsidRPr="005F3657">
        <w:rPr>
          <w:rFonts w:cs="Arial"/>
          <w:b/>
          <w:sz w:val="16"/>
          <w:szCs w:val="16"/>
        </w:rPr>
        <w:t>serverless</w:t>
      </w:r>
      <w:r w:rsidR="00DC6062">
        <w:rPr>
          <w:rFonts w:cs="Arial"/>
          <w:sz w:val="16"/>
          <w:szCs w:val="16"/>
        </w:rPr>
        <w:t xml:space="preserve"> modules using </w:t>
      </w:r>
      <w:r w:rsidR="00DC6062" w:rsidRPr="005F3657">
        <w:rPr>
          <w:rFonts w:cs="Arial"/>
          <w:b/>
          <w:sz w:val="16"/>
          <w:szCs w:val="16"/>
        </w:rPr>
        <w:t>AWS Lambda</w:t>
      </w:r>
      <w:r w:rsidR="00655896">
        <w:rPr>
          <w:rFonts w:cs="Arial"/>
          <w:b/>
          <w:sz w:val="16"/>
          <w:szCs w:val="16"/>
        </w:rPr>
        <w:t>.</w:t>
      </w:r>
    </w:p>
    <w:p w:rsidR="00582AAD" w:rsidRDefault="00DC6062"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005F3657" w:rsidRPr="005F3657">
        <w:rPr>
          <w:rFonts w:cs="Arial"/>
          <w:b/>
          <w:sz w:val="16"/>
          <w:szCs w:val="16"/>
        </w:rPr>
        <w:t xml:space="preserve">large </w:t>
      </w:r>
      <w:r w:rsidRPr="005F3657">
        <w:rPr>
          <w:rFonts w:cs="Arial"/>
          <w:b/>
          <w:sz w:val="16"/>
          <w:szCs w:val="16"/>
        </w:rPr>
        <w:t>file processing</w:t>
      </w:r>
      <w:r>
        <w:rPr>
          <w:rFonts w:cs="Arial"/>
          <w:sz w:val="16"/>
          <w:szCs w:val="16"/>
        </w:rPr>
        <w:t xml:space="preserve"> </w:t>
      </w:r>
      <w:r w:rsidRPr="005F3657">
        <w:rPr>
          <w:rFonts w:cs="Arial"/>
          <w:b/>
          <w:sz w:val="16"/>
          <w:szCs w:val="16"/>
        </w:rPr>
        <w:t>solution</w:t>
      </w:r>
      <w:r w:rsidR="005F3657">
        <w:rPr>
          <w:rFonts w:cs="Arial"/>
          <w:b/>
          <w:sz w:val="16"/>
          <w:szCs w:val="16"/>
        </w:rPr>
        <w:t xml:space="preserve"> using S3 </w:t>
      </w:r>
      <w:r>
        <w:rPr>
          <w:rFonts w:cs="Arial"/>
          <w:sz w:val="16"/>
          <w:szCs w:val="16"/>
        </w:rPr>
        <w:t>to a common canonical data format</w:t>
      </w:r>
      <w:r w:rsidR="00655896">
        <w:rPr>
          <w:rFonts w:cs="Arial"/>
          <w:sz w:val="16"/>
          <w:szCs w:val="16"/>
        </w:rPr>
        <w:t>.</w:t>
      </w:r>
    </w:p>
    <w:p w:rsidR="00582AAD" w:rsidRDefault="00655896"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Implemented business l</w:t>
      </w:r>
      <w:r w:rsidR="00DC6062">
        <w:rPr>
          <w:rFonts w:cs="Arial"/>
          <w:sz w:val="16"/>
          <w:szCs w:val="16"/>
        </w:rPr>
        <w:t xml:space="preserve">ogic to breakdown </w:t>
      </w:r>
      <w:r w:rsidR="005F3657">
        <w:rPr>
          <w:rFonts w:cs="Arial"/>
          <w:sz w:val="16"/>
          <w:szCs w:val="16"/>
        </w:rPr>
        <w:t>canonical</w:t>
      </w:r>
      <w:r w:rsidR="00DC6062">
        <w:rPr>
          <w:rFonts w:cs="Arial"/>
          <w:sz w:val="16"/>
          <w:szCs w:val="16"/>
        </w:rPr>
        <w:t xml:space="preserve"> file into multiple style and sku messages</w:t>
      </w:r>
      <w:r>
        <w:rPr>
          <w:rFonts w:cs="Arial"/>
          <w:sz w:val="16"/>
          <w:szCs w:val="16"/>
        </w:rPr>
        <w:t>.</w:t>
      </w:r>
      <w:r w:rsidR="00DC6062">
        <w:rPr>
          <w:rFonts w:cs="Arial"/>
          <w:sz w:val="16"/>
          <w:szCs w:val="16"/>
        </w:rPr>
        <w:t xml:space="preserve"> </w:t>
      </w:r>
    </w:p>
    <w:p w:rsidR="00DC6062" w:rsidRDefault="00DC6062"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Used </w:t>
      </w:r>
      <w:r w:rsidRPr="005F3657">
        <w:rPr>
          <w:rFonts w:cs="Arial"/>
          <w:b/>
          <w:sz w:val="16"/>
          <w:szCs w:val="16"/>
        </w:rPr>
        <w:t>SQS</w:t>
      </w:r>
      <w:r>
        <w:rPr>
          <w:rFonts w:cs="Arial"/>
          <w:sz w:val="16"/>
          <w:szCs w:val="16"/>
        </w:rPr>
        <w:t xml:space="preserve"> to send style and sku messages</w:t>
      </w:r>
      <w:r w:rsidR="00655896">
        <w:rPr>
          <w:rFonts w:cs="Arial"/>
          <w:sz w:val="16"/>
          <w:szCs w:val="16"/>
        </w:rPr>
        <w:t>.</w:t>
      </w:r>
    </w:p>
    <w:p w:rsidR="00582AAD" w:rsidRDefault="00DC6062"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Designed </w:t>
      </w:r>
      <w:r w:rsidR="00746970" w:rsidRPr="00746970">
        <w:rPr>
          <w:rFonts w:cs="Arial"/>
          <w:b/>
          <w:sz w:val="16"/>
          <w:szCs w:val="16"/>
        </w:rPr>
        <w:t>(NoSql)</w:t>
      </w:r>
      <w:r w:rsidR="00746970">
        <w:rPr>
          <w:rFonts w:cs="Arial"/>
          <w:sz w:val="16"/>
          <w:szCs w:val="16"/>
        </w:rPr>
        <w:t xml:space="preserve"> </w:t>
      </w:r>
      <w:r w:rsidRPr="005F3657">
        <w:rPr>
          <w:rFonts w:cs="Arial"/>
          <w:b/>
          <w:sz w:val="16"/>
          <w:szCs w:val="16"/>
        </w:rPr>
        <w:t>Dynamodb</w:t>
      </w:r>
      <w:r>
        <w:rPr>
          <w:rFonts w:cs="Arial"/>
          <w:sz w:val="16"/>
          <w:szCs w:val="16"/>
        </w:rPr>
        <w:t xml:space="preserve"> tables for storing canonical data, style and sku</w:t>
      </w:r>
      <w:r w:rsidR="00655896">
        <w:rPr>
          <w:rFonts w:cs="Arial"/>
          <w:sz w:val="16"/>
          <w:szCs w:val="16"/>
        </w:rPr>
        <w:t>.</w:t>
      </w:r>
    </w:p>
    <w:p w:rsidR="00582AAD" w:rsidRDefault="00655896"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655896">
        <w:rPr>
          <w:rFonts w:cs="Arial"/>
          <w:b/>
          <w:sz w:val="16"/>
          <w:szCs w:val="16"/>
        </w:rPr>
        <w:t>business rule</w:t>
      </w:r>
      <w:r>
        <w:rPr>
          <w:rFonts w:cs="Arial"/>
          <w:sz w:val="16"/>
          <w:szCs w:val="16"/>
        </w:rPr>
        <w:t xml:space="preserve"> to run through SQS messages (style and sku).</w:t>
      </w:r>
    </w:p>
    <w:p w:rsidR="00655896" w:rsidRDefault="00655896" w:rsidP="00582AAD">
      <w:pPr>
        <w:widowControl w:val="0"/>
        <w:numPr>
          <w:ilvl w:val="0"/>
          <w:numId w:val="14"/>
        </w:numPr>
        <w:autoSpaceDE w:val="0"/>
        <w:autoSpaceDN w:val="0"/>
        <w:adjustRightInd w:val="0"/>
        <w:spacing w:line="239" w:lineRule="auto"/>
        <w:rPr>
          <w:rFonts w:cs="Arial"/>
          <w:sz w:val="16"/>
          <w:szCs w:val="16"/>
        </w:rPr>
      </w:pPr>
      <w:r w:rsidRPr="00655896">
        <w:rPr>
          <w:rFonts w:cs="Arial"/>
          <w:b/>
          <w:sz w:val="16"/>
          <w:szCs w:val="16"/>
        </w:rPr>
        <w:t>Implemented</w:t>
      </w:r>
      <w:r>
        <w:rPr>
          <w:rFonts w:cs="Arial"/>
          <w:sz w:val="16"/>
          <w:szCs w:val="16"/>
        </w:rPr>
        <w:t xml:space="preserve"> custom </w:t>
      </w:r>
      <w:r w:rsidRPr="00655896">
        <w:rPr>
          <w:rFonts w:cs="Arial"/>
          <w:b/>
          <w:sz w:val="16"/>
          <w:szCs w:val="16"/>
        </w:rPr>
        <w:t>change data capture</w:t>
      </w:r>
      <w:r>
        <w:rPr>
          <w:rFonts w:cs="Arial"/>
          <w:sz w:val="16"/>
          <w:szCs w:val="16"/>
        </w:rPr>
        <w:t xml:space="preserve"> for product and pricing information.</w:t>
      </w:r>
    </w:p>
    <w:p w:rsidR="00655896" w:rsidRDefault="00DE4E0A" w:rsidP="00582AAD">
      <w:pPr>
        <w:widowControl w:val="0"/>
        <w:numPr>
          <w:ilvl w:val="0"/>
          <w:numId w:val="14"/>
        </w:numPr>
        <w:autoSpaceDE w:val="0"/>
        <w:autoSpaceDN w:val="0"/>
        <w:adjustRightInd w:val="0"/>
        <w:spacing w:line="239" w:lineRule="auto"/>
        <w:rPr>
          <w:rFonts w:cs="Arial"/>
          <w:sz w:val="16"/>
          <w:szCs w:val="16"/>
        </w:rPr>
      </w:pPr>
      <w:r>
        <w:rPr>
          <w:rFonts w:cs="Arial"/>
          <w:b/>
          <w:sz w:val="16"/>
          <w:szCs w:val="16"/>
        </w:rPr>
        <w:t>Written</w:t>
      </w:r>
      <w:r w:rsidR="00655896">
        <w:rPr>
          <w:rFonts w:cs="Arial"/>
          <w:b/>
          <w:sz w:val="16"/>
          <w:szCs w:val="16"/>
        </w:rPr>
        <w:t xml:space="preserve"> </w:t>
      </w:r>
      <w:r w:rsidR="00655896" w:rsidRPr="00DE4E0A">
        <w:rPr>
          <w:rFonts w:cs="Arial"/>
          <w:sz w:val="16"/>
          <w:szCs w:val="16"/>
        </w:rPr>
        <w:t>couple of</w:t>
      </w:r>
      <w:r w:rsidR="00655896">
        <w:rPr>
          <w:rFonts w:cs="Arial"/>
          <w:b/>
          <w:sz w:val="16"/>
          <w:szCs w:val="16"/>
        </w:rPr>
        <w:t xml:space="preserve"> terraform </w:t>
      </w:r>
      <w:r w:rsidR="00655896" w:rsidRPr="00DE4E0A">
        <w:rPr>
          <w:rFonts w:cs="Arial"/>
          <w:sz w:val="16"/>
          <w:szCs w:val="16"/>
        </w:rPr>
        <w:t>for</w:t>
      </w:r>
      <w:r w:rsidR="00655896">
        <w:rPr>
          <w:rFonts w:cs="Arial"/>
          <w:b/>
          <w:sz w:val="16"/>
          <w:szCs w:val="16"/>
        </w:rPr>
        <w:t xml:space="preserve"> Lambdas.</w:t>
      </w:r>
    </w:p>
    <w:p w:rsidR="00582AAD" w:rsidRDefault="002A4C55" w:rsidP="00582AAD">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Written </w:t>
      </w:r>
      <w:r w:rsidR="00582AAD" w:rsidRPr="005F3657">
        <w:rPr>
          <w:rFonts w:cs="Arial"/>
          <w:b/>
          <w:sz w:val="16"/>
          <w:szCs w:val="16"/>
        </w:rPr>
        <w:t>Unit</w:t>
      </w:r>
      <w:r w:rsidR="00582AAD">
        <w:rPr>
          <w:rFonts w:cs="Arial"/>
          <w:sz w:val="16"/>
          <w:szCs w:val="16"/>
        </w:rPr>
        <w:t xml:space="preserve"> </w:t>
      </w:r>
      <w:r w:rsidR="00582AAD" w:rsidRPr="005F3657">
        <w:rPr>
          <w:rFonts w:cs="Arial"/>
          <w:b/>
          <w:sz w:val="16"/>
          <w:szCs w:val="16"/>
        </w:rPr>
        <w:t>tests</w:t>
      </w:r>
      <w:r w:rsidR="00582AAD">
        <w:rPr>
          <w:rFonts w:cs="Arial"/>
          <w:sz w:val="16"/>
          <w:szCs w:val="16"/>
        </w:rPr>
        <w:t xml:space="preserve"> </w:t>
      </w:r>
      <w:r>
        <w:rPr>
          <w:rFonts w:cs="Arial"/>
          <w:sz w:val="16"/>
          <w:szCs w:val="16"/>
        </w:rPr>
        <w:t xml:space="preserve">for lambdas using </w:t>
      </w:r>
      <w:r w:rsidRPr="002A4C55">
        <w:rPr>
          <w:rFonts w:cs="Arial"/>
          <w:b/>
          <w:sz w:val="16"/>
          <w:szCs w:val="16"/>
        </w:rPr>
        <w:t>JUnit</w:t>
      </w:r>
      <w:r>
        <w:rPr>
          <w:rFonts w:cs="Arial"/>
          <w:sz w:val="16"/>
          <w:szCs w:val="16"/>
        </w:rPr>
        <w:t xml:space="preserve"> and </w:t>
      </w:r>
      <w:r w:rsidRPr="002A4C55">
        <w:rPr>
          <w:rFonts w:cs="Arial"/>
          <w:b/>
          <w:sz w:val="16"/>
          <w:szCs w:val="16"/>
        </w:rPr>
        <w:t>Mockito</w:t>
      </w:r>
      <w:r w:rsidR="00582AAD">
        <w:rPr>
          <w:rFonts w:cs="Arial"/>
          <w:sz w:val="16"/>
          <w:szCs w:val="16"/>
        </w:rPr>
        <w:t>.</w:t>
      </w:r>
    </w:p>
    <w:p w:rsidR="00582AAD" w:rsidRPr="005F3657" w:rsidRDefault="002A4C55" w:rsidP="00522124">
      <w:pPr>
        <w:widowControl w:val="0"/>
        <w:numPr>
          <w:ilvl w:val="0"/>
          <w:numId w:val="14"/>
        </w:numPr>
        <w:autoSpaceDE w:val="0"/>
        <w:autoSpaceDN w:val="0"/>
        <w:adjustRightInd w:val="0"/>
        <w:spacing w:line="239" w:lineRule="auto"/>
        <w:rPr>
          <w:rFonts w:cs="Arial"/>
          <w:b/>
        </w:rPr>
      </w:pPr>
      <w:r>
        <w:rPr>
          <w:rFonts w:cs="Arial"/>
          <w:sz w:val="16"/>
          <w:szCs w:val="16"/>
        </w:rPr>
        <w:t>P</w:t>
      </w:r>
      <w:r w:rsidR="00582AAD" w:rsidRPr="005F3657">
        <w:rPr>
          <w:rFonts w:cs="Arial"/>
          <w:sz w:val="16"/>
          <w:szCs w:val="16"/>
        </w:rPr>
        <w:t xml:space="preserve">articipations in </w:t>
      </w:r>
      <w:r w:rsidR="005F3657">
        <w:rPr>
          <w:rFonts w:cs="Arial"/>
          <w:sz w:val="16"/>
          <w:szCs w:val="16"/>
        </w:rPr>
        <w:t>daily stand-ups</w:t>
      </w:r>
      <w:r>
        <w:rPr>
          <w:rFonts w:cs="Arial"/>
          <w:sz w:val="16"/>
          <w:szCs w:val="16"/>
        </w:rPr>
        <w:t xml:space="preserve"> and user story creations as part of Agile methodology</w:t>
      </w:r>
      <w:r w:rsidR="005F3657">
        <w:rPr>
          <w:rFonts w:cs="Arial"/>
          <w:sz w:val="16"/>
          <w:szCs w:val="16"/>
        </w:rPr>
        <w:t>.</w:t>
      </w:r>
    </w:p>
    <w:p w:rsidR="00DD7327" w:rsidRDefault="00DD7327" w:rsidP="004B4CB2">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4B4CB2" w:rsidRPr="004B2F92" w:rsidTr="00956C40">
        <w:trPr>
          <w:trHeight w:val="337"/>
        </w:trPr>
        <w:tc>
          <w:tcPr>
            <w:tcW w:w="10066" w:type="dxa"/>
            <w:shd w:val="clear" w:color="auto" w:fill="DEEAF6"/>
            <w:vAlign w:val="center"/>
          </w:tcPr>
          <w:p w:rsidR="004B4CB2" w:rsidRPr="004B2F92" w:rsidRDefault="004B4CB2" w:rsidP="00942EE0">
            <w:pPr>
              <w:pStyle w:val="PlainText"/>
              <w:ind w:right="288"/>
              <w:jc w:val="both"/>
              <w:rPr>
                <w:rFonts w:ascii="Arial" w:hAnsi="Arial" w:cs="Arial"/>
                <w:b/>
              </w:rPr>
            </w:pPr>
            <w:r>
              <w:rPr>
                <w:rFonts w:ascii="Arial" w:hAnsi="Arial" w:cs="Arial"/>
                <w:b/>
                <w:color w:val="2F5496"/>
                <w:spacing w:val="-4"/>
              </w:rPr>
              <w:t>P</w:t>
            </w:r>
            <w:r w:rsidR="00942EE0">
              <w:rPr>
                <w:rFonts w:ascii="Arial" w:hAnsi="Arial" w:cs="Arial"/>
                <w:b/>
                <w:color w:val="2F5496"/>
                <w:spacing w:val="-4"/>
              </w:rPr>
              <w:t>RO</w:t>
            </w:r>
            <w:r>
              <w:rPr>
                <w:rFonts w:ascii="Arial" w:hAnsi="Arial" w:cs="Arial"/>
                <w:b/>
                <w:color w:val="2F5496"/>
                <w:spacing w:val="-4"/>
              </w:rPr>
              <w:t>360</w:t>
            </w:r>
            <w:r w:rsidRPr="004B2F92">
              <w:rPr>
                <w:rFonts w:ascii="Arial" w:hAnsi="Arial" w:cs="Arial"/>
                <w:b/>
                <w:color w:val="2F5496"/>
                <w:spacing w:val="-4"/>
              </w:rPr>
              <w:t xml:space="preserve">, </w:t>
            </w:r>
            <w:r>
              <w:rPr>
                <w:rFonts w:ascii="Arial" w:hAnsi="Arial" w:cs="Arial"/>
                <w:b/>
                <w:color w:val="2F5496"/>
                <w:spacing w:val="-4"/>
              </w:rPr>
              <w:t>Bosch Electricals</w:t>
            </w:r>
            <w:r w:rsidRPr="004B2F92">
              <w:rPr>
                <w:rFonts w:ascii="Arial" w:hAnsi="Arial" w:cs="Arial"/>
                <w:b/>
                <w:color w:val="2F5496"/>
                <w:spacing w:val="-4"/>
              </w:rPr>
              <w:t xml:space="preserve">, </w:t>
            </w:r>
            <w:r>
              <w:rPr>
                <w:rFonts w:ascii="Arial" w:hAnsi="Arial" w:cs="Arial"/>
                <w:b/>
              </w:rPr>
              <w:t>Germany</w:t>
            </w:r>
          </w:p>
        </w:tc>
      </w:tr>
    </w:tbl>
    <w:p w:rsidR="004B4CB2" w:rsidRDefault="004B4CB2" w:rsidP="004B4CB2">
      <w:pPr>
        <w:widowControl w:val="0"/>
        <w:autoSpaceDE w:val="0"/>
        <w:autoSpaceDN w:val="0"/>
        <w:adjustRightInd w:val="0"/>
        <w:spacing w:line="239" w:lineRule="auto"/>
        <w:rPr>
          <w:rFonts w:cs="Arial"/>
          <w:sz w:val="16"/>
          <w:szCs w:val="16"/>
        </w:rPr>
      </w:pPr>
      <w:r>
        <w:rPr>
          <w:rFonts w:cs="Arial"/>
          <w:sz w:val="16"/>
          <w:szCs w:val="16"/>
        </w:rPr>
        <w:t xml:space="preserve">Agile methodology, </w:t>
      </w:r>
      <w:r w:rsidRPr="0061002F">
        <w:rPr>
          <w:rFonts w:cs="Arial"/>
          <w:sz w:val="16"/>
          <w:szCs w:val="16"/>
        </w:rPr>
        <w:t xml:space="preserve">Java </w:t>
      </w:r>
      <w:r>
        <w:rPr>
          <w:rFonts w:cs="Arial"/>
          <w:sz w:val="16"/>
          <w:szCs w:val="16"/>
        </w:rPr>
        <w:t>11</w:t>
      </w:r>
      <w:r w:rsidRPr="0061002F">
        <w:rPr>
          <w:rFonts w:cs="Arial"/>
          <w:sz w:val="16"/>
          <w:szCs w:val="16"/>
        </w:rPr>
        <w:t xml:space="preserve">, </w:t>
      </w:r>
      <w:r>
        <w:rPr>
          <w:rFonts w:cs="Arial"/>
          <w:sz w:val="16"/>
          <w:szCs w:val="16"/>
        </w:rPr>
        <w:t>SpringB</w:t>
      </w:r>
      <w:r w:rsidRPr="0061002F">
        <w:rPr>
          <w:rFonts w:cs="Arial"/>
          <w:sz w:val="16"/>
          <w:szCs w:val="16"/>
        </w:rPr>
        <w:t>oot,</w:t>
      </w:r>
      <w:r>
        <w:rPr>
          <w:rFonts w:cs="Arial"/>
          <w:sz w:val="16"/>
          <w:szCs w:val="16"/>
        </w:rPr>
        <w:t xml:space="preserve"> Spring </w:t>
      </w:r>
      <w:r w:rsidR="00BF2B43">
        <w:rPr>
          <w:rFonts w:cs="Arial"/>
          <w:sz w:val="16"/>
          <w:szCs w:val="16"/>
        </w:rPr>
        <w:t>react</w:t>
      </w:r>
      <w:r w:rsidRPr="0061002F">
        <w:rPr>
          <w:rFonts w:cs="Arial"/>
          <w:sz w:val="16"/>
          <w:szCs w:val="16"/>
        </w:rPr>
        <w:t>,</w:t>
      </w:r>
      <w:r>
        <w:rPr>
          <w:rFonts w:cs="Arial"/>
          <w:sz w:val="16"/>
          <w:szCs w:val="16"/>
        </w:rPr>
        <w:t xml:space="preserve"> M</w:t>
      </w:r>
      <w:r w:rsidRPr="0061002F">
        <w:rPr>
          <w:rFonts w:cs="Arial"/>
          <w:sz w:val="16"/>
          <w:szCs w:val="16"/>
        </w:rPr>
        <w:t>icroservices</w:t>
      </w:r>
      <w:r>
        <w:rPr>
          <w:rFonts w:cs="Arial"/>
          <w:sz w:val="16"/>
          <w:szCs w:val="16"/>
        </w:rPr>
        <w:t>,</w:t>
      </w:r>
      <w:r w:rsidRPr="0061002F">
        <w:rPr>
          <w:rFonts w:cs="Arial"/>
          <w:sz w:val="16"/>
          <w:szCs w:val="16"/>
        </w:rPr>
        <w:t xml:space="preserve"> </w:t>
      </w:r>
      <w:r>
        <w:rPr>
          <w:rFonts w:cs="Arial"/>
          <w:sz w:val="16"/>
          <w:szCs w:val="16"/>
        </w:rPr>
        <w:t xml:space="preserve">Confluent </w:t>
      </w:r>
      <w:r w:rsidR="00824096">
        <w:rPr>
          <w:rFonts w:cs="Arial"/>
          <w:sz w:val="16"/>
          <w:szCs w:val="16"/>
        </w:rPr>
        <w:t xml:space="preserve">Cloud </w:t>
      </w:r>
      <w:r>
        <w:rPr>
          <w:rFonts w:cs="Arial"/>
          <w:sz w:val="16"/>
          <w:szCs w:val="16"/>
        </w:rPr>
        <w:t>Kafka</w:t>
      </w:r>
      <w:r w:rsidRPr="0061002F">
        <w:rPr>
          <w:rFonts w:cs="Arial"/>
          <w:sz w:val="16"/>
          <w:szCs w:val="16"/>
        </w:rPr>
        <w:t>,</w:t>
      </w:r>
      <w:r>
        <w:rPr>
          <w:rFonts w:cs="Arial"/>
          <w:sz w:val="16"/>
          <w:szCs w:val="16"/>
        </w:rPr>
        <w:t xml:space="preserve"> Avro, Schema Registry,</w:t>
      </w:r>
      <w:r w:rsidRPr="0061002F">
        <w:rPr>
          <w:rFonts w:cs="Arial"/>
          <w:sz w:val="16"/>
          <w:szCs w:val="16"/>
        </w:rPr>
        <w:t xml:space="preserve"> </w:t>
      </w:r>
      <w:r>
        <w:rPr>
          <w:rFonts w:cs="Arial"/>
          <w:sz w:val="16"/>
          <w:szCs w:val="16"/>
        </w:rPr>
        <w:t>Z</w:t>
      </w:r>
      <w:r w:rsidRPr="0061002F">
        <w:rPr>
          <w:rFonts w:cs="Arial"/>
          <w:sz w:val="16"/>
          <w:szCs w:val="16"/>
        </w:rPr>
        <w:t xml:space="preserve">ookeeper, </w:t>
      </w:r>
      <w:r>
        <w:rPr>
          <w:rFonts w:cs="Arial"/>
          <w:sz w:val="16"/>
          <w:szCs w:val="16"/>
        </w:rPr>
        <w:t>D</w:t>
      </w:r>
      <w:r w:rsidRPr="0061002F">
        <w:rPr>
          <w:rFonts w:cs="Arial"/>
          <w:sz w:val="16"/>
          <w:szCs w:val="16"/>
        </w:rPr>
        <w:t xml:space="preserve">ocker, </w:t>
      </w:r>
      <w:r>
        <w:rPr>
          <w:rFonts w:cs="Arial"/>
          <w:sz w:val="16"/>
          <w:szCs w:val="16"/>
        </w:rPr>
        <w:t>gradle</w:t>
      </w:r>
      <w:r w:rsidRPr="0061002F">
        <w:rPr>
          <w:rFonts w:cs="Arial"/>
          <w:sz w:val="16"/>
          <w:szCs w:val="16"/>
        </w:rPr>
        <w:t xml:space="preserve">, </w:t>
      </w:r>
      <w:r>
        <w:rPr>
          <w:rFonts w:cs="Arial"/>
          <w:sz w:val="16"/>
          <w:szCs w:val="16"/>
        </w:rPr>
        <w:t>Azure, Jenkins, JUnit, Mockito, GitHub,  Zipkin, Kubernetes</w:t>
      </w:r>
      <w:r w:rsidR="00BF2B43">
        <w:rPr>
          <w:rFonts w:cs="Arial"/>
          <w:sz w:val="16"/>
          <w:szCs w:val="16"/>
        </w:rPr>
        <w:t>, Terraform, Helm chart.</w:t>
      </w:r>
    </w:p>
    <w:p w:rsidR="004B4CB2" w:rsidRPr="0061002F" w:rsidRDefault="004B4CB2" w:rsidP="004B4CB2">
      <w:pPr>
        <w:widowControl w:val="0"/>
        <w:autoSpaceDE w:val="0"/>
        <w:autoSpaceDN w:val="0"/>
        <w:adjustRightInd w:val="0"/>
        <w:spacing w:line="239" w:lineRule="auto"/>
        <w:rPr>
          <w:rFonts w:cs="Arial"/>
          <w:sz w:val="16"/>
          <w:szCs w:val="16"/>
        </w:rPr>
      </w:pPr>
    </w:p>
    <w:p w:rsidR="004B4CB2" w:rsidRDefault="00BF2B43" w:rsidP="00BF2B43">
      <w:pPr>
        <w:widowControl w:val="0"/>
        <w:numPr>
          <w:ilvl w:val="0"/>
          <w:numId w:val="11"/>
        </w:numPr>
        <w:autoSpaceDE w:val="0"/>
        <w:autoSpaceDN w:val="0"/>
        <w:adjustRightInd w:val="0"/>
        <w:spacing w:line="239" w:lineRule="auto"/>
        <w:rPr>
          <w:rFonts w:cs="Arial"/>
          <w:sz w:val="16"/>
          <w:szCs w:val="16"/>
        </w:rPr>
      </w:pPr>
      <w:r>
        <w:rPr>
          <w:rFonts w:cs="Arial"/>
          <w:sz w:val="16"/>
          <w:szCs w:val="16"/>
        </w:rPr>
        <w:t xml:space="preserve">Building inventory management system </w:t>
      </w:r>
      <w:r w:rsidRPr="00BF2B43">
        <w:rPr>
          <w:rFonts w:cs="Arial"/>
          <w:sz w:val="16"/>
          <w:szCs w:val="16"/>
        </w:rPr>
        <w:t>for Bosch PT and its customers</w:t>
      </w:r>
      <w:r>
        <w:rPr>
          <w:rFonts w:cs="Arial"/>
          <w:sz w:val="16"/>
          <w:szCs w:val="16"/>
        </w:rPr>
        <w:t xml:space="preserve"> </w:t>
      </w:r>
      <w:r w:rsidRPr="00BF2B43">
        <w:rPr>
          <w:rFonts w:cs="Arial"/>
          <w:sz w:val="16"/>
          <w:szCs w:val="16"/>
        </w:rPr>
        <w:t>by providing the core data platform for inventory and warranty management and enabling our users - other Power Tools teams</w:t>
      </w:r>
      <w:r>
        <w:rPr>
          <w:rFonts w:cs="Arial"/>
          <w:sz w:val="16"/>
          <w:szCs w:val="16"/>
        </w:rPr>
        <w:t>.</w:t>
      </w:r>
    </w:p>
    <w:p w:rsidR="00BF2B43" w:rsidRPr="00BF2B43" w:rsidRDefault="00BF2B43" w:rsidP="00BF2B43">
      <w:pPr>
        <w:widowControl w:val="0"/>
        <w:autoSpaceDE w:val="0"/>
        <w:autoSpaceDN w:val="0"/>
        <w:adjustRightInd w:val="0"/>
        <w:spacing w:line="239" w:lineRule="auto"/>
        <w:ind w:left="786"/>
        <w:rPr>
          <w:rFonts w:cs="Arial"/>
          <w:sz w:val="16"/>
          <w:szCs w:val="16"/>
        </w:rPr>
      </w:pPr>
    </w:p>
    <w:p w:rsidR="004B4CB2" w:rsidRDefault="004B4CB2" w:rsidP="004B4CB2">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4B4CB2" w:rsidRDefault="004F41BE"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Worked on building</w:t>
      </w:r>
      <w:r w:rsidR="004B4CB2">
        <w:rPr>
          <w:rFonts w:cs="Arial"/>
          <w:sz w:val="16"/>
          <w:szCs w:val="16"/>
        </w:rPr>
        <w:t xml:space="preserve"> </w:t>
      </w:r>
      <w:r w:rsidR="004B4CB2" w:rsidRPr="00956C40">
        <w:rPr>
          <w:rFonts w:cs="Arial"/>
          <w:b/>
          <w:sz w:val="16"/>
          <w:szCs w:val="16"/>
        </w:rPr>
        <w:t>kafka</w:t>
      </w:r>
      <w:r w:rsidR="00956C40">
        <w:rPr>
          <w:rFonts w:cs="Arial"/>
          <w:b/>
          <w:sz w:val="16"/>
          <w:szCs w:val="16"/>
        </w:rPr>
        <w:t xml:space="preserve"> </w:t>
      </w:r>
      <w:r w:rsidR="00956C40" w:rsidRPr="00956C40">
        <w:rPr>
          <w:rFonts w:cs="Arial"/>
          <w:b/>
          <w:sz w:val="16"/>
          <w:szCs w:val="16"/>
        </w:rPr>
        <w:t>topology</w:t>
      </w:r>
      <w:r w:rsidR="004B4CB2">
        <w:rPr>
          <w:rFonts w:cs="Arial"/>
          <w:sz w:val="16"/>
          <w:szCs w:val="16"/>
        </w:rPr>
        <w:t xml:space="preserve"> on </w:t>
      </w:r>
      <w:r w:rsidR="00BF2B43">
        <w:rPr>
          <w:rFonts w:cs="Arial"/>
          <w:sz w:val="16"/>
          <w:szCs w:val="16"/>
        </w:rPr>
        <w:t>Azure platform.</w:t>
      </w:r>
    </w:p>
    <w:p w:rsidR="004B4CB2" w:rsidRDefault="00F4529D"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Buit</w:t>
      </w:r>
      <w:r w:rsidR="004B4CB2">
        <w:rPr>
          <w:rFonts w:cs="Arial"/>
          <w:sz w:val="16"/>
          <w:szCs w:val="16"/>
        </w:rPr>
        <w:t xml:space="preserve"> </w:t>
      </w:r>
      <w:r w:rsidR="004B4CB2" w:rsidRPr="003333CA">
        <w:rPr>
          <w:rFonts w:cs="Arial"/>
          <w:b/>
          <w:sz w:val="16"/>
          <w:szCs w:val="16"/>
        </w:rPr>
        <w:t>Spring Boot microservices</w:t>
      </w:r>
      <w:r w:rsidR="004B4CB2">
        <w:rPr>
          <w:rFonts w:cs="Arial"/>
          <w:sz w:val="16"/>
          <w:szCs w:val="16"/>
        </w:rPr>
        <w:t xml:space="preserve"> to provide various business capabilities.</w:t>
      </w:r>
    </w:p>
    <w:p w:rsidR="004B4CB2" w:rsidRDefault="00BF2B43"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new kafka topology to </w:t>
      </w:r>
      <w:r w:rsidR="00956C40">
        <w:rPr>
          <w:rFonts w:cs="Arial"/>
          <w:sz w:val="16"/>
          <w:szCs w:val="16"/>
        </w:rPr>
        <w:t>auto create an employee record for each company user.</w:t>
      </w:r>
    </w:p>
    <w:p w:rsidR="00956C40" w:rsidRDefault="00956C40"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Joined multiple kafka streams using Spring cloud stream to produce/build stream topolog</w:t>
      </w:r>
      <w:r w:rsidR="002965B0">
        <w:rPr>
          <w:rFonts w:cs="Arial"/>
          <w:sz w:val="16"/>
          <w:szCs w:val="16"/>
        </w:rPr>
        <w:t>y</w:t>
      </w:r>
      <w:r>
        <w:rPr>
          <w:rFonts w:cs="Arial"/>
          <w:sz w:val="16"/>
          <w:szCs w:val="16"/>
        </w:rPr>
        <w:t xml:space="preserve"> . </w:t>
      </w:r>
    </w:p>
    <w:p w:rsidR="004B4CB2" w:rsidRDefault="00525D0C"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Built</w:t>
      </w:r>
      <w:r w:rsidR="00BF2B43">
        <w:rPr>
          <w:rFonts w:cs="Arial"/>
          <w:sz w:val="16"/>
          <w:szCs w:val="16"/>
        </w:rPr>
        <w:t xml:space="preserve"> Azure search index to add various fields to the search criteria</w:t>
      </w:r>
    </w:p>
    <w:p w:rsidR="00BF2B43" w:rsidRDefault="007669F1"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Implemented</w:t>
      </w:r>
      <w:r w:rsidR="00BF2B43">
        <w:rPr>
          <w:rFonts w:cs="Arial"/>
          <w:sz w:val="16"/>
          <w:szCs w:val="16"/>
        </w:rPr>
        <w:t xml:space="preserve"> </w:t>
      </w:r>
      <w:r w:rsidR="00BF2B43" w:rsidRPr="00B85BE3">
        <w:rPr>
          <w:rFonts w:cs="Arial"/>
          <w:b/>
          <w:sz w:val="16"/>
          <w:szCs w:val="16"/>
        </w:rPr>
        <w:t>Azure search</w:t>
      </w:r>
      <w:r w:rsidR="00BF2B43">
        <w:rPr>
          <w:rFonts w:cs="Arial"/>
          <w:sz w:val="16"/>
          <w:szCs w:val="16"/>
        </w:rPr>
        <w:t xml:space="preserve"> suggestions using Azure Cognitive search.</w:t>
      </w:r>
    </w:p>
    <w:p w:rsidR="004B4CB2" w:rsidRDefault="004B4CB2"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Implemented Unit tests using Junit, Mockito.</w:t>
      </w:r>
    </w:p>
    <w:p w:rsidR="004B4CB2" w:rsidRPr="003D4F96" w:rsidRDefault="004B4CB2" w:rsidP="004B4CB2">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Working in </w:t>
      </w:r>
      <w:r w:rsidRPr="00F94018">
        <w:rPr>
          <w:rFonts w:cs="Arial"/>
          <w:b/>
          <w:sz w:val="16"/>
          <w:szCs w:val="16"/>
        </w:rPr>
        <w:t>agile methodology</w:t>
      </w:r>
      <w:r>
        <w:rPr>
          <w:rFonts w:cs="Arial"/>
          <w:sz w:val="16"/>
          <w:szCs w:val="16"/>
        </w:rPr>
        <w:t xml:space="preserve"> participations in Sprint planning, daily stand-ups, refinements, retrospective and giving demos to the stakeholders at the end of Sprint.</w:t>
      </w:r>
    </w:p>
    <w:p w:rsidR="004B4CB2" w:rsidRDefault="004B4CB2" w:rsidP="00D52856">
      <w:pPr>
        <w:widowControl w:val="0"/>
        <w:autoSpaceDE w:val="0"/>
        <w:autoSpaceDN w:val="0"/>
        <w:adjustRightInd w:val="0"/>
        <w:spacing w:line="239" w:lineRule="auto"/>
        <w:rPr>
          <w:rFonts w:cs="Arial"/>
          <w:b/>
        </w:rPr>
      </w:pPr>
    </w:p>
    <w:p w:rsidR="004B4CB2" w:rsidRDefault="004B4CB2" w:rsidP="00D52856">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2F67AF" w:rsidRPr="004B2F92" w:rsidTr="002D671D">
        <w:trPr>
          <w:trHeight w:val="337"/>
        </w:trPr>
        <w:tc>
          <w:tcPr>
            <w:tcW w:w="10066" w:type="dxa"/>
            <w:shd w:val="clear" w:color="auto" w:fill="DEEAF6"/>
            <w:vAlign w:val="center"/>
          </w:tcPr>
          <w:p w:rsidR="002F67AF" w:rsidRPr="004B2F92" w:rsidRDefault="002F67AF" w:rsidP="00080CB6">
            <w:pPr>
              <w:pStyle w:val="PlainText"/>
              <w:ind w:right="288"/>
              <w:jc w:val="both"/>
              <w:rPr>
                <w:rFonts w:ascii="Arial" w:hAnsi="Arial" w:cs="Arial"/>
                <w:b/>
              </w:rPr>
            </w:pPr>
            <w:r>
              <w:rPr>
                <w:rFonts w:ascii="Arial" w:hAnsi="Arial" w:cs="Arial"/>
                <w:b/>
                <w:color w:val="2F5496"/>
                <w:spacing w:val="-4"/>
              </w:rPr>
              <w:t>Trading Platform (Central Reference Data)</w:t>
            </w:r>
            <w:r w:rsidRPr="004B2F92">
              <w:rPr>
                <w:rFonts w:ascii="Arial" w:hAnsi="Arial" w:cs="Arial"/>
                <w:b/>
                <w:color w:val="2F5496"/>
                <w:spacing w:val="-4"/>
              </w:rPr>
              <w:t xml:space="preserve">, </w:t>
            </w:r>
            <w:r w:rsidR="00080CB6">
              <w:rPr>
                <w:rFonts w:ascii="Arial" w:hAnsi="Arial" w:cs="Arial"/>
                <w:b/>
                <w:color w:val="2F5496"/>
                <w:spacing w:val="-4"/>
              </w:rPr>
              <w:t>London Metal Exchange</w:t>
            </w:r>
            <w:r w:rsidRPr="004B2F92">
              <w:rPr>
                <w:rFonts w:ascii="Arial" w:hAnsi="Arial" w:cs="Arial"/>
                <w:b/>
                <w:color w:val="2F5496"/>
                <w:spacing w:val="-4"/>
              </w:rPr>
              <w:t xml:space="preserve">, </w:t>
            </w:r>
            <w:r>
              <w:rPr>
                <w:rFonts w:ascii="Arial" w:hAnsi="Arial" w:cs="Arial"/>
                <w:b/>
              </w:rPr>
              <w:t>London</w:t>
            </w:r>
          </w:p>
        </w:tc>
      </w:tr>
    </w:tbl>
    <w:p w:rsidR="002F67AF" w:rsidRDefault="002F67AF" w:rsidP="002F67AF">
      <w:pPr>
        <w:widowControl w:val="0"/>
        <w:autoSpaceDE w:val="0"/>
        <w:autoSpaceDN w:val="0"/>
        <w:adjustRightInd w:val="0"/>
        <w:spacing w:line="239" w:lineRule="auto"/>
        <w:rPr>
          <w:rFonts w:cs="Arial"/>
          <w:sz w:val="16"/>
          <w:szCs w:val="16"/>
        </w:rPr>
      </w:pPr>
      <w:r>
        <w:rPr>
          <w:rFonts w:cs="Arial"/>
          <w:sz w:val="16"/>
          <w:szCs w:val="16"/>
        </w:rPr>
        <w:t xml:space="preserve">Agile methodology, </w:t>
      </w:r>
      <w:r w:rsidRPr="0061002F">
        <w:rPr>
          <w:rFonts w:cs="Arial"/>
          <w:sz w:val="16"/>
          <w:szCs w:val="16"/>
        </w:rPr>
        <w:t xml:space="preserve">Java </w:t>
      </w:r>
      <w:r>
        <w:rPr>
          <w:rFonts w:cs="Arial"/>
          <w:sz w:val="16"/>
          <w:szCs w:val="16"/>
        </w:rPr>
        <w:t>11</w:t>
      </w:r>
      <w:r w:rsidRPr="0061002F">
        <w:rPr>
          <w:rFonts w:cs="Arial"/>
          <w:sz w:val="16"/>
          <w:szCs w:val="16"/>
        </w:rPr>
        <w:t xml:space="preserve">, </w:t>
      </w:r>
      <w:r>
        <w:rPr>
          <w:rFonts w:cs="Arial"/>
          <w:sz w:val="16"/>
          <w:szCs w:val="16"/>
        </w:rPr>
        <w:t>SpringB</w:t>
      </w:r>
      <w:r w:rsidRPr="0061002F">
        <w:rPr>
          <w:rFonts w:cs="Arial"/>
          <w:sz w:val="16"/>
          <w:szCs w:val="16"/>
        </w:rPr>
        <w:t>oot,</w:t>
      </w:r>
      <w:r>
        <w:rPr>
          <w:rFonts w:cs="Arial"/>
          <w:sz w:val="16"/>
          <w:szCs w:val="16"/>
        </w:rPr>
        <w:t xml:space="preserve"> Spring D</w:t>
      </w:r>
      <w:r w:rsidRPr="0061002F">
        <w:rPr>
          <w:rFonts w:cs="Arial"/>
          <w:sz w:val="16"/>
          <w:szCs w:val="16"/>
        </w:rPr>
        <w:t>ata,</w:t>
      </w:r>
      <w:r>
        <w:rPr>
          <w:rFonts w:cs="Arial"/>
          <w:sz w:val="16"/>
          <w:szCs w:val="16"/>
        </w:rPr>
        <w:t xml:space="preserve"> M</w:t>
      </w:r>
      <w:r w:rsidRPr="0061002F">
        <w:rPr>
          <w:rFonts w:cs="Arial"/>
          <w:sz w:val="16"/>
          <w:szCs w:val="16"/>
        </w:rPr>
        <w:t>icroservices</w:t>
      </w:r>
      <w:r>
        <w:rPr>
          <w:rFonts w:cs="Arial"/>
          <w:sz w:val="16"/>
          <w:szCs w:val="16"/>
        </w:rPr>
        <w:t>,</w:t>
      </w:r>
      <w:r w:rsidRPr="0061002F">
        <w:rPr>
          <w:rFonts w:cs="Arial"/>
          <w:sz w:val="16"/>
          <w:szCs w:val="16"/>
        </w:rPr>
        <w:t xml:space="preserve"> </w:t>
      </w:r>
      <w:r>
        <w:rPr>
          <w:rFonts w:cs="Arial"/>
          <w:sz w:val="16"/>
          <w:szCs w:val="16"/>
        </w:rPr>
        <w:t>Confluent Kafka</w:t>
      </w:r>
      <w:r w:rsidRPr="0061002F">
        <w:rPr>
          <w:rFonts w:cs="Arial"/>
          <w:sz w:val="16"/>
          <w:szCs w:val="16"/>
        </w:rPr>
        <w:t>,</w:t>
      </w:r>
      <w:r>
        <w:rPr>
          <w:rFonts w:cs="Arial"/>
          <w:sz w:val="16"/>
          <w:szCs w:val="16"/>
        </w:rPr>
        <w:t xml:space="preserve"> </w:t>
      </w:r>
      <w:r w:rsidR="0017520A">
        <w:rPr>
          <w:rFonts w:cs="Arial"/>
          <w:sz w:val="16"/>
          <w:szCs w:val="16"/>
        </w:rPr>
        <w:t xml:space="preserve">Avro, </w:t>
      </w:r>
      <w:r>
        <w:rPr>
          <w:rFonts w:cs="Arial"/>
          <w:sz w:val="16"/>
          <w:szCs w:val="16"/>
        </w:rPr>
        <w:t>Schema Registry,</w:t>
      </w:r>
      <w:r w:rsidRPr="0061002F">
        <w:rPr>
          <w:rFonts w:cs="Arial"/>
          <w:sz w:val="16"/>
          <w:szCs w:val="16"/>
        </w:rPr>
        <w:t xml:space="preserve"> </w:t>
      </w:r>
      <w:r>
        <w:rPr>
          <w:rFonts w:cs="Arial"/>
          <w:sz w:val="16"/>
          <w:szCs w:val="16"/>
        </w:rPr>
        <w:t>Z</w:t>
      </w:r>
      <w:r w:rsidRPr="0061002F">
        <w:rPr>
          <w:rFonts w:cs="Arial"/>
          <w:sz w:val="16"/>
          <w:szCs w:val="16"/>
        </w:rPr>
        <w:t xml:space="preserve">ookeeper, </w:t>
      </w:r>
      <w:r>
        <w:rPr>
          <w:rFonts w:cs="Arial"/>
          <w:sz w:val="16"/>
          <w:szCs w:val="16"/>
        </w:rPr>
        <w:t>D</w:t>
      </w:r>
      <w:r w:rsidRPr="0061002F">
        <w:rPr>
          <w:rFonts w:cs="Arial"/>
          <w:sz w:val="16"/>
          <w:szCs w:val="16"/>
        </w:rPr>
        <w:t xml:space="preserve">ocker, </w:t>
      </w:r>
      <w:r>
        <w:rPr>
          <w:rFonts w:cs="Arial"/>
          <w:sz w:val="16"/>
          <w:szCs w:val="16"/>
        </w:rPr>
        <w:t>maven</w:t>
      </w:r>
      <w:r w:rsidRPr="0061002F">
        <w:rPr>
          <w:rFonts w:cs="Arial"/>
          <w:sz w:val="16"/>
          <w:szCs w:val="16"/>
        </w:rPr>
        <w:t xml:space="preserve">, </w:t>
      </w:r>
      <w:r>
        <w:rPr>
          <w:rFonts w:cs="Arial"/>
          <w:sz w:val="16"/>
          <w:szCs w:val="16"/>
        </w:rPr>
        <w:t>OpenShift, Bamboo, JUni</w:t>
      </w:r>
      <w:r w:rsidR="0017520A">
        <w:rPr>
          <w:rFonts w:cs="Arial"/>
          <w:sz w:val="16"/>
          <w:szCs w:val="16"/>
        </w:rPr>
        <w:t>t, Mockito, JBehave, Awaitility</w:t>
      </w:r>
      <w:r>
        <w:rPr>
          <w:rFonts w:cs="Arial"/>
          <w:sz w:val="16"/>
          <w:szCs w:val="16"/>
        </w:rPr>
        <w:t>, GitHub, Spring API Gateway,</w:t>
      </w:r>
      <w:r w:rsidR="00C33EC0">
        <w:rPr>
          <w:rFonts w:cs="Arial"/>
          <w:sz w:val="16"/>
          <w:szCs w:val="16"/>
        </w:rPr>
        <w:t xml:space="preserve"> Zipkin,</w:t>
      </w:r>
      <w:r>
        <w:rPr>
          <w:rFonts w:cs="Arial"/>
          <w:sz w:val="16"/>
          <w:szCs w:val="16"/>
        </w:rPr>
        <w:t xml:space="preserve"> Kubernetes</w:t>
      </w:r>
    </w:p>
    <w:p w:rsidR="002F67AF" w:rsidRPr="0061002F" w:rsidRDefault="002F67AF" w:rsidP="002F67AF">
      <w:pPr>
        <w:widowControl w:val="0"/>
        <w:autoSpaceDE w:val="0"/>
        <w:autoSpaceDN w:val="0"/>
        <w:adjustRightInd w:val="0"/>
        <w:spacing w:line="239" w:lineRule="auto"/>
        <w:rPr>
          <w:rFonts w:cs="Arial"/>
          <w:sz w:val="16"/>
          <w:szCs w:val="16"/>
        </w:rPr>
      </w:pPr>
    </w:p>
    <w:p w:rsidR="002F67AF" w:rsidRDefault="002F67AF" w:rsidP="002F67AF">
      <w:pPr>
        <w:widowControl w:val="0"/>
        <w:numPr>
          <w:ilvl w:val="0"/>
          <w:numId w:val="11"/>
        </w:numPr>
        <w:autoSpaceDE w:val="0"/>
        <w:autoSpaceDN w:val="0"/>
        <w:adjustRightInd w:val="0"/>
        <w:spacing w:line="239" w:lineRule="auto"/>
        <w:rPr>
          <w:rFonts w:cs="Arial"/>
          <w:sz w:val="16"/>
          <w:szCs w:val="16"/>
        </w:rPr>
      </w:pPr>
      <w:r>
        <w:rPr>
          <w:rFonts w:cs="Arial"/>
          <w:sz w:val="16"/>
          <w:szCs w:val="16"/>
        </w:rPr>
        <w:t>Creating a</w:t>
      </w:r>
      <w:r w:rsidR="00BE08F2">
        <w:rPr>
          <w:rFonts w:cs="Arial"/>
          <w:sz w:val="16"/>
          <w:szCs w:val="16"/>
        </w:rPr>
        <w:t xml:space="preserve"> </w:t>
      </w:r>
      <w:r>
        <w:rPr>
          <w:rFonts w:cs="Arial"/>
          <w:sz w:val="16"/>
          <w:szCs w:val="16"/>
        </w:rPr>
        <w:t>new central</w:t>
      </w:r>
      <w:r w:rsidR="00BE08F2">
        <w:rPr>
          <w:rFonts w:cs="Arial"/>
          <w:sz w:val="16"/>
          <w:szCs w:val="16"/>
        </w:rPr>
        <w:t xml:space="preserve"> reference golden source of data and providing API to access that data, creation of contracts and tradable instrument</w:t>
      </w:r>
      <w:r w:rsidR="00E33CBD">
        <w:rPr>
          <w:rFonts w:cs="Arial"/>
          <w:sz w:val="16"/>
          <w:szCs w:val="16"/>
        </w:rPr>
        <w:t xml:space="preserve"> etc.</w:t>
      </w:r>
      <w:r w:rsidR="007A55E5">
        <w:rPr>
          <w:rFonts w:cs="Arial"/>
          <w:sz w:val="16"/>
          <w:szCs w:val="16"/>
        </w:rPr>
        <w:t xml:space="preserve"> Greenfield work building brand new trading platform.</w:t>
      </w:r>
    </w:p>
    <w:p w:rsidR="003D4F96" w:rsidRDefault="003D4F96" w:rsidP="002F67AF">
      <w:pPr>
        <w:widowControl w:val="0"/>
        <w:numPr>
          <w:ilvl w:val="0"/>
          <w:numId w:val="11"/>
        </w:numPr>
        <w:autoSpaceDE w:val="0"/>
        <w:autoSpaceDN w:val="0"/>
        <w:adjustRightInd w:val="0"/>
        <w:spacing w:line="239" w:lineRule="auto"/>
        <w:rPr>
          <w:rFonts w:cs="Arial"/>
          <w:sz w:val="16"/>
          <w:szCs w:val="16"/>
        </w:rPr>
      </w:pPr>
    </w:p>
    <w:p w:rsidR="0017520A" w:rsidRDefault="0017520A" w:rsidP="0017520A">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17520A" w:rsidRDefault="0017520A"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Working on </w:t>
      </w:r>
      <w:r w:rsidRPr="00EE7980">
        <w:rPr>
          <w:rFonts w:cs="Arial"/>
          <w:b/>
          <w:sz w:val="16"/>
          <w:szCs w:val="16"/>
        </w:rPr>
        <w:t>greenfield</w:t>
      </w:r>
      <w:r>
        <w:rPr>
          <w:rFonts w:cs="Arial"/>
          <w:sz w:val="16"/>
          <w:szCs w:val="16"/>
        </w:rPr>
        <w:t xml:space="preserve"> project </w:t>
      </w:r>
      <w:r w:rsidR="00C33EC0">
        <w:rPr>
          <w:rFonts w:cs="Arial"/>
          <w:sz w:val="16"/>
          <w:szCs w:val="16"/>
        </w:rPr>
        <w:t xml:space="preserve">designing and </w:t>
      </w:r>
      <w:r>
        <w:rPr>
          <w:rFonts w:cs="Arial"/>
          <w:sz w:val="16"/>
          <w:szCs w:val="16"/>
        </w:rPr>
        <w:t>building kafka-springboot microservices applications</w:t>
      </w:r>
      <w:r w:rsidR="00AE0392">
        <w:rPr>
          <w:rFonts w:cs="Arial"/>
          <w:sz w:val="16"/>
          <w:szCs w:val="16"/>
        </w:rPr>
        <w:t xml:space="preserve"> on OpenShift</w:t>
      </w:r>
    </w:p>
    <w:p w:rsidR="0017520A" w:rsidRDefault="0017520A"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Building </w:t>
      </w:r>
      <w:r w:rsidRPr="003333CA">
        <w:rPr>
          <w:rFonts w:cs="Arial"/>
          <w:b/>
          <w:sz w:val="16"/>
          <w:szCs w:val="16"/>
        </w:rPr>
        <w:t>Spring Boot microservices</w:t>
      </w:r>
      <w:r>
        <w:rPr>
          <w:rFonts w:cs="Arial"/>
          <w:sz w:val="16"/>
          <w:szCs w:val="16"/>
        </w:rPr>
        <w:t xml:space="preserve"> from scratch to provide various business capabilities.</w:t>
      </w:r>
    </w:p>
    <w:p w:rsidR="00C33EC0" w:rsidRDefault="00C33EC0"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Designed and implemented some of the very core and complex part of business.</w:t>
      </w:r>
    </w:p>
    <w:p w:rsidR="0017520A" w:rsidRDefault="0017520A"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Involved in </w:t>
      </w:r>
      <w:r w:rsidRPr="00F94018">
        <w:rPr>
          <w:rFonts w:cs="Arial"/>
          <w:b/>
          <w:sz w:val="16"/>
          <w:szCs w:val="16"/>
        </w:rPr>
        <w:t>design</w:t>
      </w:r>
      <w:r>
        <w:rPr>
          <w:rFonts w:cs="Arial"/>
          <w:sz w:val="16"/>
          <w:szCs w:val="16"/>
        </w:rPr>
        <w:t xml:space="preserve"> discussion in building/implementing</w:t>
      </w:r>
      <w:r w:rsidR="00C33EC0">
        <w:rPr>
          <w:rFonts w:cs="Arial"/>
          <w:sz w:val="16"/>
          <w:szCs w:val="16"/>
        </w:rPr>
        <w:t xml:space="preserve"> such</w:t>
      </w:r>
      <w:r>
        <w:rPr>
          <w:rFonts w:cs="Arial"/>
          <w:sz w:val="16"/>
          <w:szCs w:val="16"/>
        </w:rPr>
        <w:t xml:space="preserve"> microservices.</w:t>
      </w:r>
    </w:p>
    <w:p w:rsidR="0017520A" w:rsidRDefault="007A1874"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0017520A">
        <w:rPr>
          <w:rFonts w:cs="Arial"/>
          <w:sz w:val="16"/>
          <w:szCs w:val="16"/>
        </w:rPr>
        <w:t xml:space="preserve">eod process to generate </w:t>
      </w:r>
      <w:r w:rsidR="0017520A" w:rsidRPr="00F94018">
        <w:rPr>
          <w:rFonts w:cs="Arial"/>
          <w:b/>
          <w:sz w:val="16"/>
          <w:szCs w:val="16"/>
        </w:rPr>
        <w:t>Tradable Instruments</w:t>
      </w:r>
      <w:r w:rsidR="00F94018">
        <w:rPr>
          <w:rFonts w:cs="Arial"/>
          <w:sz w:val="16"/>
          <w:szCs w:val="16"/>
        </w:rPr>
        <w:t xml:space="preserve"> that can be traded on the </w:t>
      </w:r>
      <w:r w:rsidR="00F94018" w:rsidRPr="00F94018">
        <w:rPr>
          <w:rFonts w:cs="Arial"/>
          <w:b/>
          <w:sz w:val="16"/>
          <w:szCs w:val="16"/>
        </w:rPr>
        <w:t>E</w:t>
      </w:r>
      <w:r w:rsidR="0017520A" w:rsidRPr="00F94018">
        <w:rPr>
          <w:rFonts w:cs="Arial"/>
          <w:b/>
          <w:sz w:val="16"/>
          <w:szCs w:val="16"/>
        </w:rPr>
        <w:t>xchange</w:t>
      </w:r>
      <w:r w:rsidR="0017520A">
        <w:rPr>
          <w:rFonts w:cs="Arial"/>
          <w:sz w:val="16"/>
          <w:szCs w:val="16"/>
        </w:rPr>
        <w:t>.</w:t>
      </w:r>
    </w:p>
    <w:p w:rsidR="0017520A" w:rsidRDefault="0017520A"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F94018">
        <w:rPr>
          <w:rFonts w:cs="Arial"/>
          <w:b/>
          <w:sz w:val="16"/>
          <w:szCs w:val="16"/>
        </w:rPr>
        <w:t>Rest API</w:t>
      </w:r>
      <w:r>
        <w:rPr>
          <w:rFonts w:cs="Arial"/>
          <w:sz w:val="16"/>
          <w:szCs w:val="16"/>
        </w:rPr>
        <w:t xml:space="preserve"> to provide access to Central reference data that can be used by other systems and also to the run the eod. </w:t>
      </w:r>
    </w:p>
    <w:p w:rsidR="007A1874" w:rsidRDefault="007A1874"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F94018">
        <w:rPr>
          <w:rFonts w:cs="Arial"/>
          <w:b/>
          <w:sz w:val="16"/>
          <w:szCs w:val="16"/>
        </w:rPr>
        <w:t>Kafka Avro</w:t>
      </w:r>
      <w:r>
        <w:rPr>
          <w:rFonts w:cs="Arial"/>
          <w:sz w:val="16"/>
          <w:szCs w:val="16"/>
        </w:rPr>
        <w:t xml:space="preserve"> producer/consumer to process event and apply some complex business logic</w:t>
      </w:r>
    </w:p>
    <w:p w:rsidR="007D1C55" w:rsidRDefault="007D1C55"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7D1C55">
        <w:rPr>
          <w:rFonts w:cs="Arial"/>
          <w:b/>
          <w:sz w:val="16"/>
          <w:szCs w:val="16"/>
        </w:rPr>
        <w:t xml:space="preserve">Kafka SSL </w:t>
      </w:r>
      <w:r w:rsidRPr="007D1C55">
        <w:rPr>
          <w:rFonts w:cs="Arial"/>
          <w:sz w:val="16"/>
          <w:szCs w:val="16"/>
        </w:rPr>
        <w:t>using</w:t>
      </w:r>
      <w:r w:rsidRPr="007D1C55">
        <w:rPr>
          <w:rFonts w:cs="Arial"/>
          <w:b/>
          <w:sz w:val="16"/>
          <w:szCs w:val="16"/>
        </w:rPr>
        <w:t xml:space="preserve"> Kerberos Authentication</w:t>
      </w:r>
      <w:r>
        <w:rPr>
          <w:rFonts w:cs="Arial"/>
          <w:sz w:val="16"/>
          <w:szCs w:val="16"/>
        </w:rPr>
        <w:t xml:space="preserve"> on microservices</w:t>
      </w:r>
    </w:p>
    <w:p w:rsidR="007A1874" w:rsidRDefault="003D4F96"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Design and i</w:t>
      </w:r>
      <w:r w:rsidR="007A1874">
        <w:rPr>
          <w:rFonts w:cs="Arial"/>
          <w:sz w:val="16"/>
          <w:szCs w:val="16"/>
        </w:rPr>
        <w:t>mplemented ISIN serv</w:t>
      </w:r>
      <w:r>
        <w:rPr>
          <w:rFonts w:cs="Arial"/>
          <w:sz w:val="16"/>
          <w:szCs w:val="16"/>
        </w:rPr>
        <w:t>ice to allocate isins to tradable instruments</w:t>
      </w:r>
      <w:r w:rsidR="00882720">
        <w:rPr>
          <w:rFonts w:cs="Arial"/>
          <w:sz w:val="16"/>
          <w:szCs w:val="16"/>
        </w:rPr>
        <w:t>.</w:t>
      </w:r>
    </w:p>
    <w:p w:rsidR="00F619E3" w:rsidRDefault="00F619E3"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Implemented Unit test</w:t>
      </w:r>
      <w:r w:rsidR="00394E6E">
        <w:rPr>
          <w:rFonts w:cs="Arial"/>
          <w:sz w:val="16"/>
          <w:szCs w:val="16"/>
        </w:rPr>
        <w:t>s</w:t>
      </w:r>
      <w:r>
        <w:rPr>
          <w:rFonts w:cs="Arial"/>
          <w:sz w:val="16"/>
          <w:szCs w:val="16"/>
        </w:rPr>
        <w:t xml:space="preserve"> using Junit</w:t>
      </w:r>
      <w:r w:rsidR="002B43B5">
        <w:rPr>
          <w:rFonts w:cs="Arial"/>
          <w:sz w:val="16"/>
          <w:szCs w:val="16"/>
        </w:rPr>
        <w:t xml:space="preserve">, </w:t>
      </w:r>
      <w:r>
        <w:rPr>
          <w:rFonts w:cs="Arial"/>
          <w:sz w:val="16"/>
          <w:szCs w:val="16"/>
        </w:rPr>
        <w:t>Mockito</w:t>
      </w:r>
      <w:r w:rsidR="002D775E">
        <w:rPr>
          <w:rFonts w:cs="Arial"/>
          <w:sz w:val="16"/>
          <w:szCs w:val="16"/>
        </w:rPr>
        <w:t xml:space="preserve"> and </w:t>
      </w:r>
      <w:r w:rsidR="002B43B5">
        <w:rPr>
          <w:rFonts w:cs="Arial"/>
          <w:sz w:val="16"/>
          <w:szCs w:val="16"/>
        </w:rPr>
        <w:t>embedded kafka.</w:t>
      </w:r>
    </w:p>
    <w:p w:rsidR="003D4F96" w:rsidRDefault="003D4F96" w:rsidP="0017520A">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F94018">
        <w:rPr>
          <w:rFonts w:cs="Arial"/>
          <w:b/>
          <w:sz w:val="16"/>
          <w:szCs w:val="16"/>
        </w:rPr>
        <w:t>BDD integration tests</w:t>
      </w:r>
      <w:r>
        <w:rPr>
          <w:rFonts w:cs="Arial"/>
          <w:sz w:val="16"/>
          <w:szCs w:val="16"/>
        </w:rPr>
        <w:t xml:space="preserve"> using Cucumber</w:t>
      </w:r>
      <w:r w:rsidR="00F619E3">
        <w:rPr>
          <w:rFonts w:cs="Arial"/>
          <w:sz w:val="16"/>
          <w:szCs w:val="16"/>
        </w:rPr>
        <w:t xml:space="preserve"> and Awaitility </w:t>
      </w:r>
      <w:r>
        <w:rPr>
          <w:rFonts w:cs="Arial"/>
          <w:sz w:val="16"/>
          <w:szCs w:val="16"/>
        </w:rPr>
        <w:t>that span across multiple microservices.</w:t>
      </w:r>
    </w:p>
    <w:p w:rsidR="0017520A" w:rsidRDefault="003D4F96" w:rsidP="00BD3DAB">
      <w:pPr>
        <w:widowControl w:val="0"/>
        <w:numPr>
          <w:ilvl w:val="0"/>
          <w:numId w:val="14"/>
        </w:numPr>
        <w:autoSpaceDE w:val="0"/>
        <w:autoSpaceDN w:val="0"/>
        <w:adjustRightInd w:val="0"/>
        <w:spacing w:line="239" w:lineRule="auto"/>
        <w:rPr>
          <w:rFonts w:cs="Arial"/>
          <w:sz w:val="16"/>
          <w:szCs w:val="16"/>
        </w:rPr>
      </w:pPr>
      <w:r>
        <w:rPr>
          <w:rFonts w:cs="Arial"/>
          <w:sz w:val="16"/>
          <w:szCs w:val="16"/>
        </w:rPr>
        <w:t>Work</w:t>
      </w:r>
      <w:r w:rsidR="00BD3DAB">
        <w:rPr>
          <w:rFonts w:cs="Arial"/>
          <w:sz w:val="16"/>
          <w:szCs w:val="16"/>
        </w:rPr>
        <w:t>ed</w:t>
      </w:r>
      <w:r>
        <w:rPr>
          <w:rFonts w:cs="Arial"/>
          <w:sz w:val="16"/>
          <w:szCs w:val="16"/>
        </w:rPr>
        <w:t xml:space="preserve"> on </w:t>
      </w:r>
      <w:r w:rsidRPr="00F94018">
        <w:rPr>
          <w:rFonts w:cs="Arial"/>
          <w:b/>
          <w:sz w:val="16"/>
          <w:szCs w:val="16"/>
        </w:rPr>
        <w:t>Liquibase</w:t>
      </w:r>
      <w:r>
        <w:rPr>
          <w:rFonts w:cs="Arial"/>
          <w:sz w:val="16"/>
          <w:szCs w:val="16"/>
        </w:rPr>
        <w:t xml:space="preserve"> scripts.</w:t>
      </w:r>
    </w:p>
    <w:p w:rsidR="001120EB" w:rsidRPr="001120EB" w:rsidRDefault="001120EB" w:rsidP="001120EB">
      <w:pPr>
        <w:widowControl w:val="0"/>
        <w:numPr>
          <w:ilvl w:val="0"/>
          <w:numId w:val="14"/>
        </w:numPr>
        <w:autoSpaceDE w:val="0"/>
        <w:autoSpaceDN w:val="0"/>
        <w:adjustRightInd w:val="0"/>
        <w:spacing w:line="239" w:lineRule="auto"/>
        <w:rPr>
          <w:rFonts w:cs="Arial"/>
          <w:sz w:val="16"/>
          <w:szCs w:val="16"/>
        </w:rPr>
      </w:pPr>
      <w:r w:rsidRPr="00F94018">
        <w:rPr>
          <w:rFonts w:cs="Arial"/>
          <w:b/>
          <w:sz w:val="16"/>
          <w:szCs w:val="16"/>
        </w:rPr>
        <w:t>Help/Mentor</w:t>
      </w:r>
      <w:r>
        <w:rPr>
          <w:rFonts w:cs="Arial"/>
          <w:sz w:val="16"/>
          <w:szCs w:val="16"/>
        </w:rPr>
        <w:t xml:space="preserve"> junior team members.</w:t>
      </w:r>
    </w:p>
    <w:p w:rsidR="003D4F96" w:rsidRPr="003D4F96" w:rsidRDefault="003D4F96" w:rsidP="003D4F96">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Working in </w:t>
      </w:r>
      <w:r w:rsidRPr="00F94018">
        <w:rPr>
          <w:rFonts w:cs="Arial"/>
          <w:b/>
          <w:sz w:val="16"/>
          <w:szCs w:val="16"/>
        </w:rPr>
        <w:t>agile methodology</w:t>
      </w:r>
      <w:r>
        <w:rPr>
          <w:rFonts w:cs="Arial"/>
          <w:sz w:val="16"/>
          <w:szCs w:val="16"/>
        </w:rPr>
        <w:t xml:space="preserve"> participations in Sprint planning, daily stand-ups, refinements, retrospective and giving demos to the stakeholders at the end of Sprint.</w:t>
      </w:r>
    </w:p>
    <w:p w:rsidR="002F67AF" w:rsidRDefault="002F67AF" w:rsidP="00D52856">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2B6722" w:rsidRPr="004B2F92" w:rsidTr="00610737">
        <w:trPr>
          <w:trHeight w:val="337"/>
        </w:trPr>
        <w:tc>
          <w:tcPr>
            <w:tcW w:w="10066" w:type="dxa"/>
            <w:shd w:val="clear" w:color="auto" w:fill="DEEAF6"/>
            <w:vAlign w:val="center"/>
          </w:tcPr>
          <w:p w:rsidR="002B6722" w:rsidRPr="004B2F92" w:rsidRDefault="002B6722" w:rsidP="002B6722">
            <w:pPr>
              <w:pStyle w:val="PlainText"/>
              <w:ind w:right="288"/>
              <w:jc w:val="both"/>
              <w:rPr>
                <w:rFonts w:ascii="Arial" w:hAnsi="Arial" w:cs="Arial"/>
                <w:b/>
              </w:rPr>
            </w:pPr>
            <w:r>
              <w:rPr>
                <w:rFonts w:ascii="Arial" w:hAnsi="Arial" w:cs="Arial"/>
                <w:b/>
                <w:color w:val="2F5496"/>
                <w:spacing w:val="-4"/>
              </w:rPr>
              <w:t>Conversational Banking</w:t>
            </w:r>
            <w:r w:rsidR="0061649F">
              <w:rPr>
                <w:rFonts w:ascii="Arial" w:hAnsi="Arial" w:cs="Arial"/>
                <w:b/>
                <w:color w:val="2F5496"/>
                <w:spacing w:val="-4"/>
              </w:rPr>
              <w:t xml:space="preserve"> and Confirmation of Payee</w:t>
            </w:r>
            <w:r w:rsidRPr="004B2F92">
              <w:rPr>
                <w:rFonts w:ascii="Arial" w:hAnsi="Arial" w:cs="Arial"/>
                <w:b/>
                <w:color w:val="2F5496"/>
                <w:spacing w:val="-4"/>
              </w:rPr>
              <w:t xml:space="preserve">, </w:t>
            </w:r>
            <w:r>
              <w:rPr>
                <w:rFonts w:ascii="Arial" w:hAnsi="Arial" w:cs="Arial"/>
                <w:b/>
                <w:color w:val="2F5496"/>
                <w:spacing w:val="-4"/>
              </w:rPr>
              <w:t>TSB Bank</w:t>
            </w:r>
            <w:r w:rsidRPr="004B2F92">
              <w:rPr>
                <w:rFonts w:ascii="Arial" w:hAnsi="Arial" w:cs="Arial"/>
                <w:b/>
                <w:color w:val="2F5496"/>
                <w:spacing w:val="-4"/>
              </w:rPr>
              <w:t xml:space="preserve">, </w:t>
            </w:r>
            <w:r w:rsidR="0080506E" w:rsidRPr="0080506E">
              <w:rPr>
                <w:rFonts w:ascii="Arial" w:hAnsi="Arial" w:cs="Arial"/>
                <w:b/>
              </w:rPr>
              <w:t>Bank</w:t>
            </w:r>
            <w:r w:rsidR="0080506E">
              <w:rPr>
                <w:rFonts w:ascii="Arial" w:hAnsi="Arial" w:cs="Arial"/>
                <w:b/>
                <w:color w:val="2F5496"/>
                <w:spacing w:val="-4"/>
              </w:rPr>
              <w:t xml:space="preserve">, </w:t>
            </w:r>
            <w:r>
              <w:rPr>
                <w:rFonts w:ascii="Arial" w:hAnsi="Arial" w:cs="Arial"/>
                <w:b/>
              </w:rPr>
              <w:t>London</w:t>
            </w:r>
          </w:p>
        </w:tc>
      </w:tr>
    </w:tbl>
    <w:p w:rsidR="002B6722" w:rsidRDefault="002B6722" w:rsidP="002B6722">
      <w:pPr>
        <w:widowControl w:val="0"/>
        <w:autoSpaceDE w:val="0"/>
        <w:autoSpaceDN w:val="0"/>
        <w:adjustRightInd w:val="0"/>
        <w:spacing w:line="239" w:lineRule="auto"/>
        <w:rPr>
          <w:rFonts w:cs="Arial"/>
          <w:sz w:val="16"/>
          <w:szCs w:val="16"/>
        </w:rPr>
      </w:pPr>
      <w:r>
        <w:rPr>
          <w:rFonts w:cs="Arial"/>
          <w:sz w:val="16"/>
          <w:szCs w:val="16"/>
        </w:rPr>
        <w:t xml:space="preserve">Agile methodology, </w:t>
      </w:r>
      <w:r w:rsidRPr="0061002F">
        <w:rPr>
          <w:rFonts w:cs="Arial"/>
          <w:sz w:val="16"/>
          <w:szCs w:val="16"/>
        </w:rPr>
        <w:t xml:space="preserve">Java </w:t>
      </w:r>
      <w:r>
        <w:rPr>
          <w:rFonts w:cs="Arial"/>
          <w:sz w:val="16"/>
          <w:szCs w:val="16"/>
        </w:rPr>
        <w:t>11</w:t>
      </w:r>
      <w:r w:rsidRPr="0061002F">
        <w:rPr>
          <w:rFonts w:cs="Arial"/>
          <w:sz w:val="16"/>
          <w:szCs w:val="16"/>
        </w:rPr>
        <w:t xml:space="preserve">, </w:t>
      </w:r>
      <w:r>
        <w:rPr>
          <w:rFonts w:cs="Arial"/>
          <w:sz w:val="16"/>
          <w:szCs w:val="16"/>
        </w:rPr>
        <w:t>SpringB</w:t>
      </w:r>
      <w:r w:rsidRPr="0061002F">
        <w:rPr>
          <w:rFonts w:cs="Arial"/>
          <w:sz w:val="16"/>
          <w:szCs w:val="16"/>
        </w:rPr>
        <w:t>oot,</w:t>
      </w:r>
      <w:r>
        <w:rPr>
          <w:rFonts w:cs="Arial"/>
          <w:sz w:val="16"/>
          <w:szCs w:val="16"/>
        </w:rPr>
        <w:t xml:space="preserve"> Spring</w:t>
      </w:r>
      <w:r w:rsidR="00D0196A">
        <w:rPr>
          <w:rFonts w:cs="Arial"/>
          <w:sz w:val="16"/>
          <w:szCs w:val="16"/>
        </w:rPr>
        <w:t xml:space="preserve"> </w:t>
      </w:r>
      <w:r>
        <w:rPr>
          <w:rFonts w:cs="Arial"/>
          <w:sz w:val="16"/>
          <w:szCs w:val="16"/>
        </w:rPr>
        <w:t>D</w:t>
      </w:r>
      <w:r w:rsidRPr="0061002F">
        <w:rPr>
          <w:rFonts w:cs="Arial"/>
          <w:sz w:val="16"/>
          <w:szCs w:val="16"/>
        </w:rPr>
        <w:t>ata,</w:t>
      </w:r>
      <w:r>
        <w:rPr>
          <w:rFonts w:cs="Arial"/>
          <w:sz w:val="16"/>
          <w:szCs w:val="16"/>
        </w:rPr>
        <w:t xml:space="preserve"> S</w:t>
      </w:r>
      <w:r w:rsidRPr="0061002F">
        <w:rPr>
          <w:rFonts w:cs="Arial"/>
          <w:sz w:val="16"/>
          <w:szCs w:val="16"/>
        </w:rPr>
        <w:t xml:space="preserve">pring </w:t>
      </w:r>
      <w:r>
        <w:rPr>
          <w:rFonts w:cs="Arial"/>
          <w:sz w:val="16"/>
          <w:szCs w:val="16"/>
        </w:rPr>
        <w:t>cloud stream</w:t>
      </w:r>
      <w:r w:rsidR="00E300B3">
        <w:rPr>
          <w:rFonts w:cs="Arial"/>
          <w:sz w:val="16"/>
          <w:szCs w:val="16"/>
        </w:rPr>
        <w:t xml:space="preserve"> 3.0</w:t>
      </w:r>
      <w:r>
        <w:rPr>
          <w:rFonts w:cs="Arial"/>
          <w:sz w:val="16"/>
          <w:szCs w:val="16"/>
        </w:rPr>
        <w:t>, M</w:t>
      </w:r>
      <w:r w:rsidRPr="0061002F">
        <w:rPr>
          <w:rFonts w:cs="Arial"/>
          <w:sz w:val="16"/>
          <w:szCs w:val="16"/>
        </w:rPr>
        <w:t>icroservices</w:t>
      </w:r>
      <w:r>
        <w:rPr>
          <w:rFonts w:cs="Arial"/>
          <w:sz w:val="16"/>
          <w:szCs w:val="16"/>
        </w:rPr>
        <w:t>,</w:t>
      </w:r>
      <w:r w:rsidRPr="0061002F">
        <w:rPr>
          <w:rFonts w:cs="Arial"/>
          <w:sz w:val="16"/>
          <w:szCs w:val="16"/>
        </w:rPr>
        <w:t xml:space="preserve"> </w:t>
      </w:r>
      <w:r>
        <w:rPr>
          <w:rFonts w:cs="Arial"/>
          <w:sz w:val="16"/>
          <w:szCs w:val="16"/>
        </w:rPr>
        <w:t>Confluent Kafka</w:t>
      </w:r>
      <w:r w:rsidRPr="0061002F">
        <w:rPr>
          <w:rFonts w:cs="Arial"/>
          <w:sz w:val="16"/>
          <w:szCs w:val="16"/>
        </w:rPr>
        <w:t>,</w:t>
      </w:r>
      <w:r>
        <w:rPr>
          <w:rFonts w:cs="Arial"/>
          <w:sz w:val="16"/>
          <w:szCs w:val="16"/>
        </w:rPr>
        <w:t xml:space="preserve"> Schema Registry,</w:t>
      </w:r>
      <w:r w:rsidRPr="0061002F">
        <w:rPr>
          <w:rFonts w:cs="Arial"/>
          <w:sz w:val="16"/>
          <w:szCs w:val="16"/>
        </w:rPr>
        <w:t xml:space="preserve"> </w:t>
      </w:r>
      <w:r>
        <w:rPr>
          <w:rFonts w:cs="Arial"/>
          <w:sz w:val="16"/>
          <w:szCs w:val="16"/>
        </w:rPr>
        <w:t>Z</w:t>
      </w:r>
      <w:r w:rsidRPr="0061002F">
        <w:rPr>
          <w:rFonts w:cs="Arial"/>
          <w:sz w:val="16"/>
          <w:szCs w:val="16"/>
        </w:rPr>
        <w:t xml:space="preserve">ookeeper, </w:t>
      </w:r>
      <w:r>
        <w:rPr>
          <w:rFonts w:cs="Arial"/>
          <w:sz w:val="16"/>
          <w:szCs w:val="16"/>
        </w:rPr>
        <w:t>D</w:t>
      </w:r>
      <w:r w:rsidRPr="0061002F">
        <w:rPr>
          <w:rFonts w:cs="Arial"/>
          <w:sz w:val="16"/>
          <w:szCs w:val="16"/>
        </w:rPr>
        <w:t xml:space="preserve">ocker, </w:t>
      </w:r>
      <w:r>
        <w:rPr>
          <w:rFonts w:cs="Arial"/>
          <w:sz w:val="16"/>
          <w:szCs w:val="16"/>
        </w:rPr>
        <w:t>maven</w:t>
      </w:r>
      <w:r w:rsidRPr="0061002F">
        <w:rPr>
          <w:rFonts w:cs="Arial"/>
          <w:sz w:val="16"/>
          <w:szCs w:val="16"/>
        </w:rPr>
        <w:t xml:space="preserve">, </w:t>
      </w:r>
      <w:r>
        <w:rPr>
          <w:rFonts w:cs="Arial"/>
          <w:sz w:val="16"/>
          <w:szCs w:val="16"/>
        </w:rPr>
        <w:t xml:space="preserve">AWS, </w:t>
      </w:r>
      <w:r w:rsidRPr="0061002F">
        <w:rPr>
          <w:rFonts w:cs="Arial"/>
          <w:sz w:val="16"/>
          <w:szCs w:val="16"/>
        </w:rPr>
        <w:t>Jenkins</w:t>
      </w:r>
      <w:r>
        <w:rPr>
          <w:rFonts w:cs="Arial"/>
          <w:sz w:val="16"/>
          <w:szCs w:val="16"/>
        </w:rPr>
        <w:t xml:space="preserve">, Spring rest assured, JUnit, Mockito, </w:t>
      </w:r>
      <w:r w:rsidR="00474238">
        <w:rPr>
          <w:rFonts w:cs="Arial"/>
          <w:sz w:val="16"/>
          <w:szCs w:val="16"/>
        </w:rPr>
        <w:t xml:space="preserve">Awaitility , </w:t>
      </w:r>
      <w:r w:rsidR="00682E92">
        <w:rPr>
          <w:rFonts w:cs="Arial"/>
          <w:sz w:val="16"/>
          <w:szCs w:val="16"/>
        </w:rPr>
        <w:t>GitHub</w:t>
      </w:r>
      <w:r w:rsidR="0084474A">
        <w:rPr>
          <w:rFonts w:cs="Arial"/>
          <w:sz w:val="16"/>
          <w:szCs w:val="16"/>
        </w:rPr>
        <w:t xml:space="preserve">, </w:t>
      </w:r>
      <w:r w:rsidR="00FF1711">
        <w:rPr>
          <w:rFonts w:cs="Arial"/>
          <w:sz w:val="16"/>
          <w:szCs w:val="16"/>
        </w:rPr>
        <w:t>Spring API</w:t>
      </w:r>
      <w:r w:rsidR="0084474A">
        <w:rPr>
          <w:rFonts w:cs="Arial"/>
          <w:sz w:val="16"/>
          <w:szCs w:val="16"/>
        </w:rPr>
        <w:t xml:space="preserve"> Gateway, </w:t>
      </w:r>
      <w:r w:rsidR="00FF1711">
        <w:rPr>
          <w:rFonts w:cs="Arial"/>
          <w:sz w:val="16"/>
          <w:szCs w:val="16"/>
        </w:rPr>
        <w:t xml:space="preserve">Consul, </w:t>
      </w:r>
      <w:r w:rsidR="0084474A">
        <w:rPr>
          <w:rFonts w:cs="Arial"/>
          <w:sz w:val="16"/>
          <w:szCs w:val="16"/>
        </w:rPr>
        <w:t>Vault, Scylladb/Cassandra</w:t>
      </w:r>
      <w:r w:rsidR="00C96880">
        <w:rPr>
          <w:rFonts w:cs="Arial"/>
          <w:sz w:val="16"/>
          <w:szCs w:val="16"/>
        </w:rPr>
        <w:t xml:space="preserve"> (</w:t>
      </w:r>
      <w:r w:rsidR="00FE56EF">
        <w:rPr>
          <w:rFonts w:cs="Arial"/>
          <w:sz w:val="16"/>
          <w:szCs w:val="16"/>
        </w:rPr>
        <w:t>NoSQL</w:t>
      </w:r>
      <w:r w:rsidR="00C96880">
        <w:rPr>
          <w:rFonts w:cs="Arial"/>
          <w:sz w:val="16"/>
          <w:szCs w:val="16"/>
        </w:rPr>
        <w:t>)</w:t>
      </w:r>
      <w:r w:rsidR="00D77420">
        <w:rPr>
          <w:rFonts w:cs="Arial"/>
          <w:sz w:val="16"/>
          <w:szCs w:val="16"/>
        </w:rPr>
        <w:t>, MQTT</w:t>
      </w:r>
      <w:r w:rsidR="008008E1">
        <w:rPr>
          <w:rFonts w:cs="Arial"/>
          <w:sz w:val="16"/>
          <w:szCs w:val="16"/>
        </w:rPr>
        <w:t>, Prometheus</w:t>
      </w:r>
      <w:r w:rsidR="006563B2">
        <w:rPr>
          <w:rFonts w:cs="Arial"/>
          <w:sz w:val="16"/>
          <w:szCs w:val="16"/>
        </w:rPr>
        <w:t>, Kubernetes</w:t>
      </w:r>
      <w:r w:rsidR="00EB374D">
        <w:rPr>
          <w:rFonts w:cs="Arial"/>
          <w:sz w:val="16"/>
          <w:szCs w:val="16"/>
        </w:rPr>
        <w:t>, Kafka Appender and ELK(logstash, elastic search)</w:t>
      </w:r>
    </w:p>
    <w:p w:rsidR="002B6722" w:rsidRPr="0061002F" w:rsidRDefault="002B6722" w:rsidP="002B6722">
      <w:pPr>
        <w:widowControl w:val="0"/>
        <w:autoSpaceDE w:val="0"/>
        <w:autoSpaceDN w:val="0"/>
        <w:adjustRightInd w:val="0"/>
        <w:spacing w:line="239" w:lineRule="auto"/>
        <w:rPr>
          <w:rFonts w:cs="Arial"/>
          <w:sz w:val="16"/>
          <w:szCs w:val="16"/>
        </w:rPr>
      </w:pPr>
    </w:p>
    <w:p w:rsidR="002B6722" w:rsidRDefault="0084474A" w:rsidP="002B6722">
      <w:pPr>
        <w:widowControl w:val="0"/>
        <w:numPr>
          <w:ilvl w:val="0"/>
          <w:numId w:val="11"/>
        </w:numPr>
        <w:autoSpaceDE w:val="0"/>
        <w:autoSpaceDN w:val="0"/>
        <w:adjustRightInd w:val="0"/>
        <w:spacing w:line="239" w:lineRule="auto"/>
        <w:rPr>
          <w:rFonts w:cs="Arial"/>
          <w:sz w:val="16"/>
          <w:szCs w:val="16"/>
        </w:rPr>
      </w:pPr>
      <w:r>
        <w:rPr>
          <w:rFonts w:cs="Arial"/>
          <w:sz w:val="16"/>
          <w:szCs w:val="16"/>
        </w:rPr>
        <w:t xml:space="preserve">Build a conversational banking product which customer allows TSB customers to message </w:t>
      </w:r>
      <w:r w:rsidR="0080506E">
        <w:rPr>
          <w:rFonts w:cs="Arial"/>
          <w:sz w:val="16"/>
          <w:szCs w:val="16"/>
        </w:rPr>
        <w:t>from their smartphones to AI powered bots along with human</w:t>
      </w:r>
      <w:r>
        <w:rPr>
          <w:rFonts w:cs="Arial"/>
          <w:sz w:val="16"/>
          <w:szCs w:val="16"/>
        </w:rPr>
        <w:t xml:space="preserve"> </w:t>
      </w:r>
      <w:r w:rsidR="0080506E">
        <w:rPr>
          <w:rFonts w:cs="Arial"/>
          <w:sz w:val="16"/>
          <w:szCs w:val="16"/>
        </w:rPr>
        <w:t>representatives.</w:t>
      </w:r>
    </w:p>
    <w:p w:rsidR="0061649F" w:rsidRDefault="0061649F" w:rsidP="002B6722">
      <w:pPr>
        <w:widowControl w:val="0"/>
        <w:numPr>
          <w:ilvl w:val="0"/>
          <w:numId w:val="11"/>
        </w:numPr>
        <w:autoSpaceDE w:val="0"/>
        <w:autoSpaceDN w:val="0"/>
        <w:adjustRightInd w:val="0"/>
        <w:spacing w:line="239" w:lineRule="auto"/>
        <w:rPr>
          <w:rFonts w:cs="Arial"/>
          <w:sz w:val="16"/>
          <w:szCs w:val="16"/>
        </w:rPr>
      </w:pPr>
      <w:r>
        <w:rPr>
          <w:rFonts w:cs="Arial"/>
          <w:sz w:val="16"/>
          <w:szCs w:val="16"/>
        </w:rPr>
        <w:lastRenderedPageBreak/>
        <w:t xml:space="preserve">CoP is </w:t>
      </w:r>
      <w:r w:rsidRPr="0061649F">
        <w:rPr>
          <w:rFonts w:cs="Arial"/>
          <w:sz w:val="16"/>
          <w:szCs w:val="16"/>
        </w:rPr>
        <w:t>account name-checking service introduced by Pay.</w:t>
      </w:r>
      <w:r w:rsidRPr="0061649F">
        <w:rPr>
          <w:rFonts w:cs="Arial"/>
          <w:b/>
          <w:bCs/>
          <w:sz w:val="16"/>
          <w:szCs w:val="16"/>
        </w:rPr>
        <w:t>UK</w:t>
      </w:r>
    </w:p>
    <w:p w:rsidR="0080506E" w:rsidRPr="00A537E4" w:rsidRDefault="0080506E" w:rsidP="0080506E">
      <w:pPr>
        <w:widowControl w:val="0"/>
        <w:autoSpaceDE w:val="0"/>
        <w:autoSpaceDN w:val="0"/>
        <w:adjustRightInd w:val="0"/>
        <w:spacing w:line="239" w:lineRule="auto"/>
        <w:ind w:left="786"/>
        <w:rPr>
          <w:rFonts w:cs="Arial"/>
          <w:sz w:val="16"/>
          <w:szCs w:val="16"/>
        </w:rPr>
      </w:pPr>
    </w:p>
    <w:p w:rsidR="0080506E" w:rsidRPr="00A537E4" w:rsidRDefault="0080506E" w:rsidP="0080506E">
      <w:pPr>
        <w:widowControl w:val="0"/>
        <w:tabs>
          <w:tab w:val="left" w:pos="700"/>
        </w:tabs>
        <w:autoSpaceDE w:val="0"/>
        <w:autoSpaceDN w:val="0"/>
        <w:adjustRightInd w:val="0"/>
        <w:spacing w:line="228" w:lineRule="auto"/>
        <w:rPr>
          <w:rFonts w:cs="Arial"/>
          <w:b/>
          <w:sz w:val="16"/>
          <w:szCs w:val="16"/>
        </w:rPr>
      </w:pPr>
      <w:r w:rsidRPr="00A537E4">
        <w:rPr>
          <w:rFonts w:cs="Arial"/>
          <w:b/>
          <w:sz w:val="16"/>
          <w:szCs w:val="16"/>
        </w:rPr>
        <w:t>Responsibilities:</w:t>
      </w:r>
    </w:p>
    <w:p w:rsidR="0080506E" w:rsidRDefault="0080506E"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Working on </w:t>
      </w:r>
      <w:r w:rsidRPr="00EE7980">
        <w:rPr>
          <w:rFonts w:cs="Arial"/>
          <w:b/>
          <w:sz w:val="16"/>
          <w:szCs w:val="16"/>
        </w:rPr>
        <w:t>greenfield</w:t>
      </w:r>
      <w:r>
        <w:rPr>
          <w:rFonts w:cs="Arial"/>
          <w:sz w:val="16"/>
          <w:szCs w:val="16"/>
        </w:rPr>
        <w:t xml:space="preserve"> project building kafka-springboot microservices applications</w:t>
      </w:r>
    </w:p>
    <w:p w:rsidR="0080506E" w:rsidRDefault="0080506E"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Building </w:t>
      </w:r>
      <w:r w:rsidR="009455AC">
        <w:rPr>
          <w:rFonts w:cs="Arial"/>
          <w:sz w:val="16"/>
          <w:szCs w:val="16"/>
        </w:rPr>
        <w:t>Kafka</w:t>
      </w:r>
      <w:r>
        <w:rPr>
          <w:rFonts w:cs="Arial"/>
          <w:sz w:val="16"/>
          <w:szCs w:val="16"/>
        </w:rPr>
        <w:t xml:space="preserve"> topologies and stream processors using </w:t>
      </w:r>
      <w:r w:rsidRPr="00D77420">
        <w:rPr>
          <w:rFonts w:cs="Arial"/>
          <w:b/>
          <w:sz w:val="16"/>
          <w:szCs w:val="16"/>
        </w:rPr>
        <w:t>K</w:t>
      </w:r>
      <w:r w:rsidR="00CF602C" w:rsidRPr="00D77420">
        <w:rPr>
          <w:rFonts w:cs="Arial"/>
          <w:b/>
          <w:sz w:val="16"/>
          <w:szCs w:val="16"/>
        </w:rPr>
        <w:t>Stream</w:t>
      </w:r>
      <w:r w:rsidR="00CF602C">
        <w:rPr>
          <w:rFonts w:cs="Arial"/>
          <w:sz w:val="16"/>
          <w:szCs w:val="16"/>
        </w:rPr>
        <w:t xml:space="preserve">, </w:t>
      </w:r>
      <w:r w:rsidRPr="00D77420">
        <w:rPr>
          <w:rFonts w:cs="Arial"/>
          <w:b/>
          <w:sz w:val="16"/>
          <w:szCs w:val="16"/>
        </w:rPr>
        <w:t>KTables</w:t>
      </w:r>
      <w:r w:rsidR="00CF602C">
        <w:rPr>
          <w:rFonts w:cs="Arial"/>
          <w:sz w:val="16"/>
          <w:szCs w:val="16"/>
        </w:rPr>
        <w:t xml:space="preserve"> and </w:t>
      </w:r>
      <w:r w:rsidR="004736A7" w:rsidRPr="00FD45DF">
        <w:rPr>
          <w:rFonts w:cs="Arial"/>
          <w:b/>
          <w:sz w:val="16"/>
          <w:szCs w:val="16"/>
        </w:rPr>
        <w:t>Avro</w:t>
      </w:r>
      <w:r w:rsidR="00CF602C">
        <w:rPr>
          <w:rFonts w:cs="Arial"/>
          <w:sz w:val="16"/>
          <w:szCs w:val="16"/>
        </w:rPr>
        <w:t xml:space="preserve"> schemas.</w:t>
      </w:r>
    </w:p>
    <w:p w:rsidR="00CF602C" w:rsidRDefault="00CF602C"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microservices to process customer data and join multiple kstreams from </w:t>
      </w:r>
      <w:r w:rsidR="00D0196A">
        <w:rPr>
          <w:rFonts w:cs="Arial"/>
          <w:sz w:val="16"/>
          <w:szCs w:val="16"/>
        </w:rPr>
        <w:t>CDC and</w:t>
      </w:r>
      <w:r>
        <w:rPr>
          <w:rFonts w:cs="Arial"/>
          <w:sz w:val="16"/>
          <w:szCs w:val="16"/>
        </w:rPr>
        <w:t xml:space="preserve"> write it to </w:t>
      </w:r>
      <w:r w:rsidR="001720B9">
        <w:rPr>
          <w:rFonts w:cs="Arial"/>
          <w:sz w:val="16"/>
          <w:szCs w:val="16"/>
        </w:rPr>
        <w:t>scylladb</w:t>
      </w:r>
      <w:r w:rsidR="003E2C1E" w:rsidRPr="003E2C1E">
        <w:rPr>
          <w:rFonts w:cs="Arial"/>
          <w:b/>
          <w:sz w:val="16"/>
          <w:szCs w:val="16"/>
        </w:rPr>
        <w:t>(NoSQL)</w:t>
      </w:r>
      <w:r>
        <w:rPr>
          <w:rFonts w:cs="Arial"/>
          <w:sz w:val="16"/>
          <w:szCs w:val="16"/>
        </w:rPr>
        <w:t>.</w:t>
      </w:r>
    </w:p>
    <w:p w:rsidR="0080506E" w:rsidRDefault="0080506E" w:rsidP="0080506E">
      <w:pPr>
        <w:widowControl w:val="0"/>
        <w:numPr>
          <w:ilvl w:val="0"/>
          <w:numId w:val="14"/>
        </w:numPr>
        <w:autoSpaceDE w:val="0"/>
        <w:autoSpaceDN w:val="0"/>
        <w:adjustRightInd w:val="0"/>
        <w:spacing w:line="239" w:lineRule="auto"/>
        <w:rPr>
          <w:rFonts w:cs="Arial"/>
          <w:sz w:val="16"/>
          <w:szCs w:val="16"/>
        </w:rPr>
      </w:pPr>
      <w:r w:rsidRPr="00FD45DF">
        <w:rPr>
          <w:rFonts w:cs="Arial"/>
          <w:b/>
          <w:sz w:val="16"/>
          <w:szCs w:val="16"/>
        </w:rPr>
        <w:t>Implemented</w:t>
      </w:r>
      <w:r>
        <w:rPr>
          <w:rFonts w:cs="Arial"/>
          <w:sz w:val="16"/>
          <w:szCs w:val="16"/>
        </w:rPr>
        <w:t xml:space="preserve"> </w:t>
      </w:r>
      <w:r w:rsidRPr="00FD45DF">
        <w:rPr>
          <w:rFonts w:cs="Arial"/>
          <w:b/>
          <w:sz w:val="16"/>
          <w:szCs w:val="16"/>
        </w:rPr>
        <w:t>KStream</w:t>
      </w:r>
      <w:r>
        <w:rPr>
          <w:rFonts w:cs="Arial"/>
          <w:sz w:val="16"/>
          <w:szCs w:val="16"/>
        </w:rPr>
        <w:t xml:space="preserve"> processors using </w:t>
      </w:r>
      <w:r w:rsidR="00CF602C">
        <w:rPr>
          <w:rFonts w:cs="Arial"/>
          <w:sz w:val="16"/>
          <w:szCs w:val="16"/>
        </w:rPr>
        <w:t>spring</w:t>
      </w:r>
      <w:r>
        <w:rPr>
          <w:rFonts w:cs="Arial"/>
          <w:sz w:val="16"/>
          <w:szCs w:val="16"/>
        </w:rPr>
        <w:t xml:space="preserve"> cloud </w:t>
      </w:r>
      <w:r w:rsidR="00CF602C">
        <w:rPr>
          <w:rFonts w:cs="Arial"/>
          <w:sz w:val="16"/>
          <w:szCs w:val="16"/>
        </w:rPr>
        <w:t>stream to</w:t>
      </w:r>
      <w:r>
        <w:rPr>
          <w:rFonts w:cs="Arial"/>
          <w:sz w:val="16"/>
          <w:szCs w:val="16"/>
        </w:rPr>
        <w:t xml:space="preserve"> process customer data and write it into the </w:t>
      </w:r>
      <w:r w:rsidR="001720B9">
        <w:rPr>
          <w:rFonts w:cs="Arial"/>
          <w:sz w:val="16"/>
          <w:szCs w:val="16"/>
        </w:rPr>
        <w:t>scylladb</w:t>
      </w:r>
      <w:r>
        <w:rPr>
          <w:rFonts w:cs="Arial"/>
          <w:sz w:val="16"/>
          <w:szCs w:val="16"/>
        </w:rPr>
        <w:t>.</w:t>
      </w:r>
    </w:p>
    <w:p w:rsidR="00CF602C" w:rsidRDefault="00CF602C"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Build async microservices to process stream of customer look request validate them and logic to generate the HMAC</w:t>
      </w:r>
      <w:r w:rsidR="0020786A">
        <w:rPr>
          <w:rFonts w:cs="Arial"/>
          <w:sz w:val="16"/>
          <w:szCs w:val="16"/>
        </w:rPr>
        <w:t xml:space="preserve"> code</w:t>
      </w:r>
      <w:r>
        <w:rPr>
          <w:rFonts w:cs="Arial"/>
          <w:sz w:val="16"/>
          <w:szCs w:val="16"/>
        </w:rPr>
        <w:t>.</w:t>
      </w:r>
    </w:p>
    <w:p w:rsidR="0080506E" w:rsidRDefault="00CF602C"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Used and configured Spring</w:t>
      </w:r>
      <w:r w:rsidR="00FF1711">
        <w:rPr>
          <w:rFonts w:cs="Arial"/>
          <w:sz w:val="16"/>
          <w:szCs w:val="16"/>
        </w:rPr>
        <w:t xml:space="preserve"> </w:t>
      </w:r>
      <w:r w:rsidR="00FF1711" w:rsidRPr="00FF1711">
        <w:rPr>
          <w:rFonts w:cs="Arial"/>
          <w:b/>
          <w:sz w:val="16"/>
          <w:szCs w:val="16"/>
        </w:rPr>
        <w:t>V</w:t>
      </w:r>
      <w:r w:rsidR="0080506E" w:rsidRPr="00FF1711">
        <w:rPr>
          <w:rFonts w:cs="Arial"/>
          <w:b/>
          <w:sz w:val="16"/>
          <w:szCs w:val="16"/>
        </w:rPr>
        <w:t>ault</w:t>
      </w:r>
      <w:r>
        <w:rPr>
          <w:rFonts w:cs="Arial"/>
          <w:sz w:val="16"/>
          <w:szCs w:val="16"/>
        </w:rPr>
        <w:t xml:space="preserve"> </w:t>
      </w:r>
      <w:r w:rsidR="00293888">
        <w:rPr>
          <w:rFonts w:cs="Arial"/>
          <w:sz w:val="16"/>
          <w:szCs w:val="16"/>
        </w:rPr>
        <w:t xml:space="preserve">security </w:t>
      </w:r>
      <w:r>
        <w:rPr>
          <w:rFonts w:cs="Arial"/>
          <w:sz w:val="16"/>
          <w:szCs w:val="16"/>
        </w:rPr>
        <w:t>config</w:t>
      </w:r>
      <w:r w:rsidR="0080506E">
        <w:rPr>
          <w:rFonts w:cs="Arial"/>
          <w:sz w:val="16"/>
          <w:szCs w:val="16"/>
        </w:rPr>
        <w:t xml:space="preserve"> to access</w:t>
      </w:r>
      <w:r>
        <w:rPr>
          <w:rFonts w:cs="Arial"/>
          <w:sz w:val="16"/>
          <w:szCs w:val="16"/>
        </w:rPr>
        <w:t>/store</w:t>
      </w:r>
      <w:r w:rsidR="0080506E">
        <w:rPr>
          <w:rFonts w:cs="Arial"/>
          <w:sz w:val="16"/>
          <w:szCs w:val="16"/>
        </w:rPr>
        <w:t xml:space="preserve"> the secret</w:t>
      </w:r>
      <w:r>
        <w:rPr>
          <w:rFonts w:cs="Arial"/>
          <w:sz w:val="16"/>
          <w:szCs w:val="16"/>
        </w:rPr>
        <w:t>s.</w:t>
      </w:r>
    </w:p>
    <w:p w:rsidR="00D77420" w:rsidRDefault="00D77420" w:rsidP="0080506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Designing </w:t>
      </w:r>
      <w:r w:rsidRPr="000D1B8C">
        <w:rPr>
          <w:rFonts w:cs="Arial"/>
          <w:b/>
          <w:sz w:val="16"/>
          <w:szCs w:val="16"/>
        </w:rPr>
        <w:t>MQTT</w:t>
      </w:r>
      <w:r>
        <w:rPr>
          <w:rFonts w:cs="Arial"/>
          <w:sz w:val="16"/>
          <w:szCs w:val="16"/>
        </w:rPr>
        <w:t xml:space="preserve"> publish/subscribe to mobile device.</w:t>
      </w:r>
    </w:p>
    <w:p w:rsidR="00FF1711" w:rsidRDefault="00FF1711" w:rsidP="009E66D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 a reusable </w:t>
      </w:r>
      <w:r w:rsidRPr="00E300B3">
        <w:rPr>
          <w:rFonts w:cs="Arial"/>
          <w:b/>
          <w:sz w:val="16"/>
          <w:szCs w:val="16"/>
        </w:rPr>
        <w:t>stream processor</w:t>
      </w:r>
      <w:r>
        <w:rPr>
          <w:rFonts w:cs="Arial"/>
          <w:sz w:val="16"/>
          <w:szCs w:val="16"/>
        </w:rPr>
        <w:t xml:space="preserve"> for consuming </w:t>
      </w:r>
      <w:r w:rsidRPr="00E300B3">
        <w:rPr>
          <w:rFonts w:cs="Arial"/>
          <w:b/>
          <w:sz w:val="16"/>
          <w:szCs w:val="16"/>
        </w:rPr>
        <w:t>avro</w:t>
      </w:r>
      <w:r>
        <w:rPr>
          <w:rFonts w:cs="Arial"/>
          <w:sz w:val="16"/>
          <w:szCs w:val="16"/>
        </w:rPr>
        <w:t xml:space="preserve"> </w:t>
      </w:r>
      <w:r w:rsidRPr="00E300B3">
        <w:rPr>
          <w:rFonts w:cs="Arial"/>
          <w:b/>
          <w:sz w:val="16"/>
          <w:szCs w:val="16"/>
        </w:rPr>
        <w:t>messages</w:t>
      </w:r>
      <w:r>
        <w:rPr>
          <w:rFonts w:cs="Arial"/>
          <w:sz w:val="16"/>
          <w:szCs w:val="16"/>
        </w:rPr>
        <w:t xml:space="preserve"> from </w:t>
      </w:r>
      <w:r w:rsidR="00F04516">
        <w:rPr>
          <w:rFonts w:cs="Arial"/>
          <w:sz w:val="16"/>
          <w:szCs w:val="16"/>
        </w:rPr>
        <w:t>kafka</w:t>
      </w:r>
      <w:r>
        <w:rPr>
          <w:rFonts w:cs="Arial"/>
          <w:sz w:val="16"/>
          <w:szCs w:val="16"/>
        </w:rPr>
        <w:t xml:space="preserve"> and transforming them to MQTT messages and publishing to MQTT broker.</w:t>
      </w:r>
    </w:p>
    <w:p w:rsidR="009E66DE" w:rsidRPr="009E66DE" w:rsidRDefault="009E66DE" w:rsidP="009E66DE">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w:t>
      </w:r>
      <w:r w:rsidRPr="00E300B3">
        <w:rPr>
          <w:rFonts w:cs="Arial"/>
          <w:b/>
          <w:sz w:val="16"/>
          <w:szCs w:val="16"/>
        </w:rPr>
        <w:t>Strong customer authentication</w:t>
      </w:r>
      <w:r>
        <w:rPr>
          <w:rFonts w:cs="Arial"/>
          <w:sz w:val="16"/>
          <w:szCs w:val="16"/>
        </w:rPr>
        <w:t xml:space="preserve"> workflow as a microservice to kick off the biometric on a mobile device.</w:t>
      </w:r>
    </w:p>
    <w:p w:rsidR="002B6722" w:rsidRDefault="0080506E" w:rsidP="00CF602C">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the framework for performing </w:t>
      </w:r>
      <w:r w:rsidRPr="000D1B8C">
        <w:rPr>
          <w:rFonts w:cs="Arial"/>
          <w:b/>
          <w:sz w:val="16"/>
          <w:szCs w:val="16"/>
        </w:rPr>
        <w:t>integration testing</w:t>
      </w:r>
      <w:r>
        <w:rPr>
          <w:rFonts w:cs="Arial"/>
          <w:sz w:val="16"/>
          <w:szCs w:val="16"/>
        </w:rPr>
        <w:t xml:space="preserve"> using </w:t>
      </w:r>
      <w:r w:rsidR="009C39E2">
        <w:rPr>
          <w:rFonts w:cs="Arial"/>
          <w:sz w:val="16"/>
          <w:szCs w:val="16"/>
        </w:rPr>
        <w:t xml:space="preserve">docker </w:t>
      </w:r>
      <w:r>
        <w:rPr>
          <w:rFonts w:cs="Arial"/>
          <w:sz w:val="16"/>
          <w:szCs w:val="16"/>
        </w:rPr>
        <w:t xml:space="preserve">test containers for </w:t>
      </w:r>
      <w:r w:rsidR="00DE1A66">
        <w:rPr>
          <w:rFonts w:cs="Arial"/>
          <w:sz w:val="16"/>
          <w:szCs w:val="16"/>
        </w:rPr>
        <w:t>Kafka</w:t>
      </w:r>
      <w:r>
        <w:rPr>
          <w:rFonts w:cs="Arial"/>
          <w:sz w:val="16"/>
          <w:szCs w:val="16"/>
        </w:rPr>
        <w:t>, schema registry, vault</w:t>
      </w:r>
      <w:r w:rsidR="000D7B96">
        <w:rPr>
          <w:rFonts w:cs="Arial"/>
          <w:sz w:val="16"/>
          <w:szCs w:val="16"/>
        </w:rPr>
        <w:t xml:space="preserve">, </w:t>
      </w:r>
      <w:r w:rsidR="000D7B96" w:rsidRPr="00FD45DF">
        <w:rPr>
          <w:rFonts w:cs="Arial"/>
          <w:b/>
          <w:sz w:val="16"/>
          <w:szCs w:val="16"/>
        </w:rPr>
        <w:t>scylladb</w:t>
      </w:r>
      <w:r w:rsidR="003E2C1E" w:rsidRPr="003E2C1E">
        <w:rPr>
          <w:rFonts w:cs="Arial"/>
          <w:b/>
          <w:sz w:val="16"/>
          <w:szCs w:val="16"/>
        </w:rPr>
        <w:t>(NoSQL)</w:t>
      </w:r>
      <w:r w:rsidR="00FF1711">
        <w:rPr>
          <w:rFonts w:cs="Arial"/>
          <w:sz w:val="16"/>
          <w:szCs w:val="16"/>
        </w:rPr>
        <w:t xml:space="preserve">, </w:t>
      </w:r>
      <w:r w:rsidR="00FF1711" w:rsidRPr="00FD45DF">
        <w:rPr>
          <w:rFonts w:cs="Arial"/>
          <w:b/>
          <w:sz w:val="16"/>
          <w:szCs w:val="16"/>
        </w:rPr>
        <w:t>embedded kafka</w:t>
      </w:r>
      <w:r w:rsidR="00FF1711">
        <w:rPr>
          <w:rFonts w:cs="Arial"/>
          <w:sz w:val="16"/>
          <w:szCs w:val="16"/>
        </w:rPr>
        <w:t xml:space="preserve">, </w:t>
      </w:r>
      <w:r>
        <w:rPr>
          <w:rFonts w:cs="Arial"/>
          <w:sz w:val="16"/>
          <w:szCs w:val="16"/>
        </w:rPr>
        <w:t xml:space="preserve">along with Spring rest assured and </w:t>
      </w:r>
      <w:r w:rsidR="0046329A">
        <w:rPr>
          <w:rFonts w:cs="Arial"/>
          <w:sz w:val="16"/>
          <w:szCs w:val="16"/>
        </w:rPr>
        <w:t>JUnit</w:t>
      </w:r>
      <w:r>
        <w:rPr>
          <w:rFonts w:cs="Arial"/>
          <w:sz w:val="16"/>
          <w:szCs w:val="16"/>
        </w:rPr>
        <w:t>.</w:t>
      </w:r>
    </w:p>
    <w:p w:rsidR="00474238" w:rsidRDefault="00474238" w:rsidP="00CF602C">
      <w:pPr>
        <w:widowControl w:val="0"/>
        <w:numPr>
          <w:ilvl w:val="0"/>
          <w:numId w:val="14"/>
        </w:numPr>
        <w:autoSpaceDE w:val="0"/>
        <w:autoSpaceDN w:val="0"/>
        <w:adjustRightInd w:val="0"/>
        <w:spacing w:line="239" w:lineRule="auto"/>
        <w:rPr>
          <w:rFonts w:cs="Arial"/>
          <w:sz w:val="16"/>
          <w:szCs w:val="16"/>
        </w:rPr>
      </w:pPr>
      <w:r>
        <w:rPr>
          <w:rFonts w:cs="Arial"/>
          <w:sz w:val="16"/>
          <w:szCs w:val="16"/>
        </w:rPr>
        <w:t>Working in agile methodology participations in Sprint planning, daily stand-ups, refinements, retrospective and giving demos to the stakeholders at the end of Sprint.</w:t>
      </w:r>
    </w:p>
    <w:p w:rsidR="006563B2" w:rsidRDefault="000D1B8C" w:rsidP="00CF602C">
      <w:pPr>
        <w:widowControl w:val="0"/>
        <w:numPr>
          <w:ilvl w:val="0"/>
          <w:numId w:val="14"/>
        </w:numPr>
        <w:autoSpaceDE w:val="0"/>
        <w:autoSpaceDN w:val="0"/>
        <w:adjustRightInd w:val="0"/>
        <w:spacing w:line="239" w:lineRule="auto"/>
        <w:rPr>
          <w:rFonts w:cs="Arial"/>
          <w:sz w:val="16"/>
          <w:szCs w:val="16"/>
        </w:rPr>
      </w:pPr>
      <w:r>
        <w:rPr>
          <w:rFonts w:cs="Arial"/>
          <w:sz w:val="16"/>
          <w:szCs w:val="16"/>
        </w:rPr>
        <w:t>Built</w:t>
      </w:r>
      <w:r w:rsidR="006563B2">
        <w:rPr>
          <w:rFonts w:cs="Arial"/>
          <w:sz w:val="16"/>
          <w:szCs w:val="16"/>
        </w:rPr>
        <w:t xml:space="preserve"> api gateway using Spring cloud gateway for routing the mobile app requests and enabled kubernetes service discovery.</w:t>
      </w:r>
    </w:p>
    <w:p w:rsidR="00540B18" w:rsidRDefault="00540B18" w:rsidP="00CF602C">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authorisation microservice and </w:t>
      </w:r>
      <w:r w:rsidRPr="00FD45DF">
        <w:rPr>
          <w:rFonts w:cs="Arial"/>
          <w:b/>
          <w:sz w:val="16"/>
          <w:szCs w:val="16"/>
        </w:rPr>
        <w:t>request-reply pattern</w:t>
      </w:r>
      <w:r>
        <w:rPr>
          <w:rFonts w:cs="Arial"/>
          <w:sz w:val="16"/>
          <w:szCs w:val="16"/>
        </w:rPr>
        <w:t xml:space="preserve"> in Kafka to hook it up with Spring cloud </w:t>
      </w:r>
      <w:r w:rsidRPr="00FD45DF">
        <w:rPr>
          <w:rFonts w:cs="Arial"/>
          <w:b/>
          <w:sz w:val="16"/>
          <w:szCs w:val="16"/>
        </w:rPr>
        <w:t>gateway</w:t>
      </w:r>
      <w:r>
        <w:rPr>
          <w:rFonts w:cs="Arial"/>
          <w:sz w:val="16"/>
          <w:szCs w:val="16"/>
        </w:rPr>
        <w:t xml:space="preserve"> to initiate the CoP outbound journey (Open Banking).</w:t>
      </w:r>
    </w:p>
    <w:p w:rsidR="00EB374D" w:rsidRPr="00CF602C" w:rsidRDefault="00EB374D" w:rsidP="00CF602C">
      <w:pPr>
        <w:widowControl w:val="0"/>
        <w:numPr>
          <w:ilvl w:val="0"/>
          <w:numId w:val="14"/>
        </w:numPr>
        <w:autoSpaceDE w:val="0"/>
        <w:autoSpaceDN w:val="0"/>
        <w:adjustRightInd w:val="0"/>
        <w:spacing w:line="239" w:lineRule="auto"/>
        <w:rPr>
          <w:rFonts w:cs="Arial"/>
          <w:sz w:val="16"/>
          <w:szCs w:val="16"/>
        </w:rPr>
      </w:pPr>
      <w:r>
        <w:rPr>
          <w:rFonts w:cs="Arial"/>
          <w:sz w:val="16"/>
          <w:szCs w:val="16"/>
        </w:rPr>
        <w:t>Configured logging using kafka appender and logstash.</w:t>
      </w:r>
    </w:p>
    <w:p w:rsidR="002B6722" w:rsidRDefault="002B6722" w:rsidP="00D52856">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5921A5" w:rsidRPr="004B2F92" w:rsidTr="00DA78CA">
        <w:trPr>
          <w:trHeight w:val="337"/>
        </w:trPr>
        <w:tc>
          <w:tcPr>
            <w:tcW w:w="10066" w:type="dxa"/>
            <w:shd w:val="clear" w:color="auto" w:fill="DEEAF6"/>
            <w:vAlign w:val="center"/>
          </w:tcPr>
          <w:p w:rsidR="005921A5" w:rsidRPr="004B2F92" w:rsidRDefault="00C913BC" w:rsidP="00EE2080">
            <w:pPr>
              <w:pStyle w:val="PlainText"/>
              <w:ind w:right="288"/>
              <w:jc w:val="both"/>
              <w:rPr>
                <w:rFonts w:ascii="Arial" w:hAnsi="Arial" w:cs="Arial"/>
                <w:b/>
              </w:rPr>
            </w:pPr>
            <w:r>
              <w:rPr>
                <w:rFonts w:ascii="Arial" w:hAnsi="Arial" w:cs="Arial"/>
                <w:b/>
                <w:color w:val="2F5496"/>
                <w:spacing w:val="-4"/>
              </w:rPr>
              <w:t xml:space="preserve">Corporate </w:t>
            </w:r>
            <w:r w:rsidR="00EE2080">
              <w:rPr>
                <w:rFonts w:ascii="Arial" w:hAnsi="Arial" w:cs="Arial"/>
                <w:b/>
                <w:color w:val="2F5496"/>
                <w:spacing w:val="-4"/>
              </w:rPr>
              <w:t>r</w:t>
            </w:r>
            <w:r w:rsidR="005921A5">
              <w:rPr>
                <w:rFonts w:ascii="Arial" w:hAnsi="Arial" w:cs="Arial"/>
                <w:b/>
                <w:color w:val="2F5496"/>
                <w:spacing w:val="-4"/>
              </w:rPr>
              <w:t>eal estate management</w:t>
            </w:r>
            <w:r w:rsidR="005921A5" w:rsidRPr="004B2F92">
              <w:rPr>
                <w:rFonts w:ascii="Arial" w:hAnsi="Arial" w:cs="Arial"/>
                <w:b/>
                <w:color w:val="2F5496"/>
                <w:spacing w:val="-4"/>
              </w:rPr>
              <w:t xml:space="preserve">, </w:t>
            </w:r>
            <w:r w:rsidR="005921A5">
              <w:rPr>
                <w:rFonts w:ascii="Arial" w:hAnsi="Arial" w:cs="Arial"/>
                <w:b/>
                <w:color w:val="2F5496"/>
                <w:spacing w:val="-4"/>
              </w:rPr>
              <w:t>HSBC</w:t>
            </w:r>
            <w:r w:rsidR="005921A5" w:rsidRPr="004B2F92">
              <w:rPr>
                <w:rFonts w:ascii="Arial" w:hAnsi="Arial" w:cs="Arial"/>
                <w:b/>
                <w:color w:val="2F5496"/>
                <w:spacing w:val="-4"/>
              </w:rPr>
              <w:t xml:space="preserve">, </w:t>
            </w:r>
            <w:r w:rsidR="005921A5">
              <w:rPr>
                <w:rFonts w:ascii="Arial" w:hAnsi="Arial" w:cs="Arial"/>
                <w:b/>
              </w:rPr>
              <w:t>Belfast</w:t>
            </w:r>
          </w:p>
        </w:tc>
      </w:tr>
    </w:tbl>
    <w:p w:rsidR="005921A5" w:rsidRDefault="00C0124F" w:rsidP="00D52856">
      <w:pPr>
        <w:widowControl w:val="0"/>
        <w:autoSpaceDE w:val="0"/>
        <w:autoSpaceDN w:val="0"/>
        <w:adjustRightInd w:val="0"/>
        <w:spacing w:line="239" w:lineRule="auto"/>
        <w:rPr>
          <w:rFonts w:cs="Arial"/>
          <w:sz w:val="16"/>
          <w:szCs w:val="16"/>
        </w:rPr>
      </w:pPr>
      <w:r>
        <w:rPr>
          <w:rFonts w:cs="Arial"/>
          <w:sz w:val="16"/>
          <w:szCs w:val="16"/>
        </w:rPr>
        <w:t xml:space="preserve">Agile methodology, </w:t>
      </w:r>
      <w:r w:rsidR="005921A5" w:rsidRPr="0061002F">
        <w:rPr>
          <w:rFonts w:cs="Arial"/>
          <w:sz w:val="16"/>
          <w:szCs w:val="16"/>
        </w:rPr>
        <w:t xml:space="preserve">Java 8, </w:t>
      </w:r>
      <w:r w:rsidR="0061002F">
        <w:rPr>
          <w:rFonts w:cs="Arial"/>
          <w:sz w:val="16"/>
          <w:szCs w:val="16"/>
        </w:rPr>
        <w:t>SpringB</w:t>
      </w:r>
      <w:r w:rsidR="005921A5" w:rsidRPr="0061002F">
        <w:rPr>
          <w:rFonts w:cs="Arial"/>
          <w:sz w:val="16"/>
          <w:szCs w:val="16"/>
        </w:rPr>
        <w:t>oot,</w:t>
      </w:r>
      <w:r w:rsidR="00FF0945">
        <w:rPr>
          <w:rFonts w:cs="Arial"/>
          <w:sz w:val="16"/>
          <w:szCs w:val="16"/>
        </w:rPr>
        <w:t xml:space="preserve"> </w:t>
      </w:r>
      <w:r w:rsidR="0061002F">
        <w:rPr>
          <w:rFonts w:cs="Arial"/>
          <w:sz w:val="16"/>
          <w:szCs w:val="16"/>
        </w:rPr>
        <w:t>SpringD</w:t>
      </w:r>
      <w:r w:rsidR="005921A5" w:rsidRPr="0061002F">
        <w:rPr>
          <w:rFonts w:cs="Arial"/>
          <w:sz w:val="16"/>
          <w:szCs w:val="16"/>
        </w:rPr>
        <w:t>ata</w:t>
      </w:r>
      <w:r w:rsidR="003A15B4" w:rsidRPr="0061002F">
        <w:rPr>
          <w:rFonts w:cs="Arial"/>
          <w:sz w:val="16"/>
          <w:szCs w:val="16"/>
        </w:rPr>
        <w:t>,</w:t>
      </w:r>
      <w:r w:rsidR="0061002F">
        <w:rPr>
          <w:rFonts w:cs="Arial"/>
          <w:sz w:val="16"/>
          <w:szCs w:val="16"/>
        </w:rPr>
        <w:t xml:space="preserve"> S</w:t>
      </w:r>
      <w:r w:rsidR="003A15B4" w:rsidRPr="0061002F">
        <w:rPr>
          <w:rFonts w:cs="Arial"/>
          <w:sz w:val="16"/>
          <w:szCs w:val="16"/>
        </w:rPr>
        <w:t xml:space="preserve">pring asynchronous processing,  </w:t>
      </w:r>
      <w:r w:rsidR="0061002F">
        <w:rPr>
          <w:rFonts w:cs="Arial"/>
          <w:sz w:val="16"/>
          <w:szCs w:val="16"/>
        </w:rPr>
        <w:t xml:space="preserve"> M</w:t>
      </w:r>
      <w:r w:rsidR="005921A5" w:rsidRPr="0061002F">
        <w:rPr>
          <w:rFonts w:cs="Arial"/>
          <w:sz w:val="16"/>
          <w:szCs w:val="16"/>
        </w:rPr>
        <w:t>icroservices</w:t>
      </w:r>
      <w:r w:rsidR="0061002F">
        <w:rPr>
          <w:rFonts w:cs="Arial"/>
          <w:sz w:val="16"/>
          <w:szCs w:val="16"/>
        </w:rPr>
        <w:t>, F</w:t>
      </w:r>
      <w:r w:rsidR="003A15B4" w:rsidRPr="0061002F">
        <w:rPr>
          <w:rFonts w:cs="Arial"/>
          <w:sz w:val="16"/>
          <w:szCs w:val="16"/>
        </w:rPr>
        <w:t>eignc</w:t>
      </w:r>
      <w:r w:rsidR="005921A5" w:rsidRPr="0061002F">
        <w:rPr>
          <w:rFonts w:cs="Arial"/>
          <w:sz w:val="16"/>
          <w:szCs w:val="16"/>
        </w:rPr>
        <w:t>lient,</w:t>
      </w:r>
      <w:r w:rsidR="003A15B4" w:rsidRPr="0061002F">
        <w:rPr>
          <w:rFonts w:cs="Arial"/>
          <w:sz w:val="16"/>
          <w:szCs w:val="16"/>
        </w:rPr>
        <w:t xml:space="preserve"> </w:t>
      </w:r>
      <w:r w:rsidR="0061002F" w:rsidRPr="0061002F">
        <w:rPr>
          <w:rFonts w:cs="Arial"/>
          <w:sz w:val="16"/>
          <w:szCs w:val="16"/>
        </w:rPr>
        <w:t>Kafka</w:t>
      </w:r>
      <w:r w:rsidR="003A15B4" w:rsidRPr="0061002F">
        <w:rPr>
          <w:rFonts w:cs="Arial"/>
          <w:sz w:val="16"/>
          <w:szCs w:val="16"/>
        </w:rPr>
        <w:t xml:space="preserve">, </w:t>
      </w:r>
      <w:r w:rsidR="0061002F">
        <w:rPr>
          <w:rFonts w:cs="Arial"/>
          <w:sz w:val="16"/>
          <w:szCs w:val="16"/>
        </w:rPr>
        <w:t>Z</w:t>
      </w:r>
      <w:r w:rsidR="003A15B4" w:rsidRPr="0061002F">
        <w:rPr>
          <w:rFonts w:cs="Arial"/>
          <w:sz w:val="16"/>
          <w:szCs w:val="16"/>
        </w:rPr>
        <w:t xml:space="preserve">ookeeper, </w:t>
      </w:r>
      <w:r w:rsidR="0061002F">
        <w:rPr>
          <w:rFonts w:cs="Arial"/>
          <w:sz w:val="16"/>
          <w:szCs w:val="16"/>
        </w:rPr>
        <w:t>D</w:t>
      </w:r>
      <w:r w:rsidR="003A15B4" w:rsidRPr="0061002F">
        <w:rPr>
          <w:rFonts w:cs="Arial"/>
          <w:sz w:val="16"/>
          <w:szCs w:val="16"/>
        </w:rPr>
        <w:t xml:space="preserve">ocker, </w:t>
      </w:r>
      <w:r w:rsidR="0061002F" w:rsidRPr="0061002F">
        <w:rPr>
          <w:rFonts w:cs="Arial"/>
          <w:sz w:val="16"/>
          <w:szCs w:val="16"/>
        </w:rPr>
        <w:t>grad</w:t>
      </w:r>
      <w:r w:rsidR="0013058A">
        <w:rPr>
          <w:rFonts w:cs="Arial"/>
          <w:sz w:val="16"/>
          <w:szCs w:val="16"/>
        </w:rPr>
        <w:t>l</w:t>
      </w:r>
      <w:r w:rsidR="0061002F" w:rsidRPr="0061002F">
        <w:rPr>
          <w:rFonts w:cs="Arial"/>
          <w:sz w:val="16"/>
          <w:szCs w:val="16"/>
        </w:rPr>
        <w:t>e</w:t>
      </w:r>
      <w:r w:rsidR="003A15B4" w:rsidRPr="0061002F">
        <w:rPr>
          <w:rFonts w:cs="Arial"/>
          <w:sz w:val="16"/>
          <w:szCs w:val="16"/>
        </w:rPr>
        <w:t xml:space="preserve">, </w:t>
      </w:r>
      <w:r w:rsidR="0061002F">
        <w:rPr>
          <w:rFonts w:cs="Arial"/>
          <w:sz w:val="16"/>
          <w:szCs w:val="16"/>
        </w:rPr>
        <w:t>AWS</w:t>
      </w:r>
      <w:r w:rsidR="009C276C">
        <w:rPr>
          <w:rFonts w:cs="Arial"/>
          <w:sz w:val="16"/>
          <w:szCs w:val="16"/>
        </w:rPr>
        <w:t xml:space="preserve"> (EC2, S3, RDS), </w:t>
      </w:r>
      <w:r w:rsidR="003A15B4" w:rsidRPr="0061002F">
        <w:rPr>
          <w:rFonts w:cs="Arial"/>
          <w:sz w:val="16"/>
          <w:szCs w:val="16"/>
        </w:rPr>
        <w:t>Jenkins</w:t>
      </w:r>
      <w:r w:rsidR="00FF0945">
        <w:rPr>
          <w:rFonts w:cs="Arial"/>
          <w:sz w:val="16"/>
          <w:szCs w:val="16"/>
        </w:rPr>
        <w:t xml:space="preserve">, Junit, Mockito, </w:t>
      </w:r>
      <w:r w:rsidR="00C45F3E">
        <w:rPr>
          <w:rFonts w:cs="Arial"/>
          <w:sz w:val="16"/>
          <w:szCs w:val="16"/>
        </w:rPr>
        <w:t xml:space="preserve">Wiremock, Spring rest assured, </w:t>
      </w:r>
      <w:r w:rsidR="00FA5F79">
        <w:rPr>
          <w:rFonts w:cs="Arial"/>
          <w:sz w:val="16"/>
          <w:szCs w:val="16"/>
        </w:rPr>
        <w:t xml:space="preserve">JUnit, Mockito, </w:t>
      </w:r>
      <w:r w:rsidR="00C45F3E">
        <w:rPr>
          <w:rFonts w:cs="Arial"/>
          <w:sz w:val="16"/>
          <w:szCs w:val="16"/>
        </w:rPr>
        <w:t>A</w:t>
      </w:r>
      <w:r w:rsidR="00FF0945">
        <w:rPr>
          <w:rFonts w:cs="Arial"/>
          <w:sz w:val="16"/>
          <w:szCs w:val="16"/>
        </w:rPr>
        <w:t>waitility</w:t>
      </w:r>
      <w:r w:rsidR="00C913BC">
        <w:rPr>
          <w:rFonts w:cs="Arial"/>
          <w:sz w:val="16"/>
          <w:szCs w:val="16"/>
        </w:rPr>
        <w:t>, Spring cloudstream</w:t>
      </w:r>
      <w:r w:rsidR="00B87B91">
        <w:rPr>
          <w:rFonts w:cs="Arial"/>
          <w:sz w:val="16"/>
          <w:szCs w:val="16"/>
        </w:rPr>
        <w:t>, github</w:t>
      </w:r>
      <w:r w:rsidR="00687E93">
        <w:rPr>
          <w:rFonts w:cs="Arial"/>
          <w:sz w:val="16"/>
          <w:szCs w:val="16"/>
        </w:rPr>
        <w:t>, Flyway</w:t>
      </w:r>
      <w:r w:rsidR="00462DC3">
        <w:rPr>
          <w:rFonts w:cs="Arial"/>
          <w:sz w:val="16"/>
          <w:szCs w:val="16"/>
        </w:rPr>
        <w:t xml:space="preserve">, </w:t>
      </w:r>
      <w:r w:rsidR="004464B5">
        <w:rPr>
          <w:rFonts w:cs="Arial"/>
          <w:sz w:val="16"/>
          <w:szCs w:val="16"/>
        </w:rPr>
        <w:t xml:space="preserve">awaitility, </w:t>
      </w:r>
      <w:r w:rsidR="00462DC3">
        <w:rPr>
          <w:rFonts w:cs="Arial"/>
          <w:sz w:val="16"/>
          <w:szCs w:val="16"/>
        </w:rPr>
        <w:t>MS SQL Server</w:t>
      </w:r>
    </w:p>
    <w:p w:rsidR="00FF0945" w:rsidRPr="0061002F" w:rsidRDefault="00FF0945" w:rsidP="00D52856">
      <w:pPr>
        <w:widowControl w:val="0"/>
        <w:autoSpaceDE w:val="0"/>
        <w:autoSpaceDN w:val="0"/>
        <w:adjustRightInd w:val="0"/>
        <w:spacing w:line="239" w:lineRule="auto"/>
        <w:rPr>
          <w:rFonts w:cs="Arial"/>
          <w:sz w:val="16"/>
          <w:szCs w:val="16"/>
        </w:rPr>
      </w:pPr>
    </w:p>
    <w:p w:rsidR="00E374AC" w:rsidRPr="00A537E4" w:rsidRDefault="00E374AC" w:rsidP="00E374AC">
      <w:pPr>
        <w:widowControl w:val="0"/>
        <w:numPr>
          <w:ilvl w:val="0"/>
          <w:numId w:val="11"/>
        </w:numPr>
        <w:autoSpaceDE w:val="0"/>
        <w:autoSpaceDN w:val="0"/>
        <w:adjustRightInd w:val="0"/>
        <w:spacing w:line="239" w:lineRule="auto"/>
        <w:rPr>
          <w:rFonts w:cs="Arial"/>
          <w:sz w:val="16"/>
          <w:szCs w:val="16"/>
        </w:rPr>
      </w:pPr>
      <w:r>
        <w:rPr>
          <w:rFonts w:cs="Arial"/>
          <w:sz w:val="16"/>
          <w:szCs w:val="16"/>
        </w:rPr>
        <w:t xml:space="preserve">Hsbc’s real estate management to </w:t>
      </w:r>
      <w:r w:rsidR="002562FA">
        <w:rPr>
          <w:rFonts w:cs="Arial"/>
          <w:sz w:val="16"/>
          <w:szCs w:val="16"/>
        </w:rPr>
        <w:t>perform</w:t>
      </w:r>
      <w:r>
        <w:rPr>
          <w:rFonts w:cs="Arial"/>
          <w:sz w:val="16"/>
          <w:szCs w:val="16"/>
        </w:rPr>
        <w:t xml:space="preserve"> </w:t>
      </w:r>
      <w:r w:rsidR="003371C9">
        <w:rPr>
          <w:rFonts w:cs="Arial"/>
          <w:sz w:val="16"/>
          <w:szCs w:val="16"/>
        </w:rPr>
        <w:t xml:space="preserve">financial planning etc for </w:t>
      </w:r>
      <w:r>
        <w:rPr>
          <w:rFonts w:cs="Arial"/>
          <w:sz w:val="16"/>
          <w:szCs w:val="16"/>
        </w:rPr>
        <w:t>all their properties across the globe</w:t>
      </w:r>
      <w:r w:rsidRPr="00A537E4">
        <w:rPr>
          <w:rFonts w:cs="Arial"/>
          <w:sz w:val="16"/>
          <w:szCs w:val="16"/>
        </w:rPr>
        <w:t>.</w:t>
      </w:r>
    </w:p>
    <w:p w:rsidR="00FF0945" w:rsidRPr="00A537E4" w:rsidRDefault="00FF0945" w:rsidP="00FF0945">
      <w:pPr>
        <w:widowControl w:val="0"/>
        <w:autoSpaceDE w:val="0"/>
        <w:autoSpaceDN w:val="0"/>
        <w:adjustRightInd w:val="0"/>
        <w:spacing w:line="239" w:lineRule="auto"/>
        <w:ind w:left="720"/>
        <w:rPr>
          <w:rFonts w:cs="Arial"/>
          <w:sz w:val="16"/>
          <w:szCs w:val="16"/>
        </w:rPr>
      </w:pPr>
    </w:p>
    <w:p w:rsidR="00FF0945" w:rsidRPr="00A537E4" w:rsidRDefault="00FF0945" w:rsidP="00FF0945">
      <w:pPr>
        <w:widowControl w:val="0"/>
        <w:tabs>
          <w:tab w:val="left" w:pos="700"/>
        </w:tabs>
        <w:autoSpaceDE w:val="0"/>
        <w:autoSpaceDN w:val="0"/>
        <w:adjustRightInd w:val="0"/>
        <w:spacing w:line="228" w:lineRule="auto"/>
        <w:rPr>
          <w:rFonts w:cs="Arial"/>
          <w:b/>
          <w:sz w:val="16"/>
          <w:szCs w:val="16"/>
        </w:rPr>
      </w:pPr>
      <w:r w:rsidRPr="00A537E4">
        <w:rPr>
          <w:rFonts w:cs="Arial"/>
          <w:b/>
          <w:sz w:val="16"/>
          <w:szCs w:val="16"/>
        </w:rPr>
        <w:t>Responsibilities:</w:t>
      </w:r>
    </w:p>
    <w:p w:rsidR="008431BB" w:rsidRDefault="008431BB"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Working on </w:t>
      </w:r>
      <w:r w:rsidR="00920CB0" w:rsidRPr="00EE7980">
        <w:rPr>
          <w:rFonts w:cs="Arial"/>
          <w:b/>
          <w:sz w:val="16"/>
          <w:szCs w:val="16"/>
        </w:rPr>
        <w:t>greenfield</w:t>
      </w:r>
      <w:r w:rsidR="00920CB0">
        <w:rPr>
          <w:rFonts w:cs="Arial"/>
          <w:sz w:val="16"/>
          <w:szCs w:val="16"/>
        </w:rPr>
        <w:t xml:space="preserve"> project used </w:t>
      </w:r>
      <w:r>
        <w:rPr>
          <w:rFonts w:cs="Arial"/>
          <w:sz w:val="16"/>
          <w:szCs w:val="16"/>
        </w:rPr>
        <w:t>Mac OS</w:t>
      </w:r>
      <w:r w:rsidR="00920CB0">
        <w:rPr>
          <w:rFonts w:cs="Arial"/>
          <w:sz w:val="16"/>
          <w:szCs w:val="16"/>
        </w:rPr>
        <w:t xml:space="preserve"> as</w:t>
      </w:r>
      <w:r>
        <w:rPr>
          <w:rFonts w:cs="Arial"/>
          <w:sz w:val="16"/>
          <w:szCs w:val="16"/>
        </w:rPr>
        <w:t xml:space="preserve"> development environment and AWS EC2 instance.</w:t>
      </w:r>
    </w:p>
    <w:p w:rsidR="00462DC3" w:rsidRPr="00462DC3" w:rsidRDefault="009C276C" w:rsidP="00462DC3">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Involved in </w:t>
      </w:r>
      <w:r w:rsidR="00462DC3" w:rsidRPr="003333CA">
        <w:rPr>
          <w:rFonts w:cs="Arial"/>
          <w:b/>
          <w:sz w:val="16"/>
          <w:szCs w:val="16"/>
        </w:rPr>
        <w:t>architecture</w:t>
      </w:r>
      <w:r w:rsidR="00A45BE2">
        <w:rPr>
          <w:rFonts w:cs="Arial"/>
          <w:sz w:val="16"/>
          <w:szCs w:val="16"/>
        </w:rPr>
        <w:t xml:space="preserve"> discussion</w:t>
      </w:r>
      <w:r w:rsidR="00462DC3">
        <w:rPr>
          <w:rFonts w:cs="Arial"/>
          <w:sz w:val="16"/>
          <w:szCs w:val="16"/>
        </w:rPr>
        <w:t xml:space="preserve"> and designing</w:t>
      </w:r>
      <w:r>
        <w:rPr>
          <w:rFonts w:cs="Arial"/>
          <w:sz w:val="16"/>
          <w:szCs w:val="16"/>
        </w:rPr>
        <w:t xml:space="preserve"> </w:t>
      </w:r>
      <w:r w:rsidR="00462DC3">
        <w:rPr>
          <w:rFonts w:cs="Arial"/>
          <w:sz w:val="16"/>
          <w:szCs w:val="16"/>
        </w:rPr>
        <w:t>microservices.</w:t>
      </w:r>
    </w:p>
    <w:p w:rsidR="00FF0945" w:rsidRDefault="009C276C"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Building</w:t>
      </w:r>
      <w:r w:rsidR="004661E1">
        <w:rPr>
          <w:rFonts w:cs="Arial"/>
          <w:sz w:val="16"/>
          <w:szCs w:val="16"/>
        </w:rPr>
        <w:t xml:space="preserve"> </w:t>
      </w:r>
      <w:r w:rsidR="003C2B66" w:rsidRPr="003333CA">
        <w:rPr>
          <w:rFonts w:cs="Arial"/>
          <w:b/>
          <w:sz w:val="16"/>
          <w:szCs w:val="16"/>
        </w:rPr>
        <w:t xml:space="preserve">Spring Boot </w:t>
      </w:r>
      <w:r w:rsidR="004661E1" w:rsidRPr="003333CA">
        <w:rPr>
          <w:rFonts w:cs="Arial"/>
          <w:b/>
          <w:sz w:val="16"/>
          <w:szCs w:val="16"/>
        </w:rPr>
        <w:t>microservices</w:t>
      </w:r>
      <w:r w:rsidR="004661E1">
        <w:rPr>
          <w:rFonts w:cs="Arial"/>
          <w:sz w:val="16"/>
          <w:szCs w:val="16"/>
        </w:rPr>
        <w:t xml:space="preserve"> from scratch to provide various business capabilities</w:t>
      </w:r>
      <w:r w:rsidR="00FF0945">
        <w:rPr>
          <w:rFonts w:cs="Arial"/>
          <w:sz w:val="16"/>
          <w:szCs w:val="16"/>
        </w:rPr>
        <w:t>.</w:t>
      </w:r>
    </w:p>
    <w:p w:rsidR="005921A5" w:rsidRDefault="00FF0945"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rest async </w:t>
      </w:r>
      <w:r w:rsidR="006951CB" w:rsidRPr="00EE7980">
        <w:rPr>
          <w:rFonts w:cs="Arial"/>
          <w:b/>
          <w:sz w:val="16"/>
          <w:szCs w:val="16"/>
        </w:rPr>
        <w:t>multithreaded</w:t>
      </w:r>
      <w:r w:rsidR="006951CB">
        <w:rPr>
          <w:rFonts w:cs="Arial"/>
          <w:sz w:val="16"/>
          <w:szCs w:val="16"/>
        </w:rPr>
        <w:t xml:space="preserve"> </w:t>
      </w:r>
      <w:r>
        <w:rPr>
          <w:rFonts w:cs="Arial"/>
          <w:sz w:val="16"/>
          <w:szCs w:val="16"/>
        </w:rPr>
        <w:t>api for file validation service.</w:t>
      </w:r>
    </w:p>
    <w:p w:rsidR="00307E8B" w:rsidRDefault="00307E8B"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Written code in </w:t>
      </w:r>
      <w:r w:rsidRPr="00EE7980">
        <w:rPr>
          <w:rFonts w:cs="Arial"/>
          <w:b/>
          <w:sz w:val="16"/>
          <w:szCs w:val="16"/>
        </w:rPr>
        <w:t>Kotlin</w:t>
      </w:r>
      <w:r>
        <w:rPr>
          <w:rFonts w:cs="Arial"/>
          <w:sz w:val="16"/>
          <w:szCs w:val="16"/>
        </w:rPr>
        <w:t xml:space="preserve"> to install </w:t>
      </w:r>
      <w:r w:rsidRPr="003333CA">
        <w:rPr>
          <w:rFonts w:cs="Arial"/>
          <w:b/>
          <w:sz w:val="16"/>
          <w:szCs w:val="16"/>
        </w:rPr>
        <w:t>kafka-connector</w:t>
      </w:r>
      <w:r>
        <w:rPr>
          <w:rFonts w:cs="Arial"/>
          <w:sz w:val="16"/>
          <w:szCs w:val="16"/>
        </w:rPr>
        <w:t>.</w:t>
      </w:r>
    </w:p>
    <w:p w:rsidR="00FF0945" w:rsidRDefault="00FF0945"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I</w:t>
      </w:r>
      <w:r w:rsidR="009C72CC">
        <w:rPr>
          <w:rFonts w:cs="Arial"/>
          <w:sz w:val="16"/>
          <w:szCs w:val="16"/>
        </w:rPr>
        <w:t xml:space="preserve">mplementing new </w:t>
      </w:r>
      <w:r>
        <w:rPr>
          <w:rFonts w:cs="Arial"/>
          <w:sz w:val="16"/>
          <w:szCs w:val="16"/>
        </w:rPr>
        <w:t xml:space="preserve">validation rules  to validate the files </w:t>
      </w:r>
    </w:p>
    <w:p w:rsidR="003638C6" w:rsidRDefault="003638C6"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api around </w:t>
      </w:r>
      <w:r w:rsidRPr="003333CA">
        <w:rPr>
          <w:rFonts w:cs="Arial"/>
          <w:b/>
          <w:sz w:val="16"/>
          <w:szCs w:val="16"/>
        </w:rPr>
        <w:t>amazon</w:t>
      </w:r>
      <w:r>
        <w:rPr>
          <w:rFonts w:cs="Arial"/>
          <w:sz w:val="16"/>
          <w:szCs w:val="16"/>
        </w:rPr>
        <w:t xml:space="preserve"> </w:t>
      </w:r>
      <w:r w:rsidRPr="003333CA">
        <w:rPr>
          <w:rFonts w:cs="Arial"/>
          <w:b/>
          <w:sz w:val="16"/>
          <w:szCs w:val="16"/>
        </w:rPr>
        <w:t xml:space="preserve">S3 </w:t>
      </w:r>
      <w:r w:rsidRPr="003333CA">
        <w:rPr>
          <w:rFonts w:cs="Arial"/>
          <w:sz w:val="16"/>
          <w:szCs w:val="16"/>
        </w:rPr>
        <w:t>bucket</w:t>
      </w:r>
      <w:r>
        <w:rPr>
          <w:rFonts w:cs="Arial"/>
          <w:sz w:val="16"/>
          <w:szCs w:val="16"/>
        </w:rPr>
        <w:t xml:space="preserve"> for file storage and download.</w:t>
      </w:r>
    </w:p>
    <w:p w:rsidR="00FF0945" w:rsidRDefault="00FF0945"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Setup kafka streaming service, kafka-connect for all the microservices to enable messaging</w:t>
      </w:r>
    </w:p>
    <w:p w:rsidR="00FF0945" w:rsidRDefault="00FF0945" w:rsidP="00FF0945">
      <w:pPr>
        <w:widowControl w:val="0"/>
        <w:numPr>
          <w:ilvl w:val="0"/>
          <w:numId w:val="14"/>
        </w:numPr>
        <w:autoSpaceDE w:val="0"/>
        <w:autoSpaceDN w:val="0"/>
        <w:adjustRightInd w:val="0"/>
        <w:spacing w:line="239" w:lineRule="auto"/>
        <w:rPr>
          <w:rFonts w:cs="Arial"/>
          <w:sz w:val="16"/>
          <w:szCs w:val="16"/>
        </w:rPr>
      </w:pPr>
      <w:r w:rsidRPr="003333CA">
        <w:rPr>
          <w:rFonts w:cs="Arial"/>
          <w:b/>
          <w:sz w:val="16"/>
          <w:szCs w:val="16"/>
        </w:rPr>
        <w:t>Dockerize</w:t>
      </w:r>
      <w:r w:rsidR="006E7DB7" w:rsidRPr="003333CA">
        <w:rPr>
          <w:rFonts w:cs="Arial"/>
          <w:b/>
          <w:sz w:val="16"/>
          <w:szCs w:val="16"/>
        </w:rPr>
        <w:t>d</w:t>
      </w:r>
      <w:r>
        <w:rPr>
          <w:rFonts w:cs="Arial"/>
          <w:sz w:val="16"/>
          <w:szCs w:val="16"/>
        </w:rPr>
        <w:t xml:space="preserve"> </w:t>
      </w:r>
      <w:r w:rsidR="005C4B2C" w:rsidRPr="003333CA">
        <w:rPr>
          <w:rFonts w:cs="Arial"/>
          <w:b/>
          <w:sz w:val="16"/>
          <w:szCs w:val="16"/>
        </w:rPr>
        <w:t>Kafka</w:t>
      </w:r>
      <w:r>
        <w:rPr>
          <w:rFonts w:cs="Arial"/>
          <w:sz w:val="16"/>
          <w:szCs w:val="16"/>
        </w:rPr>
        <w:t xml:space="preserve">, </w:t>
      </w:r>
      <w:r w:rsidR="00CF739F">
        <w:rPr>
          <w:rFonts w:cs="Arial"/>
          <w:sz w:val="16"/>
          <w:szCs w:val="16"/>
        </w:rPr>
        <w:t>Kafka-C</w:t>
      </w:r>
      <w:r>
        <w:rPr>
          <w:rFonts w:cs="Arial"/>
          <w:sz w:val="16"/>
          <w:szCs w:val="16"/>
        </w:rPr>
        <w:t xml:space="preserve">onnect </w:t>
      </w:r>
      <w:r w:rsidR="009C72CC">
        <w:rPr>
          <w:rFonts w:cs="Arial"/>
          <w:sz w:val="16"/>
          <w:szCs w:val="16"/>
        </w:rPr>
        <w:t xml:space="preserve">and </w:t>
      </w:r>
      <w:r w:rsidR="009C72CC" w:rsidRPr="003333CA">
        <w:rPr>
          <w:rFonts w:cs="Arial"/>
          <w:b/>
          <w:sz w:val="16"/>
          <w:szCs w:val="16"/>
        </w:rPr>
        <w:t>zookeeper</w:t>
      </w:r>
      <w:r w:rsidR="009C72CC">
        <w:rPr>
          <w:rFonts w:cs="Arial"/>
          <w:sz w:val="16"/>
          <w:szCs w:val="16"/>
        </w:rPr>
        <w:t xml:space="preserve"> as a microservice to deploy it in AWS.</w:t>
      </w:r>
    </w:p>
    <w:p w:rsidR="00396A80" w:rsidRDefault="00396A80"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Built the framework for performing integration </w:t>
      </w:r>
      <w:r w:rsidRPr="003333CA">
        <w:rPr>
          <w:rFonts w:cs="Arial"/>
          <w:b/>
          <w:sz w:val="16"/>
          <w:szCs w:val="16"/>
        </w:rPr>
        <w:t>testing</w:t>
      </w:r>
      <w:r>
        <w:rPr>
          <w:rFonts w:cs="Arial"/>
          <w:sz w:val="16"/>
          <w:szCs w:val="16"/>
        </w:rPr>
        <w:t xml:space="preserve"> using in memory database</w:t>
      </w:r>
      <w:r w:rsidR="00AE0FD1">
        <w:rPr>
          <w:rFonts w:cs="Arial"/>
          <w:sz w:val="16"/>
          <w:szCs w:val="16"/>
        </w:rPr>
        <w:t>/testContainer</w:t>
      </w:r>
      <w:r>
        <w:rPr>
          <w:rFonts w:cs="Arial"/>
          <w:sz w:val="16"/>
          <w:szCs w:val="16"/>
        </w:rPr>
        <w:t xml:space="preserve"> and </w:t>
      </w:r>
      <w:r w:rsidR="007E3BA3" w:rsidRPr="003333CA">
        <w:rPr>
          <w:rFonts w:cs="Arial"/>
          <w:b/>
          <w:sz w:val="16"/>
          <w:szCs w:val="16"/>
        </w:rPr>
        <w:t>spring rest</w:t>
      </w:r>
      <w:r w:rsidR="004464B5" w:rsidRPr="003333CA">
        <w:rPr>
          <w:rFonts w:cs="Arial"/>
          <w:b/>
          <w:sz w:val="16"/>
          <w:szCs w:val="16"/>
        </w:rPr>
        <w:t xml:space="preserve"> assured</w:t>
      </w:r>
      <w:r w:rsidR="004464B5">
        <w:rPr>
          <w:rFonts w:cs="Arial"/>
          <w:sz w:val="16"/>
          <w:szCs w:val="16"/>
        </w:rPr>
        <w:t xml:space="preserve">, wiremock and </w:t>
      </w:r>
      <w:r w:rsidR="00B44646" w:rsidRPr="00EE7980">
        <w:rPr>
          <w:rFonts w:cs="Arial"/>
          <w:b/>
          <w:sz w:val="16"/>
          <w:szCs w:val="16"/>
        </w:rPr>
        <w:t>awaitility</w:t>
      </w:r>
      <w:r w:rsidR="00B44646">
        <w:rPr>
          <w:rFonts w:cs="Arial"/>
          <w:sz w:val="16"/>
          <w:szCs w:val="16"/>
        </w:rPr>
        <w:t xml:space="preserve"> </w:t>
      </w:r>
      <w:r w:rsidR="004464B5">
        <w:rPr>
          <w:rFonts w:cs="Arial"/>
          <w:sz w:val="16"/>
          <w:szCs w:val="16"/>
        </w:rPr>
        <w:t>for async testing</w:t>
      </w:r>
      <w:r w:rsidR="00924BC4">
        <w:rPr>
          <w:rFonts w:cs="Arial"/>
          <w:sz w:val="16"/>
          <w:szCs w:val="16"/>
        </w:rPr>
        <w:t>.</w:t>
      </w:r>
    </w:p>
    <w:p w:rsidR="00300017" w:rsidRDefault="00300017"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Implement</w:t>
      </w:r>
      <w:r w:rsidR="00C966C3">
        <w:rPr>
          <w:rFonts w:cs="Arial"/>
          <w:sz w:val="16"/>
          <w:szCs w:val="16"/>
        </w:rPr>
        <w:t>ed</w:t>
      </w:r>
      <w:r>
        <w:rPr>
          <w:rFonts w:cs="Arial"/>
          <w:sz w:val="16"/>
          <w:szCs w:val="16"/>
        </w:rPr>
        <w:t xml:space="preserve"> spring </w:t>
      </w:r>
      <w:r w:rsidRPr="003333CA">
        <w:rPr>
          <w:rFonts w:cs="Arial"/>
          <w:b/>
          <w:sz w:val="16"/>
          <w:szCs w:val="16"/>
        </w:rPr>
        <w:t>cloudstream</w:t>
      </w:r>
      <w:r>
        <w:rPr>
          <w:rFonts w:cs="Arial"/>
          <w:sz w:val="16"/>
          <w:szCs w:val="16"/>
        </w:rPr>
        <w:t xml:space="preserve"> for stream processing.</w:t>
      </w:r>
    </w:p>
    <w:p w:rsidR="00300017" w:rsidRDefault="00300017"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Setup kafka-connect jdbc connector to publish events to kafka topic.</w:t>
      </w:r>
    </w:p>
    <w:p w:rsidR="00FF0945" w:rsidRDefault="00FF0945"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Writing integration and unit testing for microservices using Spring rest assured, </w:t>
      </w:r>
      <w:r w:rsidRPr="003333CA">
        <w:rPr>
          <w:rFonts w:cs="Arial"/>
          <w:b/>
          <w:sz w:val="16"/>
          <w:szCs w:val="16"/>
        </w:rPr>
        <w:t>junit</w:t>
      </w:r>
      <w:r>
        <w:rPr>
          <w:rFonts w:cs="Arial"/>
          <w:sz w:val="16"/>
          <w:szCs w:val="16"/>
        </w:rPr>
        <w:t xml:space="preserve">, mockito, </w:t>
      </w:r>
      <w:r w:rsidRPr="003333CA">
        <w:rPr>
          <w:rFonts w:cs="Arial"/>
          <w:b/>
          <w:sz w:val="16"/>
          <w:szCs w:val="16"/>
        </w:rPr>
        <w:t>wiremock</w:t>
      </w:r>
      <w:r>
        <w:rPr>
          <w:rFonts w:cs="Arial"/>
          <w:sz w:val="16"/>
          <w:szCs w:val="16"/>
        </w:rPr>
        <w:t>.</w:t>
      </w:r>
    </w:p>
    <w:p w:rsidR="00687E93" w:rsidRDefault="00687E93"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Worked on </w:t>
      </w:r>
      <w:r w:rsidRPr="003333CA">
        <w:rPr>
          <w:rFonts w:cs="Arial"/>
          <w:b/>
          <w:sz w:val="16"/>
          <w:szCs w:val="16"/>
        </w:rPr>
        <w:t>flyway</w:t>
      </w:r>
      <w:r>
        <w:rPr>
          <w:rFonts w:cs="Arial"/>
          <w:sz w:val="16"/>
          <w:szCs w:val="16"/>
        </w:rPr>
        <w:t xml:space="preserve"> database</w:t>
      </w:r>
      <w:r w:rsidR="0069081C">
        <w:rPr>
          <w:rFonts w:cs="Arial"/>
          <w:sz w:val="16"/>
          <w:szCs w:val="16"/>
        </w:rPr>
        <w:t>/sql</w:t>
      </w:r>
      <w:r>
        <w:rPr>
          <w:rFonts w:cs="Arial"/>
          <w:sz w:val="16"/>
          <w:szCs w:val="16"/>
        </w:rPr>
        <w:t xml:space="preserve"> migration scripts in </w:t>
      </w:r>
      <w:r w:rsidRPr="003333CA">
        <w:rPr>
          <w:rFonts w:cs="Arial"/>
          <w:b/>
          <w:sz w:val="16"/>
          <w:szCs w:val="16"/>
        </w:rPr>
        <w:t>microservices</w:t>
      </w:r>
      <w:r>
        <w:rPr>
          <w:rFonts w:cs="Arial"/>
          <w:sz w:val="16"/>
          <w:szCs w:val="16"/>
        </w:rPr>
        <w:t>.</w:t>
      </w:r>
    </w:p>
    <w:p w:rsidR="00462DC3" w:rsidRDefault="00462DC3"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Building Poc for creating </w:t>
      </w:r>
      <w:r w:rsidR="009F0563" w:rsidRPr="003333CA">
        <w:rPr>
          <w:rFonts w:cs="Arial"/>
          <w:b/>
          <w:sz w:val="16"/>
          <w:szCs w:val="16"/>
        </w:rPr>
        <w:t>RDS</w:t>
      </w:r>
      <w:r>
        <w:rPr>
          <w:rFonts w:cs="Arial"/>
          <w:sz w:val="16"/>
          <w:szCs w:val="16"/>
        </w:rPr>
        <w:t xml:space="preserve"> db instance on the fly to perform computations.</w:t>
      </w:r>
    </w:p>
    <w:p w:rsidR="00462DC3" w:rsidRPr="00383F54" w:rsidRDefault="00462DC3" w:rsidP="00383F54">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Setup </w:t>
      </w:r>
      <w:r w:rsidR="00441F5F">
        <w:rPr>
          <w:rFonts w:cs="Arial"/>
          <w:sz w:val="16"/>
          <w:szCs w:val="16"/>
        </w:rPr>
        <w:t xml:space="preserve">kafka </w:t>
      </w:r>
      <w:r>
        <w:rPr>
          <w:rFonts w:cs="Arial"/>
          <w:sz w:val="16"/>
          <w:szCs w:val="16"/>
        </w:rPr>
        <w:t>jdbc source/sink connector to perform dataloading from the sqlserver to rds instance.</w:t>
      </w:r>
    </w:p>
    <w:p w:rsidR="00C444D7" w:rsidRDefault="00C444D7"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Written sql stored procedure and enabled </w:t>
      </w:r>
      <w:r w:rsidRPr="00EE7980">
        <w:rPr>
          <w:rFonts w:cs="Arial"/>
          <w:b/>
          <w:sz w:val="16"/>
          <w:szCs w:val="16"/>
        </w:rPr>
        <w:t>sql</w:t>
      </w:r>
      <w:r>
        <w:rPr>
          <w:rFonts w:cs="Arial"/>
          <w:sz w:val="16"/>
          <w:szCs w:val="16"/>
        </w:rPr>
        <w:t xml:space="preserve"> service broker to execute to run script asynchronously and used kafka jdbc connector to stream the data.</w:t>
      </w:r>
    </w:p>
    <w:p w:rsidR="00383F54" w:rsidRDefault="00383F54" w:rsidP="00FF0945">
      <w:pPr>
        <w:widowControl w:val="0"/>
        <w:numPr>
          <w:ilvl w:val="0"/>
          <w:numId w:val="14"/>
        </w:numPr>
        <w:autoSpaceDE w:val="0"/>
        <w:autoSpaceDN w:val="0"/>
        <w:adjustRightInd w:val="0"/>
        <w:spacing w:line="239" w:lineRule="auto"/>
        <w:rPr>
          <w:rFonts w:cs="Arial"/>
          <w:sz w:val="16"/>
          <w:szCs w:val="16"/>
        </w:rPr>
      </w:pPr>
      <w:r>
        <w:rPr>
          <w:rFonts w:cs="Arial"/>
          <w:sz w:val="16"/>
          <w:szCs w:val="16"/>
        </w:rPr>
        <w:t xml:space="preserve">Implemented async scheduler using </w:t>
      </w:r>
      <w:r w:rsidRPr="00EE7980">
        <w:rPr>
          <w:rFonts w:cs="Arial"/>
          <w:b/>
          <w:sz w:val="16"/>
          <w:szCs w:val="16"/>
        </w:rPr>
        <w:t>CompletableFuture</w:t>
      </w:r>
      <w:r>
        <w:rPr>
          <w:rFonts w:cs="Arial"/>
          <w:sz w:val="16"/>
          <w:szCs w:val="16"/>
        </w:rPr>
        <w:t xml:space="preserve"> and </w:t>
      </w:r>
      <w:r w:rsidRPr="00EE7980">
        <w:rPr>
          <w:rFonts w:cs="Arial"/>
          <w:b/>
          <w:sz w:val="16"/>
          <w:szCs w:val="16"/>
        </w:rPr>
        <w:t>ExecutorService</w:t>
      </w:r>
      <w:r>
        <w:rPr>
          <w:rFonts w:cs="Arial"/>
          <w:sz w:val="16"/>
          <w:szCs w:val="16"/>
        </w:rPr>
        <w:t xml:space="preserve"> to load data in Tableau.</w:t>
      </w:r>
    </w:p>
    <w:p w:rsidR="00FF0945" w:rsidRPr="00D52856" w:rsidRDefault="00FF0945" w:rsidP="00FF0945">
      <w:pPr>
        <w:widowControl w:val="0"/>
        <w:autoSpaceDE w:val="0"/>
        <w:autoSpaceDN w:val="0"/>
        <w:adjustRightInd w:val="0"/>
        <w:spacing w:line="239" w:lineRule="auto"/>
        <w:rPr>
          <w:rFonts w:cs="Arial"/>
          <w:b/>
        </w:rPr>
      </w:pPr>
    </w:p>
    <w:tbl>
      <w:tblPr>
        <w:tblW w:w="10066" w:type="dxa"/>
        <w:shd w:val="clear" w:color="auto" w:fill="DEEAF6"/>
        <w:tblLook w:val="04A0" w:firstRow="1" w:lastRow="0" w:firstColumn="1" w:lastColumn="0" w:noHBand="0" w:noVBand="1"/>
      </w:tblPr>
      <w:tblGrid>
        <w:gridCol w:w="10066"/>
      </w:tblGrid>
      <w:tr w:rsidR="00D52856" w:rsidRPr="004B2F92" w:rsidTr="004B2F92">
        <w:trPr>
          <w:trHeight w:val="337"/>
        </w:trPr>
        <w:tc>
          <w:tcPr>
            <w:tcW w:w="10066" w:type="dxa"/>
            <w:shd w:val="clear" w:color="auto" w:fill="DEEAF6"/>
            <w:vAlign w:val="center"/>
          </w:tcPr>
          <w:p w:rsidR="009D4806" w:rsidRPr="004B2F92" w:rsidRDefault="009D4806" w:rsidP="004B2F92">
            <w:pPr>
              <w:pStyle w:val="PlainText"/>
              <w:ind w:right="288"/>
              <w:jc w:val="both"/>
              <w:rPr>
                <w:rFonts w:ascii="Arial" w:hAnsi="Arial" w:cs="Arial"/>
                <w:b/>
              </w:rPr>
            </w:pPr>
            <w:r w:rsidRPr="004B2F92">
              <w:rPr>
                <w:rFonts w:ascii="Arial" w:hAnsi="Arial" w:cs="Arial"/>
                <w:b/>
                <w:color w:val="2F5496"/>
                <w:spacing w:val="-4"/>
              </w:rPr>
              <w:t>UTP and Transaction Reporting (Investment Banking)</w:t>
            </w:r>
            <w:r w:rsidR="007B6F1F" w:rsidRPr="004B2F92">
              <w:rPr>
                <w:rFonts w:ascii="Arial" w:hAnsi="Arial" w:cs="Arial"/>
                <w:b/>
                <w:color w:val="2F5496"/>
                <w:spacing w:val="-4"/>
              </w:rPr>
              <w:t xml:space="preserve">, </w:t>
            </w:r>
            <w:r w:rsidRPr="004B2F92">
              <w:rPr>
                <w:rFonts w:ascii="Arial" w:hAnsi="Arial" w:cs="Arial"/>
                <w:b/>
                <w:color w:val="2F5496"/>
                <w:spacing w:val="-4"/>
              </w:rPr>
              <w:t xml:space="preserve">Bank of New York Mellon, </w:t>
            </w:r>
            <w:r w:rsidRPr="004B2F92">
              <w:rPr>
                <w:rFonts w:ascii="Arial" w:hAnsi="Arial" w:cs="Arial"/>
                <w:b/>
              </w:rPr>
              <w:t>London</w:t>
            </w:r>
          </w:p>
        </w:tc>
      </w:tr>
    </w:tbl>
    <w:p w:rsidR="009D4806" w:rsidRPr="00A537E4" w:rsidRDefault="009D4806" w:rsidP="00B041EA">
      <w:pPr>
        <w:widowControl w:val="0"/>
        <w:autoSpaceDE w:val="0"/>
        <w:autoSpaceDN w:val="0"/>
        <w:adjustRightInd w:val="0"/>
        <w:spacing w:line="239" w:lineRule="auto"/>
        <w:rPr>
          <w:rFonts w:cs="Arial"/>
          <w:sz w:val="16"/>
          <w:szCs w:val="16"/>
        </w:rPr>
      </w:pPr>
      <w:r w:rsidRPr="00A537E4">
        <w:rPr>
          <w:rFonts w:cs="Arial"/>
          <w:sz w:val="16"/>
          <w:szCs w:val="16"/>
        </w:rPr>
        <w:t xml:space="preserve">Java 8, Eclipse, xml, Spring Boot, </w:t>
      </w:r>
      <w:r w:rsidR="00D963A1">
        <w:rPr>
          <w:rFonts w:cs="Arial"/>
          <w:sz w:val="16"/>
          <w:szCs w:val="16"/>
        </w:rPr>
        <w:t xml:space="preserve">JMS, </w:t>
      </w:r>
      <w:r w:rsidR="003613C7">
        <w:rPr>
          <w:rFonts w:cs="Arial"/>
          <w:sz w:val="16"/>
          <w:szCs w:val="16"/>
        </w:rPr>
        <w:t>Microservices</w:t>
      </w:r>
      <w:r w:rsidR="0074014D">
        <w:rPr>
          <w:rFonts w:cs="Arial"/>
          <w:sz w:val="16"/>
          <w:szCs w:val="16"/>
        </w:rPr>
        <w:t xml:space="preserve"> architecture</w:t>
      </w:r>
      <w:r w:rsidR="003613C7">
        <w:rPr>
          <w:rFonts w:cs="Arial"/>
          <w:sz w:val="16"/>
          <w:szCs w:val="16"/>
        </w:rPr>
        <w:t xml:space="preserve">, </w:t>
      </w:r>
      <w:r w:rsidRPr="00A537E4">
        <w:rPr>
          <w:rFonts w:cs="Arial"/>
          <w:sz w:val="16"/>
          <w:szCs w:val="16"/>
        </w:rPr>
        <w:t xml:space="preserve">Maven, JIRA, GitLab, </w:t>
      </w:r>
      <w:r w:rsidR="003B099B">
        <w:rPr>
          <w:rFonts w:cs="Arial"/>
          <w:sz w:val="16"/>
          <w:szCs w:val="16"/>
        </w:rPr>
        <w:t>JUnit</w:t>
      </w:r>
      <w:r w:rsidRPr="00A537E4">
        <w:rPr>
          <w:rFonts w:cs="Arial"/>
          <w:sz w:val="16"/>
          <w:szCs w:val="16"/>
        </w:rPr>
        <w:t xml:space="preserve">, Mockito, Hamcrest, Messaging Queue, </w:t>
      </w:r>
      <w:r w:rsidR="003613C7">
        <w:rPr>
          <w:rFonts w:cs="Arial"/>
          <w:sz w:val="16"/>
          <w:szCs w:val="16"/>
        </w:rPr>
        <w:t xml:space="preserve">Zookeeper, </w:t>
      </w:r>
      <w:r w:rsidR="00B041EA" w:rsidRPr="00A537E4">
        <w:rPr>
          <w:rFonts w:cs="Arial"/>
          <w:sz w:val="16"/>
          <w:szCs w:val="16"/>
        </w:rPr>
        <w:t>Jenkins</w:t>
      </w:r>
      <w:r w:rsidR="001C577D" w:rsidRPr="00A537E4">
        <w:rPr>
          <w:rFonts w:cs="Arial"/>
          <w:sz w:val="16"/>
          <w:szCs w:val="16"/>
        </w:rPr>
        <w:t>.</w:t>
      </w:r>
    </w:p>
    <w:p w:rsidR="00B041EA" w:rsidRPr="00A537E4" w:rsidRDefault="00B041EA" w:rsidP="00B041EA">
      <w:pPr>
        <w:widowControl w:val="0"/>
        <w:autoSpaceDE w:val="0"/>
        <w:autoSpaceDN w:val="0"/>
        <w:adjustRightInd w:val="0"/>
        <w:spacing w:line="239" w:lineRule="auto"/>
        <w:ind w:left="360"/>
        <w:rPr>
          <w:rFonts w:cs="Arial"/>
          <w:sz w:val="16"/>
          <w:szCs w:val="16"/>
        </w:rPr>
      </w:pPr>
    </w:p>
    <w:p w:rsidR="009D4806" w:rsidRPr="00A537E4" w:rsidRDefault="002C3B68" w:rsidP="004B2F92">
      <w:pPr>
        <w:widowControl w:val="0"/>
        <w:numPr>
          <w:ilvl w:val="0"/>
          <w:numId w:val="11"/>
        </w:numPr>
        <w:autoSpaceDE w:val="0"/>
        <w:autoSpaceDN w:val="0"/>
        <w:adjustRightInd w:val="0"/>
        <w:spacing w:line="239" w:lineRule="auto"/>
        <w:rPr>
          <w:rFonts w:cs="Arial"/>
          <w:sz w:val="16"/>
          <w:szCs w:val="16"/>
        </w:rPr>
      </w:pPr>
      <w:r>
        <w:rPr>
          <w:rFonts w:cs="Arial"/>
          <w:sz w:val="16"/>
          <w:szCs w:val="16"/>
        </w:rPr>
        <w:t xml:space="preserve">Part of trading platform that </w:t>
      </w:r>
      <w:r w:rsidR="00A86C74">
        <w:rPr>
          <w:rFonts w:cs="Arial"/>
          <w:sz w:val="16"/>
          <w:szCs w:val="16"/>
        </w:rPr>
        <w:t xml:space="preserve">performs trade capture, </w:t>
      </w:r>
      <w:r w:rsidR="003C2B66">
        <w:rPr>
          <w:rFonts w:cs="Arial"/>
          <w:sz w:val="16"/>
          <w:szCs w:val="16"/>
        </w:rPr>
        <w:t xml:space="preserve">post trade activities like </w:t>
      </w:r>
      <w:r>
        <w:rPr>
          <w:rFonts w:cs="Arial"/>
          <w:sz w:val="16"/>
          <w:szCs w:val="16"/>
        </w:rPr>
        <w:t>g</w:t>
      </w:r>
      <w:r w:rsidR="00B041EA" w:rsidRPr="00A537E4">
        <w:rPr>
          <w:rFonts w:cs="Arial"/>
          <w:sz w:val="16"/>
          <w:szCs w:val="16"/>
        </w:rPr>
        <w:t>enerat</w:t>
      </w:r>
      <w:r w:rsidR="00A86C74">
        <w:rPr>
          <w:rFonts w:cs="Arial"/>
          <w:sz w:val="16"/>
          <w:szCs w:val="16"/>
        </w:rPr>
        <w:t>ing</w:t>
      </w:r>
      <w:r w:rsidR="00B041EA" w:rsidRPr="00A537E4">
        <w:rPr>
          <w:rFonts w:cs="Arial"/>
          <w:sz w:val="16"/>
          <w:szCs w:val="16"/>
        </w:rPr>
        <w:t xml:space="preserve"> and send</w:t>
      </w:r>
      <w:r w:rsidR="00A86C74">
        <w:rPr>
          <w:rFonts w:cs="Arial"/>
          <w:sz w:val="16"/>
          <w:szCs w:val="16"/>
        </w:rPr>
        <w:t>ing</w:t>
      </w:r>
      <w:r w:rsidR="00B041EA" w:rsidRPr="00A537E4">
        <w:rPr>
          <w:rFonts w:cs="Arial"/>
          <w:sz w:val="16"/>
          <w:szCs w:val="16"/>
        </w:rPr>
        <w:t xml:space="preserve"> transaction report to Unavista (LSE) which c</w:t>
      </w:r>
      <w:r w:rsidR="00086772">
        <w:rPr>
          <w:rFonts w:cs="Arial"/>
          <w:sz w:val="16"/>
          <w:szCs w:val="16"/>
        </w:rPr>
        <w:t xml:space="preserve">ontains information relating to </w:t>
      </w:r>
      <w:r w:rsidR="0052273C">
        <w:rPr>
          <w:rFonts w:cs="Arial"/>
          <w:sz w:val="16"/>
          <w:szCs w:val="16"/>
        </w:rPr>
        <w:t xml:space="preserve">different type of </w:t>
      </w:r>
      <w:r w:rsidR="007B604D">
        <w:rPr>
          <w:rFonts w:cs="Arial"/>
          <w:sz w:val="16"/>
          <w:szCs w:val="16"/>
        </w:rPr>
        <w:t>trades</w:t>
      </w:r>
      <w:r w:rsidR="00B041EA" w:rsidRPr="00A537E4">
        <w:rPr>
          <w:rFonts w:cs="Arial"/>
          <w:sz w:val="16"/>
          <w:szCs w:val="16"/>
        </w:rPr>
        <w:t>.</w:t>
      </w:r>
    </w:p>
    <w:p w:rsidR="00B041EA" w:rsidRPr="00A537E4" w:rsidRDefault="00B041EA" w:rsidP="00B041EA">
      <w:pPr>
        <w:widowControl w:val="0"/>
        <w:autoSpaceDE w:val="0"/>
        <w:autoSpaceDN w:val="0"/>
        <w:adjustRightInd w:val="0"/>
        <w:spacing w:line="239" w:lineRule="auto"/>
        <w:ind w:left="720"/>
        <w:rPr>
          <w:rFonts w:cs="Arial"/>
          <w:sz w:val="16"/>
          <w:szCs w:val="16"/>
        </w:rPr>
      </w:pPr>
    </w:p>
    <w:p w:rsidR="00B041EA" w:rsidRPr="00A537E4" w:rsidRDefault="00B041EA" w:rsidP="00B041EA">
      <w:pPr>
        <w:widowControl w:val="0"/>
        <w:tabs>
          <w:tab w:val="left" w:pos="700"/>
        </w:tabs>
        <w:autoSpaceDE w:val="0"/>
        <w:autoSpaceDN w:val="0"/>
        <w:adjustRightInd w:val="0"/>
        <w:spacing w:line="228" w:lineRule="auto"/>
        <w:rPr>
          <w:rFonts w:cs="Arial"/>
          <w:b/>
          <w:sz w:val="16"/>
          <w:szCs w:val="16"/>
        </w:rPr>
      </w:pPr>
      <w:r w:rsidRPr="00A537E4">
        <w:rPr>
          <w:rFonts w:cs="Arial"/>
          <w:b/>
          <w:sz w:val="16"/>
          <w:szCs w:val="16"/>
        </w:rPr>
        <w:t>Responsibilities:</w:t>
      </w:r>
    </w:p>
    <w:p w:rsidR="00F728B5" w:rsidRPr="00A537E4"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Implemented dwh and FCA transaction report reconciliation </w:t>
      </w:r>
      <w:r w:rsidR="0052273C">
        <w:rPr>
          <w:rFonts w:cs="Arial"/>
          <w:sz w:val="16"/>
          <w:szCs w:val="16"/>
        </w:rPr>
        <w:t xml:space="preserve">of </w:t>
      </w:r>
      <w:r w:rsidR="0052273C" w:rsidRPr="003333CA">
        <w:rPr>
          <w:rFonts w:cs="Arial"/>
          <w:b/>
          <w:sz w:val="16"/>
          <w:szCs w:val="16"/>
        </w:rPr>
        <w:t>trades</w:t>
      </w:r>
      <w:r w:rsidR="0052273C">
        <w:rPr>
          <w:rFonts w:cs="Arial"/>
          <w:sz w:val="16"/>
          <w:szCs w:val="16"/>
        </w:rPr>
        <w:t xml:space="preserve"> </w:t>
      </w:r>
      <w:r w:rsidR="003100AF">
        <w:rPr>
          <w:rFonts w:cs="Arial"/>
          <w:sz w:val="16"/>
          <w:szCs w:val="16"/>
        </w:rPr>
        <w:t xml:space="preserve">using Java 8, </w:t>
      </w:r>
      <w:r w:rsidR="00FE59F4" w:rsidRPr="003333CA">
        <w:rPr>
          <w:rFonts w:cs="Arial"/>
          <w:b/>
          <w:sz w:val="16"/>
          <w:szCs w:val="16"/>
        </w:rPr>
        <w:t>S</w:t>
      </w:r>
      <w:r w:rsidR="00F22CFD" w:rsidRPr="003333CA">
        <w:rPr>
          <w:rFonts w:cs="Arial"/>
          <w:b/>
          <w:sz w:val="16"/>
          <w:szCs w:val="16"/>
        </w:rPr>
        <w:t>pring Boot</w:t>
      </w:r>
      <w:r w:rsidR="00F22CFD">
        <w:rPr>
          <w:rFonts w:cs="Arial"/>
          <w:sz w:val="16"/>
          <w:szCs w:val="16"/>
        </w:rPr>
        <w:t xml:space="preserve"> and </w:t>
      </w:r>
      <w:r w:rsidR="00F22CFD" w:rsidRPr="003333CA">
        <w:rPr>
          <w:rFonts w:cs="Arial"/>
          <w:b/>
          <w:sz w:val="16"/>
          <w:szCs w:val="16"/>
        </w:rPr>
        <w:t>Microservices</w:t>
      </w:r>
      <w:r w:rsidR="003100AF">
        <w:rPr>
          <w:rFonts w:cs="Arial"/>
          <w:sz w:val="16"/>
          <w:szCs w:val="16"/>
        </w:rPr>
        <w:t>.</w:t>
      </w:r>
    </w:p>
    <w:p w:rsidR="00F728B5" w:rsidRPr="00A537E4"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Implemented excel file parsing using apache poi and business logic </w:t>
      </w:r>
      <w:r w:rsidR="001C577D" w:rsidRPr="00A537E4">
        <w:rPr>
          <w:rFonts w:cs="Arial"/>
          <w:sz w:val="16"/>
          <w:szCs w:val="16"/>
        </w:rPr>
        <w:t>for reconciliation.</w:t>
      </w:r>
    </w:p>
    <w:p w:rsidR="00F728B5" w:rsidRPr="00A537E4"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Work</w:t>
      </w:r>
      <w:r w:rsidR="00263EAB" w:rsidRPr="00A537E4">
        <w:rPr>
          <w:rFonts w:cs="Arial"/>
          <w:sz w:val="16"/>
          <w:szCs w:val="16"/>
        </w:rPr>
        <w:t>ed</w:t>
      </w:r>
      <w:r w:rsidRPr="00A537E4">
        <w:rPr>
          <w:rFonts w:cs="Arial"/>
          <w:sz w:val="16"/>
          <w:szCs w:val="16"/>
        </w:rPr>
        <w:t xml:space="preserve"> on </w:t>
      </w:r>
      <w:r w:rsidRPr="003333CA">
        <w:rPr>
          <w:rFonts w:cs="Arial"/>
          <w:b/>
          <w:sz w:val="16"/>
          <w:szCs w:val="16"/>
        </w:rPr>
        <w:t>encrypti</w:t>
      </w:r>
      <w:r w:rsidR="00263EAB" w:rsidRPr="003333CA">
        <w:rPr>
          <w:rFonts w:cs="Arial"/>
          <w:b/>
          <w:sz w:val="16"/>
          <w:szCs w:val="16"/>
        </w:rPr>
        <w:t>ng</w:t>
      </w:r>
      <w:r w:rsidRPr="00A537E4">
        <w:rPr>
          <w:rFonts w:cs="Arial"/>
          <w:sz w:val="16"/>
          <w:szCs w:val="16"/>
        </w:rPr>
        <w:t xml:space="preserve"> transaction reporting</w:t>
      </w:r>
      <w:r w:rsidR="0052273C">
        <w:rPr>
          <w:rFonts w:cs="Arial"/>
          <w:sz w:val="16"/>
          <w:szCs w:val="16"/>
        </w:rPr>
        <w:t xml:space="preserve"> (</w:t>
      </w:r>
      <w:r w:rsidR="0052273C" w:rsidRPr="003333CA">
        <w:rPr>
          <w:rFonts w:cs="Arial"/>
          <w:b/>
          <w:sz w:val="16"/>
          <w:szCs w:val="16"/>
        </w:rPr>
        <w:t>MiFIR</w:t>
      </w:r>
      <w:r w:rsidR="0052273C">
        <w:rPr>
          <w:rFonts w:cs="Arial"/>
          <w:sz w:val="16"/>
          <w:szCs w:val="16"/>
        </w:rPr>
        <w:t>)</w:t>
      </w:r>
      <w:r w:rsidRPr="00A537E4">
        <w:rPr>
          <w:rFonts w:cs="Arial"/>
          <w:sz w:val="16"/>
          <w:szCs w:val="16"/>
        </w:rPr>
        <w:t xml:space="preserve"> files using </w:t>
      </w:r>
      <w:r w:rsidRPr="003333CA">
        <w:rPr>
          <w:rFonts w:cs="Arial"/>
          <w:b/>
          <w:sz w:val="16"/>
          <w:szCs w:val="16"/>
        </w:rPr>
        <w:t>Bouncycastle</w:t>
      </w:r>
      <w:r w:rsidRPr="00A537E4">
        <w:rPr>
          <w:rFonts w:cs="Arial"/>
          <w:sz w:val="16"/>
          <w:szCs w:val="16"/>
        </w:rPr>
        <w:t>.</w:t>
      </w:r>
    </w:p>
    <w:p w:rsidR="00F728B5" w:rsidRPr="00F06E68"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3333CA">
        <w:rPr>
          <w:rFonts w:cs="Arial"/>
          <w:b/>
          <w:sz w:val="16"/>
          <w:szCs w:val="16"/>
        </w:rPr>
        <w:t>PGP certificate</w:t>
      </w:r>
      <w:r w:rsidRPr="00A537E4">
        <w:rPr>
          <w:rFonts w:cs="Arial"/>
          <w:sz w:val="16"/>
          <w:szCs w:val="16"/>
        </w:rPr>
        <w:t xml:space="preserve"> generation and </w:t>
      </w:r>
      <w:r w:rsidRPr="003333CA">
        <w:rPr>
          <w:rFonts w:cs="Arial"/>
          <w:b/>
          <w:sz w:val="16"/>
          <w:szCs w:val="16"/>
        </w:rPr>
        <w:t>implementation</w:t>
      </w:r>
      <w:r w:rsidRPr="00A537E4">
        <w:rPr>
          <w:rFonts w:cs="Arial"/>
          <w:sz w:val="16"/>
          <w:szCs w:val="16"/>
        </w:rPr>
        <w:t xml:space="preserve"> for file encryption.</w:t>
      </w:r>
    </w:p>
    <w:p w:rsidR="00F06E68" w:rsidRPr="00D640A9" w:rsidRDefault="00F06E68"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Pr>
          <w:rFonts w:cs="Arial"/>
          <w:sz w:val="16"/>
          <w:szCs w:val="16"/>
        </w:rPr>
        <w:t>Analyse the discrepancies in transaction reports status held in internal systems against the FCA held reports.</w:t>
      </w:r>
    </w:p>
    <w:p w:rsidR="002740E3" w:rsidRPr="007B604D" w:rsidRDefault="001A5DF4" w:rsidP="00D937DE">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Pr>
          <w:rFonts w:cs="Arial"/>
          <w:sz w:val="16"/>
          <w:szCs w:val="16"/>
        </w:rPr>
        <w:t>Write</w:t>
      </w:r>
      <w:r w:rsidR="00D640A9">
        <w:rPr>
          <w:rFonts w:cs="Arial"/>
          <w:sz w:val="16"/>
          <w:szCs w:val="16"/>
        </w:rPr>
        <w:t xml:space="preserve"> sql scripts to </w:t>
      </w:r>
      <w:r w:rsidR="00F06E68">
        <w:rPr>
          <w:rFonts w:cs="Arial"/>
          <w:sz w:val="16"/>
          <w:szCs w:val="16"/>
        </w:rPr>
        <w:t>replay/</w:t>
      </w:r>
      <w:r w:rsidR="007E4118">
        <w:rPr>
          <w:rFonts w:cs="Arial"/>
          <w:sz w:val="16"/>
          <w:szCs w:val="16"/>
        </w:rPr>
        <w:t>fix</w:t>
      </w:r>
      <w:r w:rsidR="00F06E68">
        <w:rPr>
          <w:rFonts w:cs="Arial"/>
          <w:sz w:val="16"/>
          <w:szCs w:val="16"/>
        </w:rPr>
        <w:t xml:space="preserve"> discrepancies in </w:t>
      </w:r>
      <w:r w:rsidR="00F06E68" w:rsidRPr="003333CA">
        <w:rPr>
          <w:rFonts w:cs="Arial"/>
          <w:b/>
          <w:sz w:val="16"/>
          <w:szCs w:val="16"/>
        </w:rPr>
        <w:t>transaction</w:t>
      </w:r>
      <w:r w:rsidR="00F06E68">
        <w:rPr>
          <w:rFonts w:cs="Arial"/>
          <w:sz w:val="16"/>
          <w:szCs w:val="16"/>
        </w:rPr>
        <w:t xml:space="preserve"> reports</w:t>
      </w:r>
      <w:r w:rsidR="009A19AD">
        <w:rPr>
          <w:rFonts w:cs="Arial"/>
          <w:sz w:val="16"/>
          <w:szCs w:val="16"/>
        </w:rPr>
        <w:t xml:space="preserve"> against the </w:t>
      </w:r>
      <w:r w:rsidR="009A19AD" w:rsidRPr="003333CA">
        <w:rPr>
          <w:rFonts w:cs="Arial"/>
          <w:b/>
          <w:sz w:val="16"/>
          <w:szCs w:val="16"/>
        </w:rPr>
        <w:t>FCA</w:t>
      </w:r>
      <w:r w:rsidR="009A19AD">
        <w:rPr>
          <w:rFonts w:cs="Arial"/>
          <w:sz w:val="16"/>
          <w:szCs w:val="16"/>
        </w:rPr>
        <w:t xml:space="preserve"> held reports.</w:t>
      </w:r>
    </w:p>
    <w:p w:rsidR="007B604D" w:rsidRPr="00D937DE" w:rsidRDefault="007B604D" w:rsidP="00D937DE">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Pr>
          <w:rFonts w:cs="Arial"/>
          <w:sz w:val="16"/>
          <w:szCs w:val="16"/>
        </w:rPr>
        <w:t>Worked on MiFIR report generation</w:t>
      </w:r>
      <w:r w:rsidR="0052273C">
        <w:rPr>
          <w:rFonts w:cs="Arial"/>
          <w:sz w:val="16"/>
          <w:szCs w:val="16"/>
        </w:rPr>
        <w:t xml:space="preserve"> for different trading scenarios like MultiMarket</w:t>
      </w:r>
      <w:r w:rsidR="00D1550C">
        <w:rPr>
          <w:rFonts w:cs="Arial"/>
          <w:sz w:val="16"/>
          <w:szCs w:val="16"/>
        </w:rPr>
        <w:t xml:space="preserve"> - </w:t>
      </w:r>
      <w:r w:rsidR="0052273C">
        <w:rPr>
          <w:rFonts w:cs="Arial"/>
          <w:sz w:val="16"/>
          <w:szCs w:val="16"/>
        </w:rPr>
        <w:t>MultiClient, SingleMarket</w:t>
      </w:r>
      <w:r w:rsidR="00D1550C">
        <w:rPr>
          <w:rFonts w:cs="Arial"/>
          <w:sz w:val="16"/>
          <w:szCs w:val="16"/>
        </w:rPr>
        <w:t xml:space="preserve"> </w:t>
      </w:r>
      <w:r w:rsidR="0052273C">
        <w:rPr>
          <w:rFonts w:cs="Arial"/>
          <w:sz w:val="16"/>
          <w:szCs w:val="16"/>
        </w:rPr>
        <w:t>-</w:t>
      </w:r>
      <w:r w:rsidR="00D1550C">
        <w:rPr>
          <w:rFonts w:cs="Arial"/>
          <w:sz w:val="16"/>
          <w:szCs w:val="16"/>
        </w:rPr>
        <w:t xml:space="preserve"> </w:t>
      </w:r>
      <w:r w:rsidR="0052273C">
        <w:rPr>
          <w:rFonts w:cs="Arial"/>
          <w:sz w:val="16"/>
          <w:szCs w:val="16"/>
        </w:rPr>
        <w:t>MultiClient etc.</w:t>
      </w:r>
    </w:p>
    <w:p w:rsidR="00F728B5" w:rsidRPr="00A537E4"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Working </w:t>
      </w:r>
      <w:r w:rsidR="001C577D" w:rsidRPr="00A537E4">
        <w:rPr>
          <w:rFonts w:cs="Arial"/>
          <w:sz w:val="16"/>
          <w:szCs w:val="16"/>
        </w:rPr>
        <w:t>in an</w:t>
      </w:r>
      <w:r w:rsidRPr="00A537E4">
        <w:rPr>
          <w:rFonts w:cs="Arial"/>
          <w:sz w:val="16"/>
          <w:szCs w:val="16"/>
        </w:rPr>
        <w:t xml:space="preserve"> </w:t>
      </w:r>
      <w:r w:rsidRPr="003333CA">
        <w:rPr>
          <w:rFonts w:cs="Arial"/>
          <w:b/>
          <w:sz w:val="16"/>
          <w:szCs w:val="16"/>
        </w:rPr>
        <w:t>agile</w:t>
      </w:r>
      <w:r w:rsidRPr="00A537E4">
        <w:rPr>
          <w:rFonts w:cs="Arial"/>
          <w:sz w:val="16"/>
          <w:szCs w:val="16"/>
        </w:rPr>
        <w:t xml:space="preserve"> </w:t>
      </w:r>
      <w:r w:rsidR="001C577D" w:rsidRPr="00A537E4">
        <w:rPr>
          <w:rFonts w:cs="Arial"/>
          <w:sz w:val="16"/>
          <w:szCs w:val="16"/>
        </w:rPr>
        <w:t>environment</w:t>
      </w:r>
      <w:r w:rsidR="0095104D">
        <w:rPr>
          <w:rFonts w:cs="Arial"/>
          <w:sz w:val="16"/>
          <w:szCs w:val="16"/>
        </w:rPr>
        <w:t>.</w:t>
      </w:r>
    </w:p>
    <w:p w:rsidR="00F728B5" w:rsidRPr="007B604D" w:rsidRDefault="00F728B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Using </w:t>
      </w:r>
      <w:r w:rsidRPr="003333CA">
        <w:rPr>
          <w:rFonts w:cs="Arial"/>
          <w:b/>
          <w:sz w:val="16"/>
          <w:szCs w:val="16"/>
        </w:rPr>
        <w:t>GitLab</w:t>
      </w:r>
      <w:r w:rsidRPr="00A537E4">
        <w:rPr>
          <w:rFonts w:cs="Arial"/>
          <w:sz w:val="16"/>
          <w:szCs w:val="16"/>
        </w:rPr>
        <w:t xml:space="preserve"> for feature development and </w:t>
      </w:r>
      <w:r w:rsidRPr="003333CA">
        <w:rPr>
          <w:rFonts w:cs="Arial"/>
          <w:b/>
          <w:sz w:val="16"/>
          <w:szCs w:val="16"/>
        </w:rPr>
        <w:t>peer code reviews.</w:t>
      </w:r>
      <w:r w:rsidRPr="00A537E4">
        <w:rPr>
          <w:rFonts w:cs="Arial"/>
          <w:sz w:val="16"/>
          <w:szCs w:val="16"/>
        </w:rPr>
        <w:t xml:space="preserve"> </w:t>
      </w:r>
    </w:p>
    <w:p w:rsidR="007B604D" w:rsidRPr="00A537E4" w:rsidRDefault="007B604D"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Pr>
          <w:rFonts w:cs="Arial"/>
          <w:sz w:val="16"/>
          <w:szCs w:val="16"/>
        </w:rPr>
        <w:t>Migrated some of the Java 7 applications</w:t>
      </w:r>
      <w:r w:rsidR="004E7B02">
        <w:rPr>
          <w:rFonts w:cs="Arial"/>
          <w:sz w:val="16"/>
          <w:szCs w:val="16"/>
        </w:rPr>
        <w:t xml:space="preserve"> like </w:t>
      </w:r>
      <w:r w:rsidR="004E7B02" w:rsidRPr="003333CA">
        <w:rPr>
          <w:rFonts w:cs="Arial"/>
          <w:b/>
          <w:sz w:val="16"/>
          <w:szCs w:val="16"/>
        </w:rPr>
        <w:t>StockBorrows</w:t>
      </w:r>
      <w:r>
        <w:rPr>
          <w:rFonts w:cs="Arial"/>
          <w:sz w:val="16"/>
          <w:szCs w:val="16"/>
        </w:rPr>
        <w:t xml:space="preserve"> to Java 8</w:t>
      </w:r>
      <w:r w:rsidR="0095104D">
        <w:rPr>
          <w:rFonts w:cs="Arial"/>
          <w:sz w:val="16"/>
          <w:szCs w:val="16"/>
        </w:rPr>
        <w:t>.</w:t>
      </w:r>
    </w:p>
    <w:p w:rsidR="00B041EA" w:rsidRPr="00B041EA" w:rsidRDefault="00B041EA" w:rsidP="00B041EA">
      <w:pPr>
        <w:widowControl w:val="0"/>
        <w:autoSpaceDE w:val="0"/>
        <w:autoSpaceDN w:val="0"/>
        <w:adjustRightInd w:val="0"/>
        <w:spacing w:line="239" w:lineRule="auto"/>
        <w:rPr>
          <w:rFonts w:cs="Arial"/>
        </w:rPr>
      </w:pPr>
    </w:p>
    <w:tbl>
      <w:tblPr>
        <w:tblW w:w="10064" w:type="dxa"/>
        <w:shd w:val="clear" w:color="auto" w:fill="DEEAF6"/>
        <w:tblLook w:val="04A0" w:firstRow="1" w:lastRow="0" w:firstColumn="1" w:lastColumn="0" w:noHBand="0" w:noVBand="1"/>
      </w:tblPr>
      <w:tblGrid>
        <w:gridCol w:w="10064"/>
      </w:tblGrid>
      <w:tr w:rsidR="001921C3" w:rsidRPr="004B2F92" w:rsidTr="004B2F92">
        <w:trPr>
          <w:trHeight w:val="302"/>
        </w:trPr>
        <w:tc>
          <w:tcPr>
            <w:tcW w:w="10064" w:type="dxa"/>
            <w:shd w:val="clear" w:color="auto" w:fill="DEEAF6"/>
            <w:vAlign w:val="center"/>
          </w:tcPr>
          <w:p w:rsidR="001921C3" w:rsidRPr="004B2F92" w:rsidRDefault="001921C3" w:rsidP="004B2F92">
            <w:pPr>
              <w:pStyle w:val="PlainText"/>
              <w:ind w:right="288"/>
              <w:jc w:val="both"/>
              <w:rPr>
                <w:rFonts w:ascii="Arial" w:hAnsi="Arial" w:cs="Arial"/>
                <w:b/>
                <w:color w:val="2F5496"/>
                <w:spacing w:val="-4"/>
              </w:rPr>
            </w:pPr>
            <w:r w:rsidRPr="004B2F92">
              <w:rPr>
                <w:rFonts w:ascii="Arial" w:hAnsi="Arial" w:cs="Arial"/>
                <w:b/>
                <w:color w:val="2F5496"/>
                <w:spacing w:val="-4"/>
              </w:rPr>
              <w:t>Trade Processing Services (Investment Banking)</w:t>
            </w:r>
            <w:r w:rsidR="007B6F1F" w:rsidRPr="004B2F92">
              <w:rPr>
                <w:rFonts w:ascii="Arial" w:hAnsi="Arial" w:cs="Arial"/>
                <w:b/>
                <w:color w:val="2F5496"/>
                <w:spacing w:val="-4"/>
              </w:rPr>
              <w:t>,</w:t>
            </w:r>
            <w:r w:rsidRPr="004B2F92">
              <w:rPr>
                <w:rFonts w:ascii="Arial" w:hAnsi="Arial" w:cs="Arial"/>
                <w:b/>
                <w:color w:val="2F5496"/>
                <w:spacing w:val="-4"/>
              </w:rPr>
              <w:t xml:space="preserve"> Citi Bank, </w:t>
            </w:r>
            <w:r w:rsidRPr="004B2F92">
              <w:rPr>
                <w:rFonts w:ascii="Arial" w:hAnsi="Arial" w:cs="Arial"/>
                <w:b/>
              </w:rPr>
              <w:t>Belfast</w:t>
            </w:r>
          </w:p>
        </w:tc>
      </w:tr>
    </w:tbl>
    <w:p w:rsidR="00036F73" w:rsidRPr="00A537E4" w:rsidRDefault="00F91D0C" w:rsidP="00F91D0C">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 xml:space="preserve">Java 8, </w:t>
      </w:r>
      <w:r w:rsidR="00036F73" w:rsidRPr="00A537E4">
        <w:rPr>
          <w:rFonts w:ascii="Arial" w:hAnsi="Arial" w:cs="Arial"/>
          <w:sz w:val="16"/>
          <w:szCs w:val="16"/>
        </w:rPr>
        <w:t xml:space="preserve">Eclipse, </w:t>
      </w:r>
      <w:r w:rsidR="009D4806" w:rsidRPr="00A537E4">
        <w:rPr>
          <w:rFonts w:ascii="Arial" w:hAnsi="Arial" w:cs="Arial"/>
          <w:sz w:val="16"/>
          <w:szCs w:val="16"/>
        </w:rPr>
        <w:t>xml</w:t>
      </w:r>
      <w:r w:rsidR="00036F73" w:rsidRPr="00A537E4">
        <w:rPr>
          <w:rFonts w:ascii="Arial" w:hAnsi="Arial" w:cs="Arial"/>
          <w:sz w:val="16"/>
          <w:szCs w:val="16"/>
        </w:rPr>
        <w:t>, Spring</w:t>
      </w:r>
      <w:r w:rsidR="004A000C" w:rsidRPr="00A537E4">
        <w:rPr>
          <w:rFonts w:ascii="Arial" w:hAnsi="Arial" w:cs="Arial"/>
          <w:sz w:val="16"/>
          <w:szCs w:val="16"/>
        </w:rPr>
        <w:t xml:space="preserve"> F</w:t>
      </w:r>
      <w:r w:rsidR="00FC7822" w:rsidRPr="00A537E4">
        <w:rPr>
          <w:rFonts w:ascii="Arial" w:hAnsi="Arial" w:cs="Arial"/>
          <w:sz w:val="16"/>
          <w:szCs w:val="16"/>
        </w:rPr>
        <w:t>ramework, Oracle, Maven</w:t>
      </w:r>
      <w:r w:rsidR="00036F73" w:rsidRPr="00A537E4">
        <w:rPr>
          <w:rFonts w:ascii="Arial" w:hAnsi="Arial" w:cs="Arial"/>
          <w:sz w:val="16"/>
          <w:szCs w:val="16"/>
        </w:rPr>
        <w:t xml:space="preserve">, JIRA, Git, </w:t>
      </w:r>
      <w:r w:rsidR="003A15B4">
        <w:rPr>
          <w:rFonts w:ascii="Arial" w:hAnsi="Arial" w:cs="Arial"/>
          <w:sz w:val="16"/>
          <w:szCs w:val="16"/>
        </w:rPr>
        <w:t>M</w:t>
      </w:r>
      <w:r w:rsidR="000C6A94">
        <w:rPr>
          <w:rFonts w:ascii="Arial" w:hAnsi="Arial" w:cs="Arial"/>
          <w:sz w:val="16"/>
          <w:szCs w:val="16"/>
        </w:rPr>
        <w:t xml:space="preserve">icroservices, </w:t>
      </w:r>
      <w:r w:rsidR="000B447F" w:rsidRPr="00A537E4">
        <w:rPr>
          <w:rFonts w:ascii="Arial" w:hAnsi="Arial" w:cs="Arial"/>
          <w:sz w:val="16"/>
          <w:szCs w:val="16"/>
        </w:rPr>
        <w:t>SourceTree</w:t>
      </w:r>
      <w:r w:rsidR="008C6D63" w:rsidRPr="00A537E4">
        <w:rPr>
          <w:rFonts w:ascii="Arial" w:hAnsi="Arial" w:cs="Arial"/>
          <w:sz w:val="16"/>
          <w:szCs w:val="16"/>
        </w:rPr>
        <w:t xml:space="preserve">, </w:t>
      </w:r>
      <w:r w:rsidR="00F372DA">
        <w:rPr>
          <w:rFonts w:ascii="Arial" w:hAnsi="Arial" w:cs="Arial"/>
          <w:sz w:val="16"/>
          <w:szCs w:val="16"/>
        </w:rPr>
        <w:t>JUnit</w:t>
      </w:r>
      <w:r w:rsidR="0028186A" w:rsidRPr="00A537E4">
        <w:rPr>
          <w:rFonts w:ascii="Arial" w:hAnsi="Arial" w:cs="Arial"/>
          <w:sz w:val="16"/>
          <w:szCs w:val="16"/>
        </w:rPr>
        <w:t xml:space="preserve">, Mockito, Hamcrest, </w:t>
      </w:r>
      <w:r w:rsidR="00FC7822" w:rsidRPr="00A537E4">
        <w:rPr>
          <w:rFonts w:ascii="Arial" w:hAnsi="Arial" w:cs="Arial"/>
          <w:sz w:val="16"/>
          <w:szCs w:val="16"/>
        </w:rPr>
        <w:t>TeamCity</w:t>
      </w:r>
      <w:r w:rsidR="004A000C" w:rsidRPr="00A537E4">
        <w:rPr>
          <w:rFonts w:ascii="Arial" w:hAnsi="Arial" w:cs="Arial"/>
          <w:sz w:val="16"/>
          <w:szCs w:val="16"/>
        </w:rPr>
        <w:t>.</w:t>
      </w:r>
    </w:p>
    <w:p w:rsidR="00636C30" w:rsidRPr="00A537E4" w:rsidRDefault="00636C30" w:rsidP="00036F73">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7"/>
        </w:tabs>
        <w:ind w:left="284"/>
        <w:jc w:val="both"/>
        <w:rPr>
          <w:rFonts w:ascii="Arial" w:eastAsia="Times New Roman" w:hAnsi="Arial" w:cs="Arial"/>
          <w:b/>
          <w:sz w:val="16"/>
          <w:szCs w:val="16"/>
        </w:rPr>
      </w:pPr>
    </w:p>
    <w:p w:rsidR="00636C30" w:rsidRPr="00A537E4" w:rsidRDefault="00636C30" w:rsidP="004B2F92">
      <w:pPr>
        <w:widowControl w:val="0"/>
        <w:numPr>
          <w:ilvl w:val="0"/>
          <w:numId w:val="11"/>
        </w:numPr>
        <w:autoSpaceDE w:val="0"/>
        <w:autoSpaceDN w:val="0"/>
        <w:adjustRightInd w:val="0"/>
        <w:spacing w:line="239" w:lineRule="auto"/>
        <w:rPr>
          <w:rFonts w:cs="Arial"/>
          <w:sz w:val="16"/>
          <w:szCs w:val="16"/>
        </w:rPr>
      </w:pPr>
      <w:r w:rsidRPr="00A537E4">
        <w:rPr>
          <w:rFonts w:cs="Arial"/>
          <w:sz w:val="16"/>
          <w:szCs w:val="16"/>
        </w:rPr>
        <w:t>Processing of OTC derivative trades and fulfilment of MiFID 2 requirements.</w:t>
      </w:r>
    </w:p>
    <w:p w:rsidR="003604F3" w:rsidRPr="00A537E4" w:rsidRDefault="003604F3" w:rsidP="003604F3">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7"/>
        </w:tabs>
        <w:jc w:val="both"/>
        <w:rPr>
          <w:rFonts w:ascii="Arial" w:eastAsia="Times New Roman" w:hAnsi="Arial" w:cs="Arial"/>
          <w:sz w:val="16"/>
          <w:szCs w:val="16"/>
        </w:rPr>
      </w:pPr>
    </w:p>
    <w:p w:rsidR="00294230" w:rsidRPr="00A537E4" w:rsidRDefault="001921C3" w:rsidP="00294230">
      <w:pPr>
        <w:widowControl w:val="0"/>
        <w:tabs>
          <w:tab w:val="left" w:pos="700"/>
        </w:tabs>
        <w:autoSpaceDE w:val="0"/>
        <w:autoSpaceDN w:val="0"/>
        <w:adjustRightInd w:val="0"/>
        <w:spacing w:line="228" w:lineRule="auto"/>
        <w:rPr>
          <w:rFonts w:cs="Arial"/>
          <w:b/>
          <w:sz w:val="16"/>
          <w:szCs w:val="16"/>
        </w:rPr>
      </w:pPr>
      <w:r w:rsidRPr="00A537E4">
        <w:rPr>
          <w:rFonts w:cs="Arial"/>
          <w:b/>
          <w:sz w:val="16"/>
          <w:szCs w:val="16"/>
        </w:rPr>
        <w:t>Responsibilities</w:t>
      </w:r>
      <w:r w:rsidR="003604F3" w:rsidRPr="00A537E4">
        <w:rPr>
          <w:rFonts w:cs="Arial"/>
          <w:b/>
          <w:sz w:val="16"/>
          <w:szCs w:val="16"/>
        </w:rPr>
        <w:t>:</w:t>
      </w:r>
    </w:p>
    <w:p w:rsidR="001F488B" w:rsidRPr="00673A7D" w:rsidRDefault="001F488B"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Design and implemented n</w:t>
      </w:r>
      <w:r w:rsidR="003100AF">
        <w:rPr>
          <w:rFonts w:cs="Arial"/>
          <w:sz w:val="16"/>
          <w:szCs w:val="16"/>
        </w:rPr>
        <w:t xml:space="preserve">ew functionalities using Java 8, </w:t>
      </w:r>
      <w:r w:rsidRPr="00A537E4">
        <w:rPr>
          <w:rFonts w:cs="Arial"/>
          <w:sz w:val="16"/>
          <w:szCs w:val="16"/>
        </w:rPr>
        <w:t>Spring</w:t>
      </w:r>
      <w:r w:rsidR="003100AF">
        <w:rPr>
          <w:rFonts w:cs="Arial"/>
          <w:sz w:val="16"/>
          <w:szCs w:val="16"/>
        </w:rPr>
        <w:t xml:space="preserve">, </w:t>
      </w:r>
      <w:r w:rsidR="003100AF" w:rsidRPr="003333CA">
        <w:rPr>
          <w:rFonts w:cs="Arial"/>
          <w:b/>
          <w:sz w:val="16"/>
          <w:szCs w:val="16"/>
        </w:rPr>
        <w:t>Microservices</w:t>
      </w:r>
      <w:r w:rsidR="003100AF">
        <w:rPr>
          <w:rFonts w:cs="Arial"/>
          <w:sz w:val="16"/>
          <w:szCs w:val="16"/>
        </w:rPr>
        <w:t>.</w:t>
      </w:r>
    </w:p>
    <w:p w:rsidR="00673A7D" w:rsidRPr="00A537E4" w:rsidRDefault="00673A7D"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Pr>
          <w:rFonts w:cs="Arial"/>
          <w:sz w:val="16"/>
          <w:szCs w:val="16"/>
        </w:rPr>
        <w:t xml:space="preserve">Involved in making enhancements on various </w:t>
      </w:r>
      <w:r w:rsidR="003B099B">
        <w:rPr>
          <w:rFonts w:cs="Arial"/>
          <w:sz w:val="16"/>
          <w:szCs w:val="16"/>
        </w:rPr>
        <w:t>derivative</w:t>
      </w:r>
      <w:r>
        <w:rPr>
          <w:rFonts w:cs="Arial"/>
          <w:sz w:val="16"/>
          <w:szCs w:val="16"/>
        </w:rPr>
        <w:t xml:space="preserve"> products like </w:t>
      </w:r>
      <w:r w:rsidRPr="003333CA">
        <w:rPr>
          <w:rFonts w:cs="Arial"/>
          <w:b/>
          <w:sz w:val="16"/>
          <w:szCs w:val="16"/>
        </w:rPr>
        <w:t>Interest Rate Swap</w:t>
      </w:r>
      <w:r>
        <w:rPr>
          <w:rFonts w:cs="Arial"/>
          <w:sz w:val="16"/>
          <w:szCs w:val="16"/>
        </w:rPr>
        <w:t xml:space="preserve">, FRA, CapFloor, Swaption, and </w:t>
      </w:r>
      <w:r w:rsidRPr="003333CA">
        <w:rPr>
          <w:rFonts w:cs="Arial"/>
          <w:b/>
          <w:sz w:val="16"/>
          <w:szCs w:val="16"/>
        </w:rPr>
        <w:t>FxOption</w:t>
      </w:r>
      <w:r w:rsidR="008C4E2B">
        <w:rPr>
          <w:rFonts w:cs="Arial"/>
          <w:sz w:val="16"/>
          <w:szCs w:val="16"/>
        </w:rPr>
        <w:t xml:space="preserve">, </w:t>
      </w:r>
      <w:r w:rsidR="008C4E2B" w:rsidRPr="003333CA">
        <w:rPr>
          <w:rFonts w:cs="Arial"/>
          <w:b/>
          <w:sz w:val="16"/>
          <w:szCs w:val="16"/>
        </w:rPr>
        <w:t>Credit Default Swap</w:t>
      </w:r>
      <w:r>
        <w:rPr>
          <w:rFonts w:cs="Arial"/>
          <w:sz w:val="16"/>
          <w:szCs w:val="16"/>
        </w:rPr>
        <w:t>.</w:t>
      </w:r>
    </w:p>
    <w:p w:rsidR="00733BE5" w:rsidRPr="00A537E4" w:rsidRDefault="002756AA"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Write</w:t>
      </w:r>
      <w:r w:rsidR="00733BE5" w:rsidRPr="00A537E4">
        <w:rPr>
          <w:rFonts w:cs="Arial"/>
          <w:sz w:val="16"/>
          <w:szCs w:val="16"/>
        </w:rPr>
        <w:t xml:space="preserve"> new </w:t>
      </w:r>
      <w:r w:rsidR="001C4A81" w:rsidRPr="00A537E4">
        <w:rPr>
          <w:rFonts w:cs="Arial"/>
          <w:sz w:val="16"/>
          <w:szCs w:val="16"/>
        </w:rPr>
        <w:t>business</w:t>
      </w:r>
      <w:r w:rsidR="00733BE5" w:rsidRPr="00A537E4">
        <w:rPr>
          <w:rFonts w:cs="Arial"/>
          <w:sz w:val="16"/>
          <w:szCs w:val="16"/>
        </w:rPr>
        <w:t xml:space="preserve"> rules for </w:t>
      </w:r>
      <w:r w:rsidR="00733BE5" w:rsidRPr="003333CA">
        <w:rPr>
          <w:rFonts w:cs="Arial"/>
          <w:b/>
          <w:sz w:val="16"/>
          <w:szCs w:val="16"/>
        </w:rPr>
        <w:t>MIFD</w:t>
      </w:r>
      <w:r w:rsidR="00245F12">
        <w:rPr>
          <w:rFonts w:cs="Arial"/>
          <w:sz w:val="16"/>
          <w:szCs w:val="16"/>
        </w:rPr>
        <w:t xml:space="preserve"> </w:t>
      </w:r>
      <w:r w:rsidR="006D1DF8">
        <w:rPr>
          <w:rFonts w:cs="Arial"/>
          <w:sz w:val="16"/>
          <w:szCs w:val="16"/>
        </w:rPr>
        <w:t>II</w:t>
      </w:r>
      <w:r w:rsidR="00733BE5" w:rsidRPr="00A537E4">
        <w:rPr>
          <w:rFonts w:cs="Arial"/>
          <w:sz w:val="16"/>
          <w:szCs w:val="16"/>
        </w:rPr>
        <w:t xml:space="preserve"> </w:t>
      </w:r>
      <w:r w:rsidR="00BA2920" w:rsidRPr="00A537E4">
        <w:rPr>
          <w:rFonts w:cs="Arial"/>
          <w:sz w:val="16"/>
          <w:szCs w:val="16"/>
        </w:rPr>
        <w:t xml:space="preserve">and </w:t>
      </w:r>
      <w:r w:rsidR="008A16AB" w:rsidRPr="00A537E4">
        <w:rPr>
          <w:rFonts w:cs="Arial"/>
          <w:sz w:val="16"/>
          <w:szCs w:val="16"/>
        </w:rPr>
        <w:t>data quality</w:t>
      </w:r>
      <w:r w:rsidR="00BA2920" w:rsidRPr="00A537E4">
        <w:rPr>
          <w:rFonts w:cs="Arial"/>
          <w:sz w:val="16"/>
          <w:szCs w:val="16"/>
        </w:rPr>
        <w:t xml:space="preserve"> improvements</w:t>
      </w:r>
      <w:r w:rsidR="00733BE5" w:rsidRPr="00A537E4">
        <w:rPr>
          <w:rFonts w:cs="Arial"/>
          <w:sz w:val="16"/>
          <w:szCs w:val="16"/>
        </w:rPr>
        <w:t>.</w:t>
      </w:r>
    </w:p>
    <w:p w:rsidR="00733BE5" w:rsidRPr="00A537E4" w:rsidRDefault="00733BE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Working </w:t>
      </w:r>
      <w:r w:rsidR="00704553" w:rsidRPr="00A537E4">
        <w:rPr>
          <w:rFonts w:cs="Arial"/>
          <w:sz w:val="16"/>
          <w:szCs w:val="16"/>
        </w:rPr>
        <w:t>and analyse</w:t>
      </w:r>
      <w:r w:rsidRPr="00A537E4">
        <w:rPr>
          <w:rFonts w:cs="Arial"/>
          <w:sz w:val="16"/>
          <w:szCs w:val="16"/>
        </w:rPr>
        <w:t xml:space="preserve"> schema fixes for </w:t>
      </w:r>
      <w:r w:rsidRPr="003333CA">
        <w:rPr>
          <w:rFonts w:cs="Arial"/>
          <w:b/>
          <w:sz w:val="16"/>
          <w:szCs w:val="16"/>
        </w:rPr>
        <w:t>FPML</w:t>
      </w:r>
      <w:r w:rsidRPr="00A537E4">
        <w:rPr>
          <w:rFonts w:cs="Arial"/>
          <w:sz w:val="16"/>
          <w:szCs w:val="16"/>
        </w:rPr>
        <w:t xml:space="preserve"> 5.0.</w:t>
      </w:r>
    </w:p>
    <w:p w:rsidR="00733BE5" w:rsidRPr="00A537E4" w:rsidRDefault="00AD6D08"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Implement</w:t>
      </w:r>
      <w:r w:rsidR="00022232" w:rsidRPr="00A537E4">
        <w:rPr>
          <w:rFonts w:cs="Arial"/>
          <w:sz w:val="16"/>
          <w:szCs w:val="16"/>
        </w:rPr>
        <w:t xml:space="preserve"> </w:t>
      </w:r>
      <w:r w:rsidR="00F07680" w:rsidRPr="00A537E4">
        <w:rPr>
          <w:rFonts w:cs="Arial"/>
          <w:sz w:val="16"/>
          <w:szCs w:val="16"/>
        </w:rPr>
        <w:t>u</w:t>
      </w:r>
      <w:r w:rsidR="00022232" w:rsidRPr="00A537E4">
        <w:rPr>
          <w:rFonts w:cs="Arial"/>
          <w:sz w:val="16"/>
          <w:szCs w:val="16"/>
        </w:rPr>
        <w:t>nit test</w:t>
      </w:r>
      <w:r w:rsidR="00622198" w:rsidRPr="00A537E4">
        <w:rPr>
          <w:rFonts w:cs="Arial"/>
          <w:sz w:val="16"/>
          <w:szCs w:val="16"/>
        </w:rPr>
        <w:t>s</w:t>
      </w:r>
      <w:r w:rsidR="00D243C0" w:rsidRPr="00A537E4">
        <w:rPr>
          <w:rFonts w:cs="Arial"/>
          <w:sz w:val="16"/>
          <w:szCs w:val="16"/>
        </w:rPr>
        <w:t xml:space="preserve"> using </w:t>
      </w:r>
      <w:r w:rsidR="00C067E1" w:rsidRPr="003333CA">
        <w:rPr>
          <w:rFonts w:cs="Arial"/>
          <w:b/>
          <w:sz w:val="16"/>
          <w:szCs w:val="16"/>
        </w:rPr>
        <w:t>JUnit</w:t>
      </w:r>
      <w:r w:rsidR="00D243C0" w:rsidRPr="00A537E4">
        <w:rPr>
          <w:rFonts w:cs="Arial"/>
          <w:sz w:val="16"/>
          <w:szCs w:val="16"/>
        </w:rPr>
        <w:t>, H</w:t>
      </w:r>
      <w:r w:rsidR="00F07680" w:rsidRPr="00A537E4">
        <w:rPr>
          <w:rFonts w:cs="Arial"/>
          <w:sz w:val="16"/>
          <w:szCs w:val="16"/>
        </w:rPr>
        <w:t xml:space="preserve">amcrest and </w:t>
      </w:r>
      <w:r w:rsidR="00D243C0" w:rsidRPr="00A537E4">
        <w:rPr>
          <w:rFonts w:cs="Arial"/>
          <w:sz w:val="16"/>
          <w:szCs w:val="16"/>
        </w:rPr>
        <w:t>M</w:t>
      </w:r>
      <w:r w:rsidR="00F07680" w:rsidRPr="00A537E4">
        <w:rPr>
          <w:rFonts w:cs="Arial"/>
          <w:sz w:val="16"/>
          <w:szCs w:val="16"/>
        </w:rPr>
        <w:t>ockito</w:t>
      </w:r>
      <w:r w:rsidR="00D243C0" w:rsidRPr="00A537E4">
        <w:rPr>
          <w:rFonts w:cs="Arial"/>
          <w:sz w:val="16"/>
          <w:szCs w:val="16"/>
        </w:rPr>
        <w:t>.</w:t>
      </w:r>
      <w:r w:rsidR="00F07680" w:rsidRPr="00A537E4">
        <w:rPr>
          <w:rFonts w:cs="Arial"/>
          <w:sz w:val="16"/>
          <w:szCs w:val="16"/>
        </w:rPr>
        <w:t xml:space="preserve"> </w:t>
      </w:r>
    </w:p>
    <w:p w:rsidR="00733BE5" w:rsidRPr="00A537E4" w:rsidRDefault="00733BE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Understanding the business requirements </w:t>
      </w:r>
      <w:r w:rsidR="00704553" w:rsidRPr="00A537E4">
        <w:rPr>
          <w:rFonts w:cs="Arial"/>
          <w:sz w:val="16"/>
          <w:szCs w:val="16"/>
        </w:rPr>
        <w:t>prepare</w:t>
      </w:r>
      <w:r w:rsidRPr="00A537E4">
        <w:rPr>
          <w:rFonts w:cs="Arial"/>
          <w:sz w:val="16"/>
          <w:szCs w:val="16"/>
        </w:rPr>
        <w:t xml:space="preserve"> test plan and </w:t>
      </w:r>
      <w:r w:rsidR="00704553" w:rsidRPr="00A537E4">
        <w:rPr>
          <w:rFonts w:cs="Arial"/>
          <w:sz w:val="16"/>
          <w:szCs w:val="16"/>
        </w:rPr>
        <w:t>put</w:t>
      </w:r>
      <w:r w:rsidRPr="00A537E4">
        <w:rPr>
          <w:rFonts w:cs="Arial"/>
          <w:sz w:val="16"/>
          <w:szCs w:val="16"/>
        </w:rPr>
        <w:t xml:space="preserve"> trades through the system</w:t>
      </w:r>
      <w:r w:rsidR="00022232" w:rsidRPr="00A537E4">
        <w:rPr>
          <w:rFonts w:cs="Arial"/>
          <w:sz w:val="16"/>
          <w:szCs w:val="16"/>
        </w:rPr>
        <w:t>.</w:t>
      </w:r>
    </w:p>
    <w:p w:rsidR="00733BE5" w:rsidRPr="00A537E4" w:rsidRDefault="00733BE5"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lastRenderedPageBreak/>
        <w:t>Following continuous build process</w:t>
      </w:r>
      <w:r w:rsidR="00FC7822" w:rsidRPr="00A537E4">
        <w:rPr>
          <w:rFonts w:cs="Arial"/>
          <w:sz w:val="16"/>
          <w:szCs w:val="16"/>
        </w:rPr>
        <w:t xml:space="preserve"> using TeamCity.</w:t>
      </w:r>
    </w:p>
    <w:p w:rsidR="00FB0F77" w:rsidRPr="00A537E4" w:rsidRDefault="00FB0F77"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Working on an agile methodology.</w:t>
      </w:r>
    </w:p>
    <w:p w:rsidR="00036F73" w:rsidRPr="00A537E4" w:rsidRDefault="00F07680" w:rsidP="004B2F92">
      <w:pPr>
        <w:widowControl w:val="0"/>
        <w:numPr>
          <w:ilvl w:val="0"/>
          <w:numId w:val="12"/>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Using </w:t>
      </w:r>
      <w:r w:rsidR="004A000C" w:rsidRPr="003333CA">
        <w:rPr>
          <w:rFonts w:cs="Arial"/>
          <w:b/>
          <w:sz w:val="16"/>
          <w:szCs w:val="16"/>
        </w:rPr>
        <w:t>Bitbucket</w:t>
      </w:r>
      <w:r w:rsidR="004A000C" w:rsidRPr="00A537E4">
        <w:rPr>
          <w:rFonts w:cs="Arial"/>
          <w:sz w:val="16"/>
          <w:szCs w:val="16"/>
        </w:rPr>
        <w:t xml:space="preserve"> </w:t>
      </w:r>
      <w:r w:rsidRPr="00A537E4">
        <w:rPr>
          <w:rFonts w:cs="Arial"/>
          <w:sz w:val="16"/>
          <w:szCs w:val="16"/>
        </w:rPr>
        <w:t>for p</w:t>
      </w:r>
      <w:r w:rsidR="00733BE5" w:rsidRPr="00A537E4">
        <w:rPr>
          <w:rFonts w:cs="Arial"/>
          <w:sz w:val="16"/>
          <w:szCs w:val="16"/>
        </w:rPr>
        <w:t>eer code reviews</w:t>
      </w:r>
      <w:r w:rsidR="00022232" w:rsidRPr="00A537E4">
        <w:rPr>
          <w:rFonts w:cs="Arial"/>
          <w:sz w:val="16"/>
          <w:szCs w:val="16"/>
        </w:rPr>
        <w:t>.</w:t>
      </w:r>
    </w:p>
    <w:p w:rsidR="00036F73" w:rsidRDefault="00036F73" w:rsidP="00DA5DC9">
      <w:pPr>
        <w:widowControl w:val="0"/>
        <w:autoSpaceDE w:val="0"/>
        <w:autoSpaceDN w:val="0"/>
        <w:adjustRightInd w:val="0"/>
        <w:spacing w:line="239" w:lineRule="auto"/>
        <w:ind w:left="360"/>
        <w:rPr>
          <w:rFonts w:cs="Arial"/>
        </w:rPr>
      </w:pPr>
    </w:p>
    <w:tbl>
      <w:tblPr>
        <w:tblW w:w="10064" w:type="dxa"/>
        <w:shd w:val="clear" w:color="auto" w:fill="DEEAF6"/>
        <w:tblLook w:val="04A0" w:firstRow="1" w:lastRow="0" w:firstColumn="1" w:lastColumn="0" w:noHBand="0" w:noVBand="1"/>
      </w:tblPr>
      <w:tblGrid>
        <w:gridCol w:w="10064"/>
      </w:tblGrid>
      <w:tr w:rsidR="003604F3" w:rsidRPr="004B2F92" w:rsidTr="004B2F92">
        <w:trPr>
          <w:trHeight w:val="301"/>
        </w:trPr>
        <w:tc>
          <w:tcPr>
            <w:tcW w:w="10064" w:type="dxa"/>
            <w:shd w:val="clear" w:color="auto" w:fill="DEEAF6"/>
            <w:vAlign w:val="center"/>
          </w:tcPr>
          <w:p w:rsidR="003604F3" w:rsidRPr="004B2F92" w:rsidRDefault="003604F3" w:rsidP="004B2F92">
            <w:pPr>
              <w:pStyle w:val="PlainText"/>
              <w:ind w:right="288"/>
              <w:jc w:val="both"/>
              <w:rPr>
                <w:rFonts w:ascii="Arial" w:hAnsi="Arial" w:cs="Arial"/>
                <w:b/>
                <w:color w:val="2F5496"/>
                <w:spacing w:val="-4"/>
              </w:rPr>
            </w:pPr>
            <w:r w:rsidRPr="004B2F92">
              <w:rPr>
                <w:rFonts w:ascii="Arial" w:hAnsi="Arial" w:cs="Arial"/>
                <w:b/>
                <w:color w:val="2F5496"/>
                <w:spacing w:val="-4"/>
              </w:rPr>
              <w:t>IPBOnline (Asset/Wealth Management)</w:t>
            </w:r>
            <w:r w:rsidR="007B6F1F" w:rsidRPr="004B2F92">
              <w:rPr>
                <w:rFonts w:ascii="Arial" w:hAnsi="Arial" w:cs="Arial"/>
                <w:b/>
                <w:color w:val="2F5496"/>
                <w:spacing w:val="-4"/>
              </w:rPr>
              <w:t>,</w:t>
            </w:r>
            <w:r w:rsidRPr="004B2F92">
              <w:rPr>
                <w:rFonts w:ascii="Arial" w:hAnsi="Arial" w:cs="Arial"/>
                <w:b/>
                <w:color w:val="2F5496"/>
                <w:spacing w:val="-4"/>
              </w:rPr>
              <w:t xml:space="preserve"> JPMorgan, </w:t>
            </w:r>
            <w:r w:rsidRPr="004B2F92">
              <w:rPr>
                <w:rFonts w:ascii="Arial" w:hAnsi="Arial" w:cs="Arial"/>
                <w:b/>
              </w:rPr>
              <w:t>Glasgow</w:t>
            </w:r>
          </w:p>
        </w:tc>
      </w:tr>
    </w:tbl>
    <w:p w:rsidR="000307AC" w:rsidRPr="00A537E4" w:rsidRDefault="003604F3" w:rsidP="003604F3">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 xml:space="preserve">Java 7, </w:t>
      </w:r>
      <w:r w:rsidR="000307AC" w:rsidRPr="00A537E4">
        <w:rPr>
          <w:rFonts w:ascii="Arial" w:hAnsi="Arial" w:cs="Arial"/>
          <w:sz w:val="16"/>
          <w:szCs w:val="16"/>
        </w:rPr>
        <w:t xml:space="preserve">Eclipse, </w:t>
      </w:r>
      <w:r w:rsidR="001F488B" w:rsidRPr="00A537E4">
        <w:rPr>
          <w:rFonts w:ascii="Arial" w:hAnsi="Arial" w:cs="Arial"/>
          <w:sz w:val="16"/>
          <w:szCs w:val="16"/>
        </w:rPr>
        <w:t>Restful webservices</w:t>
      </w:r>
      <w:r w:rsidR="000307AC" w:rsidRPr="00A537E4">
        <w:rPr>
          <w:rFonts w:ascii="Arial" w:hAnsi="Arial" w:cs="Arial"/>
          <w:sz w:val="16"/>
          <w:szCs w:val="16"/>
        </w:rPr>
        <w:t xml:space="preserve">(JAX-RS), Spring, Sybase, Swagger-Editor, Tomcat 7, Maven, Jenkins, JIRA, Crucible, </w:t>
      </w:r>
      <w:r w:rsidR="00DE664B" w:rsidRPr="00A537E4">
        <w:rPr>
          <w:rFonts w:ascii="Arial" w:hAnsi="Arial" w:cs="Arial"/>
          <w:sz w:val="16"/>
          <w:szCs w:val="16"/>
        </w:rPr>
        <w:t xml:space="preserve">Git, </w:t>
      </w:r>
      <w:r w:rsidR="00CE3E82" w:rsidRPr="00A537E4">
        <w:rPr>
          <w:rFonts w:ascii="Arial" w:hAnsi="Arial" w:cs="Arial"/>
          <w:sz w:val="16"/>
          <w:szCs w:val="16"/>
        </w:rPr>
        <w:t xml:space="preserve">SourceTree, </w:t>
      </w:r>
      <w:r w:rsidR="000307AC" w:rsidRPr="00A537E4">
        <w:rPr>
          <w:rFonts w:ascii="Arial" w:hAnsi="Arial" w:cs="Arial"/>
          <w:sz w:val="16"/>
          <w:szCs w:val="16"/>
        </w:rPr>
        <w:t>Cucumber</w:t>
      </w:r>
      <w:r w:rsidR="006709E7" w:rsidRPr="00A537E4">
        <w:rPr>
          <w:rFonts w:ascii="Arial" w:hAnsi="Arial" w:cs="Arial"/>
          <w:sz w:val="16"/>
          <w:szCs w:val="16"/>
        </w:rPr>
        <w:t xml:space="preserve">, </w:t>
      </w:r>
      <w:r w:rsidR="00A20CA9" w:rsidRPr="00A537E4">
        <w:rPr>
          <w:rFonts w:ascii="Arial" w:hAnsi="Arial" w:cs="Arial"/>
          <w:sz w:val="16"/>
          <w:szCs w:val="16"/>
        </w:rPr>
        <w:t>Guava,</w:t>
      </w:r>
      <w:r w:rsidRPr="00A537E4">
        <w:rPr>
          <w:rFonts w:ascii="Arial" w:hAnsi="Arial" w:cs="Arial"/>
          <w:sz w:val="16"/>
          <w:szCs w:val="16"/>
        </w:rPr>
        <w:t xml:space="preserve"> Junit, Mockito, Hamcrest</w:t>
      </w:r>
    </w:p>
    <w:p w:rsidR="001921C3" w:rsidRPr="00A537E4" w:rsidRDefault="001921C3" w:rsidP="001921C3">
      <w:pPr>
        <w:widowControl w:val="0"/>
        <w:autoSpaceDE w:val="0"/>
        <w:autoSpaceDN w:val="0"/>
        <w:adjustRightInd w:val="0"/>
        <w:spacing w:line="239" w:lineRule="auto"/>
        <w:rPr>
          <w:rFonts w:cs="Arial"/>
          <w:sz w:val="16"/>
          <w:szCs w:val="16"/>
        </w:rPr>
      </w:pPr>
    </w:p>
    <w:p w:rsidR="00DA5DC9" w:rsidRPr="00A537E4" w:rsidRDefault="001921C3" w:rsidP="004B2F92">
      <w:pPr>
        <w:widowControl w:val="0"/>
        <w:numPr>
          <w:ilvl w:val="0"/>
          <w:numId w:val="11"/>
        </w:numPr>
        <w:autoSpaceDE w:val="0"/>
        <w:autoSpaceDN w:val="0"/>
        <w:adjustRightInd w:val="0"/>
        <w:spacing w:line="239" w:lineRule="auto"/>
        <w:rPr>
          <w:rFonts w:cs="Arial"/>
          <w:sz w:val="16"/>
          <w:szCs w:val="16"/>
        </w:rPr>
      </w:pPr>
      <w:r w:rsidRPr="00A537E4">
        <w:rPr>
          <w:rFonts w:cs="Arial"/>
          <w:sz w:val="16"/>
          <w:szCs w:val="16"/>
        </w:rPr>
        <w:t>Responsive</w:t>
      </w:r>
      <w:r w:rsidR="00DA5DC9" w:rsidRPr="00A537E4">
        <w:rPr>
          <w:rFonts w:cs="Arial"/>
          <w:sz w:val="16"/>
          <w:szCs w:val="16"/>
        </w:rPr>
        <w:t xml:space="preserve"> web application used by the clients</w:t>
      </w:r>
      <w:r w:rsidRPr="00A537E4">
        <w:rPr>
          <w:rFonts w:cs="Arial"/>
          <w:sz w:val="16"/>
          <w:szCs w:val="16"/>
        </w:rPr>
        <w:t xml:space="preserve"> to manage their assets</w:t>
      </w:r>
      <w:r w:rsidR="00DA5DC9" w:rsidRPr="00A537E4">
        <w:rPr>
          <w:rFonts w:cs="Arial"/>
          <w:sz w:val="16"/>
          <w:szCs w:val="16"/>
        </w:rPr>
        <w:t xml:space="preserve">. </w:t>
      </w:r>
    </w:p>
    <w:p w:rsidR="001921C3" w:rsidRPr="00A537E4" w:rsidRDefault="001921C3" w:rsidP="001921C3">
      <w:pPr>
        <w:widowControl w:val="0"/>
        <w:autoSpaceDE w:val="0"/>
        <w:autoSpaceDN w:val="0"/>
        <w:adjustRightInd w:val="0"/>
        <w:spacing w:line="239" w:lineRule="auto"/>
        <w:rPr>
          <w:rFonts w:cs="Arial"/>
          <w:sz w:val="16"/>
          <w:szCs w:val="16"/>
        </w:rPr>
      </w:pPr>
    </w:p>
    <w:p w:rsidR="00DA5DC9" w:rsidRPr="00A537E4" w:rsidRDefault="00DA5DC9" w:rsidP="001921C3">
      <w:pPr>
        <w:widowControl w:val="0"/>
        <w:autoSpaceDE w:val="0"/>
        <w:autoSpaceDN w:val="0"/>
        <w:adjustRightInd w:val="0"/>
        <w:spacing w:line="239" w:lineRule="auto"/>
        <w:rPr>
          <w:rFonts w:cs="Arial"/>
          <w:b/>
          <w:sz w:val="16"/>
          <w:szCs w:val="16"/>
        </w:rPr>
      </w:pPr>
      <w:r w:rsidRPr="00A537E4">
        <w:rPr>
          <w:rFonts w:cs="Arial"/>
          <w:b/>
          <w:sz w:val="16"/>
          <w:szCs w:val="16"/>
        </w:rPr>
        <w:t>Responsibilities:</w:t>
      </w:r>
    </w:p>
    <w:p w:rsidR="00A43725" w:rsidRPr="00A537E4" w:rsidRDefault="00A43725" w:rsidP="004B2F92">
      <w:pPr>
        <w:widowControl w:val="0"/>
        <w:numPr>
          <w:ilvl w:val="0"/>
          <w:numId w:val="8"/>
        </w:numPr>
        <w:tabs>
          <w:tab w:val="left" w:pos="700"/>
        </w:tabs>
        <w:autoSpaceDE w:val="0"/>
        <w:autoSpaceDN w:val="0"/>
        <w:adjustRightInd w:val="0"/>
        <w:spacing w:line="222" w:lineRule="auto"/>
        <w:rPr>
          <w:rFonts w:ascii="Times New Roman" w:hAnsi="Times New Roman"/>
          <w:sz w:val="16"/>
          <w:szCs w:val="16"/>
        </w:rPr>
      </w:pPr>
      <w:r w:rsidRPr="003333CA">
        <w:rPr>
          <w:rFonts w:cs="Arial"/>
          <w:b/>
          <w:sz w:val="16"/>
          <w:szCs w:val="16"/>
        </w:rPr>
        <w:t>API Designing</w:t>
      </w:r>
      <w:r w:rsidRPr="00A537E4">
        <w:rPr>
          <w:rFonts w:cs="Arial"/>
          <w:sz w:val="16"/>
          <w:szCs w:val="16"/>
        </w:rPr>
        <w:t xml:space="preserve"> and publishing using Swagger Editor. </w:t>
      </w:r>
    </w:p>
    <w:p w:rsidR="00646D9B" w:rsidRPr="00A537E4" w:rsidRDefault="00646D9B" w:rsidP="004B2F92">
      <w:pPr>
        <w:widowControl w:val="0"/>
        <w:numPr>
          <w:ilvl w:val="0"/>
          <w:numId w:val="8"/>
        </w:numPr>
        <w:tabs>
          <w:tab w:val="left" w:pos="700"/>
        </w:tabs>
        <w:autoSpaceDE w:val="0"/>
        <w:autoSpaceDN w:val="0"/>
        <w:adjustRightInd w:val="0"/>
        <w:spacing w:line="222" w:lineRule="auto"/>
        <w:rPr>
          <w:rFonts w:ascii="Times New Roman" w:hAnsi="Times New Roman"/>
          <w:sz w:val="16"/>
          <w:szCs w:val="16"/>
        </w:rPr>
      </w:pPr>
      <w:r w:rsidRPr="00A537E4">
        <w:rPr>
          <w:rFonts w:cs="Arial"/>
          <w:sz w:val="16"/>
          <w:szCs w:val="16"/>
        </w:rPr>
        <w:t xml:space="preserve">Design and </w:t>
      </w:r>
      <w:r w:rsidRPr="003333CA">
        <w:rPr>
          <w:rFonts w:cs="Arial"/>
          <w:b/>
          <w:sz w:val="16"/>
          <w:szCs w:val="16"/>
        </w:rPr>
        <w:t>Implement</w:t>
      </w:r>
      <w:r w:rsidRPr="00A537E4">
        <w:rPr>
          <w:rFonts w:cs="Arial"/>
          <w:sz w:val="16"/>
          <w:szCs w:val="16"/>
        </w:rPr>
        <w:t xml:space="preserve"> rest web, service layer, business validation and database layer</w:t>
      </w:r>
    </w:p>
    <w:p w:rsidR="003150AD" w:rsidRDefault="00214CA0" w:rsidP="003150AD">
      <w:pPr>
        <w:widowControl w:val="0"/>
        <w:tabs>
          <w:tab w:val="left" w:pos="700"/>
        </w:tabs>
        <w:autoSpaceDE w:val="0"/>
        <w:autoSpaceDN w:val="0"/>
        <w:adjustRightInd w:val="0"/>
        <w:spacing w:line="222" w:lineRule="auto"/>
        <w:ind w:left="720"/>
        <w:rPr>
          <w:rFonts w:cs="Arial"/>
          <w:sz w:val="16"/>
          <w:szCs w:val="16"/>
        </w:rPr>
      </w:pPr>
      <w:r w:rsidRPr="00A537E4">
        <w:rPr>
          <w:rFonts w:cs="Arial"/>
          <w:sz w:val="16"/>
          <w:szCs w:val="16"/>
        </w:rPr>
        <w:t>which</w:t>
      </w:r>
      <w:r w:rsidR="00646D9B" w:rsidRPr="00A537E4">
        <w:rPr>
          <w:rFonts w:cs="Arial"/>
          <w:sz w:val="16"/>
          <w:szCs w:val="16"/>
        </w:rPr>
        <w:t xml:space="preserve"> involved writing </w:t>
      </w:r>
      <w:r w:rsidR="00646D9B" w:rsidRPr="003333CA">
        <w:rPr>
          <w:rFonts w:cs="Arial"/>
          <w:b/>
          <w:sz w:val="16"/>
          <w:szCs w:val="16"/>
        </w:rPr>
        <w:t>complex</w:t>
      </w:r>
      <w:r w:rsidR="00646D9B" w:rsidRPr="00A537E4">
        <w:rPr>
          <w:rFonts w:cs="Arial"/>
          <w:sz w:val="16"/>
          <w:szCs w:val="16"/>
        </w:rPr>
        <w:t xml:space="preserve"> business logic</w:t>
      </w:r>
      <w:r w:rsidRPr="00A537E4">
        <w:rPr>
          <w:rFonts w:cs="Arial"/>
          <w:sz w:val="16"/>
          <w:szCs w:val="16"/>
        </w:rPr>
        <w:t xml:space="preserve"> in Java</w:t>
      </w:r>
      <w:r w:rsidR="00646D9B" w:rsidRPr="00A537E4">
        <w:rPr>
          <w:rFonts w:cs="Arial"/>
          <w:sz w:val="16"/>
          <w:szCs w:val="16"/>
        </w:rPr>
        <w:t>.</w:t>
      </w:r>
    </w:p>
    <w:p w:rsidR="003150AD" w:rsidRDefault="003150AD" w:rsidP="003150AD">
      <w:pPr>
        <w:widowControl w:val="0"/>
        <w:numPr>
          <w:ilvl w:val="0"/>
          <w:numId w:val="9"/>
        </w:numPr>
        <w:tabs>
          <w:tab w:val="left" w:pos="700"/>
        </w:tabs>
        <w:autoSpaceDE w:val="0"/>
        <w:autoSpaceDN w:val="0"/>
        <w:adjustRightInd w:val="0"/>
        <w:spacing w:line="222" w:lineRule="auto"/>
        <w:rPr>
          <w:rFonts w:ascii="Times New Roman" w:hAnsi="Times New Roman"/>
          <w:sz w:val="16"/>
          <w:szCs w:val="16"/>
        </w:rPr>
      </w:pPr>
      <w:r>
        <w:rPr>
          <w:rFonts w:cs="Arial"/>
          <w:sz w:val="16"/>
          <w:szCs w:val="16"/>
        </w:rPr>
        <w:t xml:space="preserve">Written complex logic to display </w:t>
      </w:r>
      <w:r w:rsidRPr="003333CA">
        <w:rPr>
          <w:rFonts w:cs="Arial"/>
          <w:b/>
          <w:sz w:val="16"/>
          <w:szCs w:val="16"/>
        </w:rPr>
        <w:t>Aggregated Positions</w:t>
      </w:r>
      <w:r>
        <w:rPr>
          <w:rFonts w:ascii="Times New Roman" w:hAnsi="Times New Roman"/>
          <w:sz w:val="16"/>
          <w:szCs w:val="16"/>
        </w:rPr>
        <w:t xml:space="preserve"> </w:t>
      </w:r>
      <w:r>
        <w:rPr>
          <w:rFonts w:cs="Arial"/>
          <w:sz w:val="16"/>
          <w:szCs w:val="16"/>
        </w:rPr>
        <w:t xml:space="preserve">and </w:t>
      </w:r>
      <w:r w:rsidRPr="003333CA">
        <w:rPr>
          <w:rFonts w:cs="Arial"/>
          <w:b/>
          <w:sz w:val="16"/>
          <w:szCs w:val="16"/>
        </w:rPr>
        <w:t>Rolling Balance transactions</w:t>
      </w:r>
      <w:r>
        <w:rPr>
          <w:rFonts w:cs="Arial"/>
          <w:sz w:val="16"/>
          <w:szCs w:val="16"/>
        </w:rPr>
        <w:t>.</w:t>
      </w:r>
    </w:p>
    <w:p w:rsidR="003150AD" w:rsidRPr="003150AD" w:rsidRDefault="003150AD" w:rsidP="003150AD">
      <w:pPr>
        <w:widowControl w:val="0"/>
        <w:numPr>
          <w:ilvl w:val="0"/>
          <w:numId w:val="9"/>
        </w:numPr>
        <w:tabs>
          <w:tab w:val="left" w:pos="700"/>
        </w:tabs>
        <w:autoSpaceDE w:val="0"/>
        <w:autoSpaceDN w:val="0"/>
        <w:adjustRightInd w:val="0"/>
        <w:spacing w:line="222" w:lineRule="auto"/>
        <w:rPr>
          <w:rFonts w:cs="Arial"/>
          <w:sz w:val="16"/>
          <w:szCs w:val="16"/>
        </w:rPr>
      </w:pPr>
      <w:r w:rsidRPr="003150AD">
        <w:rPr>
          <w:rFonts w:cs="Arial"/>
          <w:sz w:val="16"/>
          <w:szCs w:val="16"/>
        </w:rPr>
        <w:t>Worked on feature to group cross currency accounts</w:t>
      </w:r>
    </w:p>
    <w:p w:rsidR="003150AD" w:rsidRPr="003150AD" w:rsidRDefault="003150AD" w:rsidP="003150AD">
      <w:pPr>
        <w:widowControl w:val="0"/>
        <w:numPr>
          <w:ilvl w:val="0"/>
          <w:numId w:val="9"/>
        </w:numPr>
        <w:tabs>
          <w:tab w:val="left" w:pos="700"/>
        </w:tabs>
        <w:autoSpaceDE w:val="0"/>
        <w:autoSpaceDN w:val="0"/>
        <w:adjustRightInd w:val="0"/>
        <w:spacing w:line="222" w:lineRule="auto"/>
        <w:rPr>
          <w:rFonts w:cs="Arial"/>
          <w:sz w:val="16"/>
          <w:szCs w:val="16"/>
        </w:rPr>
      </w:pPr>
      <w:r w:rsidRPr="003150AD">
        <w:rPr>
          <w:rFonts w:cs="Arial"/>
          <w:sz w:val="16"/>
          <w:szCs w:val="16"/>
        </w:rPr>
        <w:t xml:space="preserve">Touched various asset classes like </w:t>
      </w:r>
      <w:r w:rsidRPr="003333CA">
        <w:rPr>
          <w:rFonts w:cs="Arial"/>
          <w:b/>
          <w:sz w:val="16"/>
          <w:szCs w:val="16"/>
        </w:rPr>
        <w:t>Fixed Income</w:t>
      </w:r>
      <w:r w:rsidRPr="003150AD">
        <w:rPr>
          <w:rFonts w:cs="Arial"/>
          <w:sz w:val="16"/>
          <w:szCs w:val="16"/>
        </w:rPr>
        <w:t xml:space="preserve">, </w:t>
      </w:r>
      <w:r w:rsidRPr="003333CA">
        <w:rPr>
          <w:rFonts w:cs="Arial"/>
          <w:b/>
          <w:sz w:val="16"/>
          <w:szCs w:val="16"/>
        </w:rPr>
        <w:t>Equity</w:t>
      </w:r>
      <w:r w:rsidRPr="003150AD">
        <w:rPr>
          <w:rFonts w:cs="Arial"/>
          <w:sz w:val="16"/>
          <w:szCs w:val="16"/>
        </w:rPr>
        <w:t xml:space="preserve">, Cash, </w:t>
      </w:r>
      <w:r w:rsidRPr="003333CA">
        <w:rPr>
          <w:rFonts w:cs="Arial"/>
          <w:b/>
          <w:sz w:val="16"/>
          <w:szCs w:val="16"/>
        </w:rPr>
        <w:t>Forex</w:t>
      </w:r>
      <w:r w:rsidRPr="003150AD">
        <w:rPr>
          <w:rFonts w:cs="Arial"/>
          <w:sz w:val="16"/>
          <w:szCs w:val="16"/>
        </w:rPr>
        <w:t xml:space="preserve"> to develop </w:t>
      </w:r>
      <w:r w:rsidR="00515312" w:rsidRPr="003150AD">
        <w:rPr>
          <w:rFonts w:cs="Arial"/>
          <w:sz w:val="16"/>
          <w:szCs w:val="16"/>
        </w:rPr>
        <w:t xml:space="preserve">feature </w:t>
      </w:r>
      <w:r w:rsidR="00515312">
        <w:rPr>
          <w:rFonts w:cs="Arial"/>
          <w:sz w:val="16"/>
          <w:szCs w:val="16"/>
        </w:rPr>
        <w:t xml:space="preserve">to calculate </w:t>
      </w:r>
      <w:r w:rsidRPr="003150AD">
        <w:rPr>
          <w:rFonts w:cs="Arial"/>
          <w:sz w:val="16"/>
          <w:szCs w:val="16"/>
        </w:rPr>
        <w:t>aggregated Market Value</w:t>
      </w:r>
      <w:r w:rsidR="00515312">
        <w:rPr>
          <w:rFonts w:cs="Arial"/>
          <w:sz w:val="16"/>
          <w:szCs w:val="16"/>
        </w:rPr>
        <w:t xml:space="preserve">, </w:t>
      </w:r>
      <w:r w:rsidR="00515312" w:rsidRPr="003333CA">
        <w:rPr>
          <w:rFonts w:cs="Arial"/>
          <w:b/>
          <w:sz w:val="16"/>
          <w:szCs w:val="16"/>
        </w:rPr>
        <w:t>PNL</w:t>
      </w:r>
      <w:r w:rsidRPr="003333CA">
        <w:rPr>
          <w:rFonts w:cs="Arial"/>
          <w:b/>
          <w:sz w:val="16"/>
          <w:szCs w:val="16"/>
        </w:rPr>
        <w:t xml:space="preserve"> </w:t>
      </w:r>
      <w:r w:rsidR="00515312" w:rsidRPr="003333CA">
        <w:rPr>
          <w:rFonts w:cs="Arial"/>
          <w:b/>
          <w:sz w:val="16"/>
          <w:szCs w:val="16"/>
        </w:rPr>
        <w:t>Percent</w:t>
      </w:r>
      <w:r w:rsidR="00515312">
        <w:rPr>
          <w:rFonts w:cs="Arial"/>
          <w:sz w:val="16"/>
          <w:szCs w:val="16"/>
        </w:rPr>
        <w:t xml:space="preserve"> etc. </w:t>
      </w:r>
      <w:r w:rsidRPr="003150AD">
        <w:rPr>
          <w:rFonts w:cs="Arial"/>
          <w:sz w:val="16"/>
          <w:szCs w:val="16"/>
        </w:rPr>
        <w:t>across various asset classes</w:t>
      </w:r>
      <w:r w:rsidR="00F874D8">
        <w:rPr>
          <w:rFonts w:cs="Arial"/>
          <w:sz w:val="16"/>
          <w:szCs w:val="16"/>
        </w:rPr>
        <w:t>.</w:t>
      </w:r>
    </w:p>
    <w:p w:rsidR="00DA5DC9" w:rsidRPr="00A537E4" w:rsidRDefault="00DA5DC9" w:rsidP="004B2F92">
      <w:pPr>
        <w:widowControl w:val="0"/>
        <w:numPr>
          <w:ilvl w:val="0"/>
          <w:numId w:val="8"/>
        </w:numPr>
        <w:tabs>
          <w:tab w:val="left" w:pos="700"/>
        </w:tabs>
        <w:autoSpaceDE w:val="0"/>
        <w:autoSpaceDN w:val="0"/>
        <w:adjustRightInd w:val="0"/>
        <w:spacing w:line="228" w:lineRule="auto"/>
        <w:rPr>
          <w:rFonts w:ascii="Times New Roman" w:hAnsi="Times New Roman"/>
          <w:sz w:val="16"/>
          <w:szCs w:val="16"/>
        </w:rPr>
      </w:pPr>
      <w:r w:rsidRPr="00A537E4">
        <w:rPr>
          <w:rFonts w:cs="Arial"/>
          <w:sz w:val="16"/>
          <w:szCs w:val="16"/>
        </w:rPr>
        <w:t xml:space="preserve">Exposing and </w:t>
      </w:r>
      <w:r w:rsidR="001A5323" w:rsidRPr="00A537E4">
        <w:rPr>
          <w:rFonts w:cs="Arial"/>
          <w:sz w:val="16"/>
          <w:szCs w:val="16"/>
        </w:rPr>
        <w:t>implementing</w:t>
      </w:r>
      <w:r w:rsidRPr="00A537E4">
        <w:rPr>
          <w:rFonts w:cs="Arial"/>
          <w:sz w:val="16"/>
          <w:szCs w:val="16"/>
        </w:rPr>
        <w:t xml:space="preserve"> new </w:t>
      </w:r>
      <w:r w:rsidR="00D545F6" w:rsidRPr="003333CA">
        <w:rPr>
          <w:rFonts w:cs="Arial"/>
          <w:b/>
          <w:sz w:val="16"/>
          <w:szCs w:val="16"/>
        </w:rPr>
        <w:t>Rest APIs</w:t>
      </w:r>
      <w:r w:rsidRPr="00A537E4">
        <w:rPr>
          <w:rFonts w:cs="Arial"/>
          <w:sz w:val="16"/>
          <w:szCs w:val="16"/>
        </w:rPr>
        <w:t xml:space="preserve"> and wiring them till the operational layer</w:t>
      </w:r>
      <w:r w:rsidR="00B36D7D" w:rsidRPr="00A537E4">
        <w:rPr>
          <w:rFonts w:cs="Arial"/>
          <w:sz w:val="16"/>
          <w:szCs w:val="16"/>
        </w:rPr>
        <w:t xml:space="preserve"> using Jersey</w:t>
      </w:r>
      <w:r w:rsidR="007B0035" w:rsidRPr="00A537E4">
        <w:rPr>
          <w:rFonts w:cs="Arial"/>
          <w:sz w:val="16"/>
          <w:szCs w:val="16"/>
        </w:rPr>
        <w:t xml:space="preserve"> and Spring</w:t>
      </w:r>
      <w:r w:rsidRPr="00A537E4">
        <w:rPr>
          <w:rFonts w:cs="Arial"/>
          <w:sz w:val="16"/>
          <w:szCs w:val="16"/>
        </w:rPr>
        <w:t>.</w:t>
      </w:r>
    </w:p>
    <w:p w:rsidR="00AE1832" w:rsidRPr="003150AD" w:rsidRDefault="00AE1832" w:rsidP="004B2F92">
      <w:pPr>
        <w:widowControl w:val="0"/>
        <w:numPr>
          <w:ilvl w:val="0"/>
          <w:numId w:val="9"/>
        </w:numPr>
        <w:tabs>
          <w:tab w:val="left" w:pos="700"/>
        </w:tabs>
        <w:autoSpaceDE w:val="0"/>
        <w:autoSpaceDN w:val="0"/>
        <w:adjustRightInd w:val="0"/>
        <w:spacing w:line="222" w:lineRule="auto"/>
        <w:rPr>
          <w:rFonts w:ascii="Times New Roman" w:hAnsi="Times New Roman"/>
          <w:sz w:val="16"/>
          <w:szCs w:val="16"/>
        </w:rPr>
      </w:pPr>
      <w:r w:rsidRPr="003333CA">
        <w:rPr>
          <w:rFonts w:cs="Arial"/>
          <w:b/>
          <w:sz w:val="16"/>
          <w:szCs w:val="16"/>
        </w:rPr>
        <w:t>Designed</w:t>
      </w:r>
      <w:r w:rsidRPr="00A537E4">
        <w:rPr>
          <w:rFonts w:cs="Arial"/>
          <w:sz w:val="16"/>
          <w:szCs w:val="16"/>
        </w:rPr>
        <w:t xml:space="preserve"> and</w:t>
      </w:r>
      <w:r w:rsidR="00B56BEF" w:rsidRPr="00A537E4">
        <w:rPr>
          <w:rFonts w:cs="Arial"/>
          <w:sz w:val="16"/>
          <w:szCs w:val="16"/>
        </w:rPr>
        <w:t xml:space="preserve"> implemented </w:t>
      </w:r>
      <w:r w:rsidR="00B56BEF" w:rsidRPr="003333CA">
        <w:rPr>
          <w:rFonts w:cs="Arial"/>
          <w:b/>
          <w:sz w:val="16"/>
          <w:szCs w:val="16"/>
        </w:rPr>
        <w:t>pdf</w:t>
      </w:r>
      <w:r w:rsidR="00B56BEF" w:rsidRPr="00A537E4">
        <w:rPr>
          <w:rFonts w:cs="Arial"/>
          <w:sz w:val="16"/>
          <w:szCs w:val="16"/>
        </w:rPr>
        <w:t xml:space="preserve"> and excel </w:t>
      </w:r>
      <w:r w:rsidR="00B56BEF" w:rsidRPr="003333CA">
        <w:rPr>
          <w:rFonts w:cs="Arial"/>
          <w:b/>
          <w:sz w:val="16"/>
          <w:szCs w:val="16"/>
        </w:rPr>
        <w:t>restful</w:t>
      </w:r>
      <w:r w:rsidR="00B56BEF" w:rsidRPr="00A537E4">
        <w:rPr>
          <w:rFonts w:cs="Arial"/>
          <w:sz w:val="16"/>
          <w:szCs w:val="16"/>
        </w:rPr>
        <w:t xml:space="preserve"> </w:t>
      </w:r>
      <w:r w:rsidR="00A43725" w:rsidRPr="003333CA">
        <w:rPr>
          <w:rFonts w:cs="Arial"/>
          <w:b/>
          <w:sz w:val="16"/>
          <w:szCs w:val="16"/>
        </w:rPr>
        <w:t>APIs</w:t>
      </w:r>
      <w:r w:rsidR="00B56BEF" w:rsidRPr="00A537E4">
        <w:rPr>
          <w:rFonts w:cs="Arial"/>
          <w:sz w:val="16"/>
          <w:szCs w:val="16"/>
        </w:rPr>
        <w:t xml:space="preserve"> using </w:t>
      </w:r>
      <w:r w:rsidR="00B56BEF" w:rsidRPr="003333CA">
        <w:rPr>
          <w:rFonts w:cs="Arial"/>
          <w:b/>
          <w:sz w:val="16"/>
          <w:szCs w:val="16"/>
        </w:rPr>
        <w:t>iText</w:t>
      </w:r>
      <w:r w:rsidR="00B56BEF" w:rsidRPr="00A537E4">
        <w:rPr>
          <w:rFonts w:cs="Arial"/>
          <w:sz w:val="16"/>
          <w:szCs w:val="16"/>
        </w:rPr>
        <w:t xml:space="preserve"> and apache </w:t>
      </w:r>
      <w:r w:rsidR="00B56BEF" w:rsidRPr="003333CA">
        <w:rPr>
          <w:rFonts w:cs="Arial"/>
          <w:b/>
          <w:sz w:val="16"/>
          <w:szCs w:val="16"/>
        </w:rPr>
        <w:t>poi</w:t>
      </w:r>
      <w:r w:rsidRPr="00A537E4">
        <w:rPr>
          <w:rFonts w:cs="Arial"/>
          <w:sz w:val="16"/>
          <w:szCs w:val="16"/>
        </w:rPr>
        <w:t>.</w:t>
      </w:r>
    </w:p>
    <w:p w:rsidR="005856ED" w:rsidRPr="00A537E4" w:rsidRDefault="005856ED" w:rsidP="004B2F92">
      <w:pPr>
        <w:widowControl w:val="0"/>
        <w:numPr>
          <w:ilvl w:val="0"/>
          <w:numId w:val="9"/>
        </w:numPr>
        <w:tabs>
          <w:tab w:val="left" w:pos="700"/>
        </w:tabs>
        <w:autoSpaceDE w:val="0"/>
        <w:autoSpaceDN w:val="0"/>
        <w:adjustRightInd w:val="0"/>
        <w:spacing w:line="222" w:lineRule="auto"/>
        <w:rPr>
          <w:rFonts w:ascii="Times New Roman" w:hAnsi="Times New Roman"/>
          <w:sz w:val="16"/>
          <w:szCs w:val="16"/>
        </w:rPr>
      </w:pPr>
      <w:r w:rsidRPr="00A537E4">
        <w:rPr>
          <w:rFonts w:cs="Arial"/>
          <w:sz w:val="16"/>
          <w:szCs w:val="16"/>
        </w:rPr>
        <w:t>Writing stored procedures</w:t>
      </w:r>
      <w:r w:rsidR="00B56BEF" w:rsidRPr="00A537E4">
        <w:rPr>
          <w:rFonts w:cs="Arial"/>
          <w:sz w:val="16"/>
          <w:szCs w:val="16"/>
        </w:rPr>
        <w:t xml:space="preserve"> to load</w:t>
      </w:r>
      <w:r w:rsidR="008D570E" w:rsidRPr="00A537E4">
        <w:rPr>
          <w:rFonts w:cs="Arial"/>
          <w:sz w:val="16"/>
          <w:szCs w:val="16"/>
        </w:rPr>
        <w:t>/store</w:t>
      </w:r>
      <w:r w:rsidR="00B56BEF" w:rsidRPr="00A537E4">
        <w:rPr>
          <w:rFonts w:cs="Arial"/>
          <w:sz w:val="16"/>
          <w:szCs w:val="16"/>
        </w:rPr>
        <w:t xml:space="preserve"> </w:t>
      </w:r>
      <w:r w:rsidR="00A43725" w:rsidRPr="00A537E4">
        <w:rPr>
          <w:rFonts w:cs="Arial"/>
          <w:sz w:val="16"/>
          <w:szCs w:val="16"/>
        </w:rPr>
        <w:t>repositories</w:t>
      </w:r>
      <w:r w:rsidRPr="00A537E4">
        <w:rPr>
          <w:rFonts w:cs="Arial"/>
          <w:sz w:val="16"/>
          <w:szCs w:val="16"/>
        </w:rPr>
        <w:t>.</w:t>
      </w:r>
    </w:p>
    <w:p w:rsidR="002B5D48" w:rsidRPr="00A537E4" w:rsidRDefault="002B5D48" w:rsidP="004B2F92">
      <w:pPr>
        <w:widowControl w:val="0"/>
        <w:numPr>
          <w:ilvl w:val="0"/>
          <w:numId w:val="9"/>
        </w:numPr>
        <w:tabs>
          <w:tab w:val="left" w:pos="700"/>
        </w:tabs>
        <w:autoSpaceDE w:val="0"/>
        <w:autoSpaceDN w:val="0"/>
        <w:adjustRightInd w:val="0"/>
        <w:spacing w:line="224" w:lineRule="auto"/>
        <w:rPr>
          <w:rFonts w:cs="Arial"/>
          <w:sz w:val="16"/>
          <w:szCs w:val="16"/>
        </w:rPr>
      </w:pPr>
      <w:r w:rsidRPr="00A537E4">
        <w:rPr>
          <w:rFonts w:cs="Arial"/>
          <w:sz w:val="16"/>
          <w:szCs w:val="16"/>
        </w:rPr>
        <w:t xml:space="preserve">Implemented unit test cases using </w:t>
      </w:r>
      <w:r w:rsidR="00C067E1" w:rsidRPr="003333CA">
        <w:rPr>
          <w:rFonts w:cs="Arial"/>
          <w:b/>
          <w:sz w:val="16"/>
          <w:szCs w:val="16"/>
        </w:rPr>
        <w:t>JUnit</w:t>
      </w:r>
      <w:r w:rsidR="002064BF" w:rsidRPr="00A537E4">
        <w:rPr>
          <w:rFonts w:cs="Arial"/>
          <w:sz w:val="16"/>
          <w:szCs w:val="16"/>
        </w:rPr>
        <w:t xml:space="preserve">, </w:t>
      </w:r>
      <w:r w:rsidR="002064BF" w:rsidRPr="003333CA">
        <w:rPr>
          <w:rFonts w:cs="Arial"/>
          <w:b/>
          <w:sz w:val="16"/>
          <w:szCs w:val="16"/>
        </w:rPr>
        <w:t>Hamcrest</w:t>
      </w:r>
      <w:r w:rsidRPr="00A537E4">
        <w:rPr>
          <w:rFonts w:cs="Arial"/>
          <w:sz w:val="16"/>
          <w:szCs w:val="16"/>
        </w:rPr>
        <w:t xml:space="preserve"> and </w:t>
      </w:r>
      <w:r w:rsidRPr="003333CA">
        <w:rPr>
          <w:rFonts w:cs="Arial"/>
          <w:b/>
          <w:sz w:val="16"/>
          <w:szCs w:val="16"/>
        </w:rPr>
        <w:t>Mockito</w:t>
      </w:r>
      <w:r w:rsidRPr="00A537E4">
        <w:rPr>
          <w:rFonts w:cs="Arial"/>
          <w:sz w:val="16"/>
          <w:szCs w:val="16"/>
        </w:rPr>
        <w:t>.</w:t>
      </w:r>
    </w:p>
    <w:p w:rsidR="002B5D48" w:rsidRPr="00A537E4" w:rsidRDefault="002B5D48" w:rsidP="002B5D48">
      <w:pPr>
        <w:widowControl w:val="0"/>
        <w:autoSpaceDE w:val="0"/>
        <w:autoSpaceDN w:val="0"/>
        <w:adjustRightInd w:val="0"/>
        <w:spacing w:line="45" w:lineRule="exact"/>
        <w:rPr>
          <w:rFonts w:ascii="Times New Roman" w:hAnsi="Times New Roman"/>
          <w:sz w:val="16"/>
          <w:szCs w:val="16"/>
        </w:rPr>
      </w:pPr>
    </w:p>
    <w:p w:rsidR="002B5D48" w:rsidRPr="00A537E4" w:rsidRDefault="009A0E4F" w:rsidP="004B2F92">
      <w:pPr>
        <w:widowControl w:val="0"/>
        <w:numPr>
          <w:ilvl w:val="0"/>
          <w:numId w:val="9"/>
        </w:numPr>
        <w:overflowPunct w:val="0"/>
        <w:autoSpaceDE w:val="0"/>
        <w:autoSpaceDN w:val="0"/>
        <w:adjustRightInd w:val="0"/>
        <w:spacing w:line="201" w:lineRule="auto"/>
        <w:ind w:right="1940"/>
        <w:rPr>
          <w:rFonts w:ascii="Courier New" w:hAnsi="Courier New" w:cs="Courier New"/>
          <w:sz w:val="16"/>
          <w:szCs w:val="16"/>
        </w:rPr>
      </w:pPr>
      <w:r w:rsidRPr="00A537E4">
        <w:rPr>
          <w:rFonts w:cs="Arial"/>
          <w:sz w:val="16"/>
          <w:szCs w:val="16"/>
        </w:rPr>
        <w:t>D</w:t>
      </w:r>
      <w:r w:rsidR="002B5D48" w:rsidRPr="00A537E4">
        <w:rPr>
          <w:rFonts w:cs="Arial"/>
          <w:sz w:val="16"/>
          <w:szCs w:val="16"/>
        </w:rPr>
        <w:t xml:space="preserve">eveloped business scenario based integration tests using </w:t>
      </w:r>
      <w:r w:rsidR="002B5D48" w:rsidRPr="003333CA">
        <w:rPr>
          <w:rFonts w:cs="Arial"/>
          <w:b/>
          <w:sz w:val="16"/>
          <w:szCs w:val="16"/>
        </w:rPr>
        <w:t>Cucumber</w:t>
      </w:r>
      <w:r w:rsidR="002B5D48" w:rsidRPr="00A537E4">
        <w:rPr>
          <w:rFonts w:cs="Arial"/>
          <w:sz w:val="16"/>
          <w:szCs w:val="16"/>
        </w:rPr>
        <w:t>.</w:t>
      </w:r>
      <w:r w:rsidR="002B5D48" w:rsidRPr="00A537E4">
        <w:rPr>
          <w:rFonts w:ascii="Courier New" w:hAnsi="Courier New" w:cs="Courier New"/>
          <w:sz w:val="16"/>
          <w:szCs w:val="16"/>
        </w:rPr>
        <w:t xml:space="preserve"> </w:t>
      </w:r>
    </w:p>
    <w:p w:rsidR="00BE2226" w:rsidRPr="00A537E4" w:rsidRDefault="00BE2226" w:rsidP="004B2F92">
      <w:pPr>
        <w:widowControl w:val="0"/>
        <w:numPr>
          <w:ilvl w:val="0"/>
          <w:numId w:val="9"/>
        </w:numPr>
        <w:tabs>
          <w:tab w:val="left" w:pos="700"/>
        </w:tabs>
        <w:autoSpaceDE w:val="0"/>
        <w:autoSpaceDN w:val="0"/>
        <w:adjustRightInd w:val="0"/>
        <w:spacing w:line="222" w:lineRule="auto"/>
        <w:rPr>
          <w:rFonts w:ascii="Times New Roman" w:hAnsi="Times New Roman"/>
          <w:sz w:val="16"/>
          <w:szCs w:val="16"/>
        </w:rPr>
      </w:pPr>
      <w:r w:rsidRPr="00A537E4">
        <w:rPr>
          <w:rFonts w:cs="Arial"/>
          <w:sz w:val="16"/>
          <w:szCs w:val="16"/>
        </w:rPr>
        <w:t xml:space="preserve">Perform </w:t>
      </w:r>
      <w:r w:rsidRPr="003333CA">
        <w:rPr>
          <w:rFonts w:cs="Arial"/>
          <w:b/>
          <w:sz w:val="16"/>
          <w:szCs w:val="16"/>
        </w:rPr>
        <w:t>code reviews</w:t>
      </w:r>
      <w:r w:rsidR="006549D4" w:rsidRPr="00A537E4">
        <w:rPr>
          <w:rFonts w:cs="Arial"/>
          <w:sz w:val="16"/>
          <w:szCs w:val="16"/>
        </w:rPr>
        <w:t>.</w:t>
      </w:r>
    </w:p>
    <w:p w:rsidR="00400B92" w:rsidRPr="00A537E4" w:rsidRDefault="00400B92" w:rsidP="004B2F92">
      <w:pPr>
        <w:widowControl w:val="0"/>
        <w:numPr>
          <w:ilvl w:val="0"/>
          <w:numId w:val="9"/>
        </w:numPr>
        <w:tabs>
          <w:tab w:val="left" w:pos="700"/>
        </w:tabs>
        <w:autoSpaceDE w:val="0"/>
        <w:autoSpaceDN w:val="0"/>
        <w:adjustRightInd w:val="0"/>
        <w:spacing w:line="222" w:lineRule="auto"/>
        <w:rPr>
          <w:rFonts w:ascii="Times New Roman" w:hAnsi="Times New Roman"/>
          <w:sz w:val="16"/>
          <w:szCs w:val="16"/>
        </w:rPr>
      </w:pPr>
      <w:r w:rsidRPr="00A537E4">
        <w:rPr>
          <w:rFonts w:cs="Arial"/>
          <w:sz w:val="16"/>
          <w:szCs w:val="16"/>
        </w:rPr>
        <w:t xml:space="preserve">Following Agile </w:t>
      </w:r>
      <w:r w:rsidRPr="003333CA">
        <w:rPr>
          <w:rFonts w:cs="Arial"/>
          <w:b/>
          <w:sz w:val="16"/>
          <w:szCs w:val="16"/>
        </w:rPr>
        <w:t>BDD</w:t>
      </w:r>
    </w:p>
    <w:p w:rsidR="00CB6B35" w:rsidRDefault="0063264E" w:rsidP="004B2F92">
      <w:pPr>
        <w:widowControl w:val="0"/>
        <w:numPr>
          <w:ilvl w:val="0"/>
          <w:numId w:val="9"/>
        </w:numPr>
        <w:overflowPunct w:val="0"/>
        <w:autoSpaceDE w:val="0"/>
        <w:autoSpaceDN w:val="0"/>
        <w:adjustRightInd w:val="0"/>
        <w:spacing w:line="201" w:lineRule="auto"/>
        <w:ind w:right="1940"/>
        <w:rPr>
          <w:rFonts w:cs="Arial"/>
          <w:sz w:val="16"/>
          <w:szCs w:val="16"/>
        </w:rPr>
      </w:pPr>
      <w:r w:rsidRPr="00A537E4">
        <w:rPr>
          <w:rFonts w:cs="Arial"/>
          <w:sz w:val="16"/>
          <w:szCs w:val="16"/>
        </w:rPr>
        <w:t xml:space="preserve">Used </w:t>
      </w:r>
      <w:r w:rsidR="00A51F55" w:rsidRPr="00A537E4">
        <w:rPr>
          <w:rFonts w:cs="Arial"/>
          <w:sz w:val="16"/>
          <w:szCs w:val="16"/>
        </w:rPr>
        <w:t xml:space="preserve">Jenkins for </w:t>
      </w:r>
      <w:r w:rsidR="00A43725" w:rsidRPr="00A537E4">
        <w:rPr>
          <w:rFonts w:cs="Arial"/>
          <w:sz w:val="16"/>
          <w:szCs w:val="16"/>
        </w:rPr>
        <w:t>C</w:t>
      </w:r>
      <w:r w:rsidR="00614FB3" w:rsidRPr="00A537E4">
        <w:rPr>
          <w:rFonts w:cs="Arial"/>
          <w:sz w:val="16"/>
          <w:szCs w:val="16"/>
        </w:rPr>
        <w:t>ontinuous build and participated</w:t>
      </w:r>
      <w:r w:rsidR="00A43725" w:rsidRPr="00A537E4">
        <w:rPr>
          <w:rFonts w:cs="Arial"/>
          <w:sz w:val="16"/>
          <w:szCs w:val="16"/>
        </w:rPr>
        <w:t xml:space="preserve"> in daily stand-up.</w:t>
      </w:r>
    </w:p>
    <w:p w:rsidR="00E82143" w:rsidRPr="00A537E4" w:rsidRDefault="007F27EF" w:rsidP="004B2F92">
      <w:pPr>
        <w:widowControl w:val="0"/>
        <w:numPr>
          <w:ilvl w:val="0"/>
          <w:numId w:val="9"/>
        </w:numPr>
        <w:tabs>
          <w:tab w:val="left" w:pos="700"/>
        </w:tabs>
        <w:autoSpaceDE w:val="0"/>
        <w:autoSpaceDN w:val="0"/>
        <w:adjustRightInd w:val="0"/>
        <w:spacing w:line="222" w:lineRule="auto"/>
        <w:rPr>
          <w:rFonts w:cs="Arial"/>
          <w:sz w:val="16"/>
          <w:szCs w:val="16"/>
        </w:rPr>
      </w:pPr>
      <w:r w:rsidRPr="00A537E4">
        <w:rPr>
          <w:rFonts w:cs="Arial"/>
          <w:sz w:val="16"/>
          <w:szCs w:val="16"/>
        </w:rPr>
        <w:t>On rotation</w:t>
      </w:r>
      <w:r w:rsidR="00AE1832" w:rsidRPr="00A537E4">
        <w:rPr>
          <w:rFonts w:cs="Arial"/>
          <w:sz w:val="16"/>
          <w:szCs w:val="16"/>
        </w:rPr>
        <w:t xml:space="preserve"> </w:t>
      </w:r>
      <w:r w:rsidR="00FA66AE" w:rsidRPr="003333CA">
        <w:rPr>
          <w:rFonts w:cs="Arial"/>
          <w:b/>
          <w:sz w:val="16"/>
          <w:szCs w:val="16"/>
        </w:rPr>
        <w:t>Scrum Master</w:t>
      </w:r>
      <w:r w:rsidR="00E82143" w:rsidRPr="00A537E4">
        <w:rPr>
          <w:rFonts w:cs="Arial"/>
          <w:sz w:val="16"/>
          <w:szCs w:val="16"/>
        </w:rPr>
        <w:t xml:space="preserve"> </w:t>
      </w:r>
      <w:r w:rsidR="00A43725" w:rsidRPr="00A537E4">
        <w:rPr>
          <w:rFonts w:cs="Arial"/>
          <w:sz w:val="16"/>
          <w:szCs w:val="16"/>
        </w:rPr>
        <w:t>which involved</w:t>
      </w:r>
    </w:p>
    <w:p w:rsidR="00E82143" w:rsidRPr="00A537E4" w:rsidRDefault="00902E0A" w:rsidP="004B2F92">
      <w:pPr>
        <w:widowControl w:val="0"/>
        <w:numPr>
          <w:ilvl w:val="1"/>
          <w:numId w:val="10"/>
        </w:numPr>
        <w:tabs>
          <w:tab w:val="left" w:pos="700"/>
        </w:tabs>
        <w:autoSpaceDE w:val="0"/>
        <w:autoSpaceDN w:val="0"/>
        <w:adjustRightInd w:val="0"/>
        <w:spacing w:line="222" w:lineRule="auto"/>
        <w:rPr>
          <w:rFonts w:cs="Arial"/>
          <w:sz w:val="16"/>
          <w:szCs w:val="16"/>
        </w:rPr>
      </w:pPr>
      <w:r w:rsidRPr="00A537E4">
        <w:rPr>
          <w:rFonts w:cs="Arial"/>
          <w:sz w:val="16"/>
          <w:szCs w:val="16"/>
        </w:rPr>
        <w:t>Conducting s</w:t>
      </w:r>
      <w:r w:rsidR="00E82143" w:rsidRPr="00A537E4">
        <w:rPr>
          <w:rFonts w:cs="Arial"/>
          <w:sz w:val="16"/>
          <w:szCs w:val="16"/>
        </w:rPr>
        <w:t>print planning</w:t>
      </w:r>
    </w:p>
    <w:p w:rsidR="00E82143" w:rsidRPr="00A537E4" w:rsidRDefault="00E82143" w:rsidP="004B2F92">
      <w:pPr>
        <w:widowControl w:val="0"/>
        <w:numPr>
          <w:ilvl w:val="1"/>
          <w:numId w:val="10"/>
        </w:numPr>
        <w:tabs>
          <w:tab w:val="left" w:pos="700"/>
        </w:tabs>
        <w:autoSpaceDE w:val="0"/>
        <w:autoSpaceDN w:val="0"/>
        <w:adjustRightInd w:val="0"/>
        <w:spacing w:line="222" w:lineRule="auto"/>
        <w:rPr>
          <w:rFonts w:cs="Arial"/>
          <w:sz w:val="16"/>
          <w:szCs w:val="16"/>
        </w:rPr>
      </w:pPr>
      <w:r w:rsidRPr="00A537E4">
        <w:rPr>
          <w:rFonts w:cs="Arial"/>
          <w:sz w:val="16"/>
          <w:szCs w:val="16"/>
        </w:rPr>
        <w:t>Creating user stories</w:t>
      </w:r>
    </w:p>
    <w:p w:rsidR="00E82143" w:rsidRPr="00A537E4" w:rsidRDefault="00E82143" w:rsidP="004B2F92">
      <w:pPr>
        <w:widowControl w:val="0"/>
        <w:numPr>
          <w:ilvl w:val="1"/>
          <w:numId w:val="10"/>
        </w:numPr>
        <w:tabs>
          <w:tab w:val="left" w:pos="700"/>
        </w:tabs>
        <w:autoSpaceDE w:val="0"/>
        <w:autoSpaceDN w:val="0"/>
        <w:adjustRightInd w:val="0"/>
        <w:spacing w:line="222" w:lineRule="auto"/>
        <w:rPr>
          <w:rFonts w:cs="Arial"/>
          <w:sz w:val="16"/>
          <w:szCs w:val="16"/>
        </w:rPr>
      </w:pPr>
      <w:r w:rsidRPr="00A537E4">
        <w:rPr>
          <w:rFonts w:cs="Arial"/>
          <w:sz w:val="16"/>
          <w:szCs w:val="16"/>
        </w:rPr>
        <w:t>Performing daily stand-ups</w:t>
      </w:r>
    </w:p>
    <w:p w:rsidR="00E82143" w:rsidRPr="00A537E4" w:rsidRDefault="00E82143" w:rsidP="004B2F92">
      <w:pPr>
        <w:widowControl w:val="0"/>
        <w:numPr>
          <w:ilvl w:val="1"/>
          <w:numId w:val="10"/>
        </w:numPr>
        <w:tabs>
          <w:tab w:val="left" w:pos="700"/>
        </w:tabs>
        <w:autoSpaceDE w:val="0"/>
        <w:autoSpaceDN w:val="0"/>
        <w:adjustRightInd w:val="0"/>
        <w:spacing w:line="222" w:lineRule="auto"/>
        <w:rPr>
          <w:rFonts w:cs="Arial"/>
          <w:sz w:val="16"/>
          <w:szCs w:val="16"/>
        </w:rPr>
      </w:pPr>
      <w:r w:rsidRPr="00A537E4">
        <w:rPr>
          <w:rFonts w:cs="Arial"/>
          <w:sz w:val="16"/>
          <w:szCs w:val="16"/>
        </w:rPr>
        <w:t>Sprint demo + retrospective</w:t>
      </w:r>
    </w:p>
    <w:p w:rsidR="00627CCF" w:rsidRDefault="00627CCF">
      <w:pPr>
        <w:rPr>
          <w:rFonts w:cs="Arial"/>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7B6F1F" w:rsidRPr="004B2F92" w:rsidRDefault="007B6F1F" w:rsidP="004B2F92">
            <w:pPr>
              <w:pStyle w:val="PlainText"/>
              <w:ind w:right="288"/>
              <w:jc w:val="both"/>
              <w:rPr>
                <w:rFonts w:ascii="Arial" w:hAnsi="Arial" w:cs="Arial"/>
                <w:b/>
                <w:color w:val="2F5496"/>
                <w:spacing w:val="-4"/>
              </w:rPr>
            </w:pPr>
            <w:r w:rsidRPr="004B2F92">
              <w:rPr>
                <w:rFonts w:ascii="Arial" w:hAnsi="Arial" w:cs="Arial"/>
                <w:b/>
                <w:color w:val="2F5496"/>
                <w:spacing w:val="-4"/>
              </w:rPr>
              <w:t>Minute Clinic,</w:t>
            </w:r>
            <w:r w:rsidRPr="004B2F92">
              <w:rPr>
                <w:rFonts w:ascii="Arial" w:hAnsi="Arial" w:cs="Arial"/>
              </w:rPr>
              <w:t xml:space="preserve"> </w:t>
            </w:r>
            <w:r w:rsidRPr="004B2F92">
              <w:rPr>
                <w:rFonts w:ascii="Arial" w:hAnsi="Arial" w:cs="Arial"/>
                <w:b/>
                <w:color w:val="2F5496"/>
                <w:spacing w:val="-4"/>
                <w:sz w:val="22"/>
                <w:szCs w:val="22"/>
              </w:rPr>
              <w:t xml:space="preserve">CVS Health, </w:t>
            </w:r>
            <w:r w:rsidRPr="004B2F92">
              <w:rPr>
                <w:rFonts w:ascii="Arial" w:hAnsi="Arial" w:cs="Arial"/>
                <w:b/>
              </w:rPr>
              <w:t>Belfast</w:t>
            </w:r>
          </w:p>
        </w:tc>
      </w:tr>
    </w:tbl>
    <w:p w:rsidR="00BA4464" w:rsidRPr="00A537E4" w:rsidRDefault="007B6F1F" w:rsidP="007B6F1F">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 xml:space="preserve">Java 7, </w:t>
      </w:r>
      <w:r w:rsidR="00EA29C9" w:rsidRPr="00A537E4">
        <w:rPr>
          <w:rFonts w:ascii="Arial" w:hAnsi="Arial" w:cs="Arial"/>
          <w:sz w:val="16"/>
          <w:szCs w:val="16"/>
        </w:rPr>
        <w:t>Eclipse, ATG Restful services, ATG 10.2</w:t>
      </w:r>
    </w:p>
    <w:p w:rsidR="00EA29C9" w:rsidRPr="00A537E4" w:rsidRDefault="00EA29C9" w:rsidP="007B6F1F">
      <w:pPr>
        <w:pStyle w:val="PlainText"/>
        <w:tabs>
          <w:tab w:val="left" w:pos="2880"/>
          <w:tab w:val="left" w:pos="3686"/>
          <w:tab w:val="left" w:pos="3828"/>
        </w:tabs>
        <w:ind w:right="288"/>
        <w:jc w:val="both"/>
        <w:rPr>
          <w:rFonts w:ascii="Arial" w:hAnsi="Arial" w:cs="Arial"/>
          <w:sz w:val="16"/>
          <w:szCs w:val="16"/>
        </w:rPr>
      </w:pPr>
    </w:p>
    <w:p w:rsidR="00BA4464" w:rsidRPr="00A537E4" w:rsidRDefault="00EA29C9" w:rsidP="004B2F92">
      <w:pPr>
        <w:widowControl w:val="0"/>
        <w:numPr>
          <w:ilvl w:val="0"/>
          <w:numId w:val="11"/>
        </w:numPr>
        <w:autoSpaceDE w:val="0"/>
        <w:autoSpaceDN w:val="0"/>
        <w:adjustRightInd w:val="0"/>
        <w:spacing w:line="239" w:lineRule="auto"/>
        <w:jc w:val="both"/>
        <w:rPr>
          <w:rFonts w:cs="Arial"/>
          <w:sz w:val="16"/>
          <w:szCs w:val="16"/>
        </w:rPr>
      </w:pPr>
      <w:r w:rsidRPr="00A537E4">
        <w:rPr>
          <w:rFonts w:cs="Arial"/>
          <w:sz w:val="16"/>
          <w:szCs w:val="16"/>
        </w:rPr>
        <w:t xml:space="preserve"> </w:t>
      </w:r>
      <w:r w:rsidR="00BA4464" w:rsidRPr="00A537E4">
        <w:rPr>
          <w:rFonts w:cs="Arial"/>
          <w:sz w:val="16"/>
          <w:szCs w:val="16"/>
        </w:rPr>
        <w:t xml:space="preserve">Minute Clinic provides accessible, affordable, high quality, walk in care 7 days a week. </w:t>
      </w:r>
      <w:r w:rsidRPr="00A537E4">
        <w:rPr>
          <w:rFonts w:cs="Arial"/>
          <w:sz w:val="16"/>
          <w:szCs w:val="16"/>
        </w:rPr>
        <w:t>O</w:t>
      </w:r>
      <w:r w:rsidR="00BA4464" w:rsidRPr="00A537E4">
        <w:rPr>
          <w:rFonts w:cs="Arial"/>
          <w:sz w:val="16"/>
          <w:szCs w:val="16"/>
        </w:rPr>
        <w:t xml:space="preserve">ffer new services to the patients which include wait time visibility for Minute Clinic Services and </w:t>
      </w:r>
      <w:r w:rsidRPr="00A537E4">
        <w:rPr>
          <w:rFonts w:cs="Arial"/>
          <w:sz w:val="16"/>
          <w:szCs w:val="16"/>
        </w:rPr>
        <w:t>provide p</w:t>
      </w:r>
      <w:r w:rsidR="00BA4464" w:rsidRPr="00A537E4">
        <w:rPr>
          <w:rFonts w:cs="Arial"/>
          <w:sz w:val="16"/>
          <w:szCs w:val="16"/>
        </w:rPr>
        <w:t>atients with the ability to reserve a position in the queue.</w:t>
      </w:r>
    </w:p>
    <w:p w:rsidR="00BA4464" w:rsidRPr="00A537E4" w:rsidRDefault="00BA4464" w:rsidP="00BA4464">
      <w:pPr>
        <w:pStyle w:val="Heading3"/>
        <w:spacing w:before="100" w:after="20" w:line="100" w:lineRule="atLeast"/>
        <w:ind w:left="252" w:right="288" w:firstLine="0"/>
        <w:jc w:val="both"/>
        <w:rPr>
          <w:rFonts w:cs="Arial"/>
          <w:i w:val="0"/>
          <w:spacing w:val="0"/>
          <w:sz w:val="16"/>
          <w:szCs w:val="16"/>
        </w:rPr>
      </w:pPr>
      <w:r w:rsidRPr="00A537E4">
        <w:rPr>
          <w:rFonts w:cs="Arial"/>
          <w:b/>
          <w:i w:val="0"/>
          <w:spacing w:val="0"/>
          <w:sz w:val="16"/>
          <w:szCs w:val="16"/>
        </w:rPr>
        <w:t xml:space="preserve">Responsibilities: </w:t>
      </w:r>
    </w:p>
    <w:p w:rsidR="00BA4464" w:rsidRPr="00A537E4" w:rsidRDefault="00BA4464" w:rsidP="004B2F92">
      <w:pPr>
        <w:numPr>
          <w:ilvl w:val="0"/>
          <w:numId w:val="6"/>
        </w:numPr>
        <w:rPr>
          <w:rFonts w:cs="Arial"/>
          <w:sz w:val="16"/>
          <w:szCs w:val="16"/>
        </w:rPr>
      </w:pPr>
      <w:r w:rsidRPr="00A537E4">
        <w:rPr>
          <w:rFonts w:cs="Arial"/>
          <w:sz w:val="16"/>
          <w:szCs w:val="16"/>
        </w:rPr>
        <w:t>Understanding the functional requirements.</w:t>
      </w:r>
    </w:p>
    <w:p w:rsidR="00BA4464" w:rsidRPr="00A537E4" w:rsidRDefault="00BA4464" w:rsidP="004B2F92">
      <w:pPr>
        <w:numPr>
          <w:ilvl w:val="0"/>
          <w:numId w:val="6"/>
        </w:numPr>
        <w:rPr>
          <w:rFonts w:cs="Arial"/>
          <w:sz w:val="16"/>
          <w:szCs w:val="16"/>
        </w:rPr>
      </w:pPr>
      <w:r w:rsidRPr="00A537E4">
        <w:rPr>
          <w:rFonts w:cs="Arial"/>
          <w:sz w:val="16"/>
          <w:szCs w:val="16"/>
        </w:rPr>
        <w:t>Transform</w:t>
      </w:r>
      <w:r w:rsidR="00924AA3" w:rsidRPr="00A537E4">
        <w:rPr>
          <w:rFonts w:cs="Arial"/>
          <w:sz w:val="16"/>
          <w:szCs w:val="16"/>
        </w:rPr>
        <w:t>ed</w:t>
      </w:r>
      <w:r w:rsidRPr="00A537E4">
        <w:rPr>
          <w:rFonts w:cs="Arial"/>
          <w:sz w:val="16"/>
          <w:szCs w:val="16"/>
        </w:rPr>
        <w:t xml:space="preserve"> the functional requirements into </w:t>
      </w:r>
      <w:r w:rsidRPr="00B85BE3">
        <w:rPr>
          <w:rFonts w:cs="Arial"/>
          <w:b/>
          <w:sz w:val="16"/>
          <w:szCs w:val="16"/>
        </w:rPr>
        <w:t>UML design</w:t>
      </w:r>
      <w:r w:rsidRPr="00A537E4">
        <w:rPr>
          <w:rFonts w:cs="Arial"/>
          <w:sz w:val="16"/>
          <w:szCs w:val="16"/>
        </w:rPr>
        <w:t>.</w:t>
      </w:r>
    </w:p>
    <w:p w:rsidR="00BA4464" w:rsidRPr="00A537E4" w:rsidRDefault="000653A6" w:rsidP="004B2F92">
      <w:pPr>
        <w:numPr>
          <w:ilvl w:val="0"/>
          <w:numId w:val="6"/>
        </w:numPr>
        <w:rPr>
          <w:rFonts w:cs="Arial"/>
          <w:sz w:val="16"/>
          <w:szCs w:val="16"/>
        </w:rPr>
      </w:pPr>
      <w:r w:rsidRPr="00A537E4">
        <w:rPr>
          <w:rFonts w:cs="Arial"/>
          <w:sz w:val="16"/>
          <w:szCs w:val="16"/>
        </w:rPr>
        <w:t>Coordinating with</w:t>
      </w:r>
      <w:r w:rsidR="00BA4464" w:rsidRPr="00A537E4">
        <w:rPr>
          <w:rFonts w:cs="Arial"/>
          <w:sz w:val="16"/>
          <w:szCs w:val="16"/>
        </w:rPr>
        <w:t xml:space="preserve"> business analysts and other designers.</w:t>
      </w:r>
    </w:p>
    <w:p w:rsidR="004314EB" w:rsidRDefault="004314EB" w:rsidP="004B2F92">
      <w:pPr>
        <w:numPr>
          <w:ilvl w:val="0"/>
          <w:numId w:val="6"/>
        </w:numPr>
        <w:rPr>
          <w:rFonts w:cs="Arial"/>
          <w:sz w:val="16"/>
          <w:szCs w:val="16"/>
        </w:rPr>
      </w:pPr>
      <w:r w:rsidRPr="00A537E4">
        <w:rPr>
          <w:rFonts w:cs="Arial"/>
          <w:sz w:val="16"/>
          <w:szCs w:val="16"/>
        </w:rPr>
        <w:t>Created low level Application Design Document.</w:t>
      </w:r>
    </w:p>
    <w:p w:rsidR="004855F7" w:rsidRPr="00B85BE3" w:rsidRDefault="004855F7" w:rsidP="004B2F92">
      <w:pPr>
        <w:numPr>
          <w:ilvl w:val="0"/>
          <w:numId w:val="6"/>
        </w:numPr>
        <w:rPr>
          <w:rFonts w:cs="Arial"/>
          <w:b/>
          <w:sz w:val="16"/>
          <w:szCs w:val="16"/>
        </w:rPr>
      </w:pPr>
      <w:r w:rsidRPr="00B85BE3">
        <w:rPr>
          <w:rFonts w:cs="Arial"/>
          <w:b/>
          <w:sz w:val="16"/>
          <w:szCs w:val="16"/>
        </w:rPr>
        <w:t>API Designing and development.</w:t>
      </w:r>
    </w:p>
    <w:p w:rsidR="004314EB" w:rsidRPr="00A537E4" w:rsidRDefault="004314EB" w:rsidP="004B2F92">
      <w:pPr>
        <w:numPr>
          <w:ilvl w:val="0"/>
          <w:numId w:val="6"/>
        </w:numPr>
        <w:rPr>
          <w:rFonts w:cs="Arial"/>
          <w:sz w:val="16"/>
          <w:szCs w:val="16"/>
        </w:rPr>
      </w:pPr>
      <w:r w:rsidRPr="00B85BE3">
        <w:rPr>
          <w:rFonts w:cs="Arial"/>
          <w:b/>
          <w:sz w:val="16"/>
          <w:szCs w:val="16"/>
        </w:rPr>
        <w:t xml:space="preserve">Led </w:t>
      </w:r>
      <w:r w:rsidR="00C828EA" w:rsidRPr="00B85BE3">
        <w:rPr>
          <w:rFonts w:cs="Arial"/>
          <w:b/>
          <w:sz w:val="16"/>
          <w:szCs w:val="16"/>
        </w:rPr>
        <w:t>the team technically</w:t>
      </w:r>
      <w:r w:rsidR="00C828EA" w:rsidRPr="00A537E4">
        <w:rPr>
          <w:rFonts w:cs="Arial"/>
          <w:sz w:val="16"/>
          <w:szCs w:val="16"/>
        </w:rPr>
        <w:t xml:space="preserve"> </w:t>
      </w:r>
      <w:r w:rsidRPr="00A537E4">
        <w:rPr>
          <w:rFonts w:cs="Arial"/>
          <w:sz w:val="16"/>
          <w:szCs w:val="16"/>
        </w:rPr>
        <w:t xml:space="preserve">and implemented </w:t>
      </w:r>
      <w:r w:rsidR="006709E7" w:rsidRPr="00A537E4">
        <w:rPr>
          <w:rFonts w:cs="Arial"/>
          <w:sz w:val="16"/>
          <w:szCs w:val="16"/>
        </w:rPr>
        <w:t>Rest API</w:t>
      </w:r>
      <w:r w:rsidRPr="00A537E4">
        <w:rPr>
          <w:rFonts w:cs="Arial"/>
          <w:sz w:val="16"/>
          <w:szCs w:val="16"/>
        </w:rPr>
        <w:t xml:space="preserve"> to show wait times and hold a position in queue</w:t>
      </w:r>
      <w:r w:rsidR="00C828EA" w:rsidRPr="00A537E4">
        <w:rPr>
          <w:rFonts w:cs="Arial"/>
          <w:sz w:val="16"/>
          <w:szCs w:val="16"/>
        </w:rPr>
        <w:t xml:space="preserve"> in Java</w:t>
      </w:r>
      <w:r w:rsidR="00C43262" w:rsidRPr="00A537E4">
        <w:rPr>
          <w:rFonts w:cs="Arial"/>
          <w:sz w:val="16"/>
          <w:szCs w:val="16"/>
        </w:rPr>
        <w:t xml:space="preserve"> and ATG framework.</w:t>
      </w:r>
    </w:p>
    <w:p w:rsidR="00BA4464" w:rsidRPr="00A537E4" w:rsidRDefault="00A863A4" w:rsidP="004B2F92">
      <w:pPr>
        <w:numPr>
          <w:ilvl w:val="0"/>
          <w:numId w:val="6"/>
        </w:numPr>
        <w:rPr>
          <w:rFonts w:cs="Arial"/>
          <w:sz w:val="16"/>
          <w:szCs w:val="16"/>
        </w:rPr>
      </w:pPr>
      <w:r w:rsidRPr="00A537E4">
        <w:rPr>
          <w:rFonts w:cs="Arial"/>
          <w:sz w:val="16"/>
          <w:szCs w:val="16"/>
        </w:rPr>
        <w:t>Participated</w:t>
      </w:r>
      <w:r w:rsidR="00BA4464" w:rsidRPr="00A537E4">
        <w:rPr>
          <w:rFonts w:cs="Arial"/>
          <w:sz w:val="16"/>
          <w:szCs w:val="16"/>
        </w:rPr>
        <w:t xml:space="preserve"> in design calls and providing design inputs.</w:t>
      </w:r>
    </w:p>
    <w:p w:rsidR="00EA29C9" w:rsidRDefault="00EA29C9" w:rsidP="00EA29C9">
      <w:pPr>
        <w:ind w:left="720"/>
        <w:rPr>
          <w:rFonts w:cs="Arial"/>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EA29C9" w:rsidRPr="004B2F92" w:rsidRDefault="00EA29C9" w:rsidP="004B2F92">
            <w:pPr>
              <w:pStyle w:val="PlainText"/>
              <w:ind w:right="288"/>
              <w:jc w:val="both"/>
              <w:rPr>
                <w:rFonts w:ascii="Arial" w:hAnsi="Arial" w:cs="Arial"/>
                <w:b/>
                <w:color w:val="2F5496"/>
                <w:spacing w:val="-4"/>
              </w:rPr>
            </w:pPr>
            <w:r w:rsidRPr="004B2F92">
              <w:rPr>
                <w:rFonts w:ascii="Arial" w:hAnsi="Arial" w:cs="Arial"/>
                <w:b/>
                <w:color w:val="2F5496"/>
                <w:spacing w:val="-4"/>
              </w:rPr>
              <w:t>Instore Reminders,</w:t>
            </w:r>
            <w:r w:rsidRPr="004B2F92">
              <w:rPr>
                <w:rFonts w:ascii="Arial" w:hAnsi="Arial" w:cs="Arial"/>
              </w:rPr>
              <w:t xml:space="preserve"> </w:t>
            </w:r>
            <w:r w:rsidRPr="004B2F92">
              <w:rPr>
                <w:rFonts w:ascii="Arial" w:hAnsi="Arial" w:cs="Arial"/>
                <w:b/>
                <w:color w:val="2F5496"/>
                <w:spacing w:val="-4"/>
                <w:sz w:val="22"/>
                <w:szCs w:val="22"/>
              </w:rPr>
              <w:t xml:space="preserve">CVS Health, </w:t>
            </w:r>
            <w:r w:rsidRPr="004B2F92">
              <w:rPr>
                <w:rFonts w:ascii="Arial" w:hAnsi="Arial" w:cs="Arial"/>
                <w:b/>
              </w:rPr>
              <w:t>Belfast</w:t>
            </w:r>
          </w:p>
        </w:tc>
      </w:tr>
    </w:tbl>
    <w:p w:rsidR="00EA29C9" w:rsidRPr="00A537E4" w:rsidRDefault="00EA29C9" w:rsidP="0013214F">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Java 7, Eclipse, Spring Framework, Jms, WebLogic 12c, Maven, Jackson, Apache Camel, Apache Http Client, Jersey Client.</w:t>
      </w:r>
    </w:p>
    <w:p w:rsidR="00BA4464" w:rsidRPr="00A537E4" w:rsidRDefault="00BA4464" w:rsidP="00D5318B">
      <w:pPr>
        <w:pStyle w:val="PlainText"/>
        <w:tabs>
          <w:tab w:val="left" w:pos="3686"/>
          <w:tab w:val="left" w:pos="3828"/>
        </w:tabs>
        <w:ind w:right="288"/>
        <w:jc w:val="both"/>
        <w:rPr>
          <w:rFonts w:ascii="Arial" w:hAnsi="Arial" w:cs="Arial"/>
          <w:sz w:val="16"/>
          <w:szCs w:val="16"/>
        </w:rPr>
      </w:pPr>
    </w:p>
    <w:p w:rsidR="00D5318B" w:rsidRPr="00A537E4" w:rsidRDefault="00EE5DC5"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In</w:t>
      </w:r>
      <w:r w:rsidR="00B72081" w:rsidRPr="00A537E4">
        <w:rPr>
          <w:rFonts w:ascii="Arial" w:eastAsia="Times New Roman" w:hAnsi="Arial" w:cs="Arial"/>
          <w:sz w:val="16"/>
          <w:szCs w:val="16"/>
        </w:rPr>
        <w:t>s</w:t>
      </w:r>
      <w:r w:rsidRPr="00A537E4">
        <w:rPr>
          <w:rFonts w:ascii="Arial" w:eastAsia="Times New Roman" w:hAnsi="Arial" w:cs="Arial"/>
          <w:sz w:val="16"/>
          <w:szCs w:val="16"/>
        </w:rPr>
        <w:t xml:space="preserve">tore Reminders is an opt-in mobile service that detects when a customer has entered the store and alerts back-end systems, which may turn in deliver important messages via push notifications. Notifications will be delivered to the customer when they are in the store. Notifications could be like order ready, reminders about their refills </w:t>
      </w:r>
      <w:r w:rsidR="007D4B0D" w:rsidRPr="00A537E4">
        <w:rPr>
          <w:rFonts w:ascii="Arial" w:eastAsia="Times New Roman" w:hAnsi="Arial" w:cs="Arial"/>
          <w:sz w:val="16"/>
          <w:szCs w:val="16"/>
        </w:rPr>
        <w:t xml:space="preserve">being due </w:t>
      </w:r>
      <w:r w:rsidRPr="00A537E4">
        <w:rPr>
          <w:rFonts w:ascii="Arial" w:eastAsia="Times New Roman" w:hAnsi="Arial" w:cs="Arial"/>
          <w:sz w:val="16"/>
          <w:szCs w:val="16"/>
        </w:rPr>
        <w:t>or any offers.</w:t>
      </w:r>
    </w:p>
    <w:p w:rsidR="00EE5DC5" w:rsidRPr="00A537E4" w:rsidRDefault="00EE5DC5" w:rsidP="00EE5DC5">
      <w:pPr>
        <w:pStyle w:val="Heading3"/>
        <w:spacing w:before="100" w:after="20" w:line="100" w:lineRule="atLeast"/>
        <w:ind w:left="252" w:right="288" w:firstLine="0"/>
        <w:jc w:val="both"/>
        <w:rPr>
          <w:rFonts w:cs="Arial"/>
          <w:i w:val="0"/>
          <w:spacing w:val="0"/>
          <w:sz w:val="16"/>
          <w:szCs w:val="16"/>
        </w:rPr>
      </w:pPr>
      <w:r w:rsidRPr="00A537E4">
        <w:rPr>
          <w:rFonts w:cs="Arial"/>
          <w:b/>
          <w:i w:val="0"/>
          <w:spacing w:val="0"/>
          <w:sz w:val="16"/>
          <w:szCs w:val="16"/>
        </w:rPr>
        <w:t xml:space="preserve">Responsibilities: </w:t>
      </w:r>
    </w:p>
    <w:p w:rsidR="00973722" w:rsidRPr="00A537E4" w:rsidRDefault="00973722" w:rsidP="004B2F92">
      <w:pPr>
        <w:numPr>
          <w:ilvl w:val="0"/>
          <w:numId w:val="6"/>
        </w:numPr>
        <w:rPr>
          <w:rFonts w:cs="Arial"/>
          <w:sz w:val="16"/>
          <w:szCs w:val="16"/>
        </w:rPr>
      </w:pPr>
      <w:r w:rsidRPr="00A537E4">
        <w:rPr>
          <w:rFonts w:cs="Arial"/>
          <w:sz w:val="16"/>
          <w:szCs w:val="16"/>
        </w:rPr>
        <w:t>Understanding the functional requirements.</w:t>
      </w:r>
    </w:p>
    <w:p w:rsidR="00E905D9" w:rsidRPr="00A537E4" w:rsidRDefault="00E905D9" w:rsidP="004B2F92">
      <w:pPr>
        <w:numPr>
          <w:ilvl w:val="0"/>
          <w:numId w:val="6"/>
        </w:numPr>
        <w:rPr>
          <w:rFonts w:cs="Arial"/>
          <w:sz w:val="16"/>
          <w:szCs w:val="16"/>
        </w:rPr>
      </w:pPr>
      <w:r w:rsidRPr="00A537E4">
        <w:rPr>
          <w:rFonts w:cs="Arial"/>
          <w:sz w:val="16"/>
          <w:szCs w:val="16"/>
        </w:rPr>
        <w:t>Transform</w:t>
      </w:r>
      <w:r w:rsidR="00924AA3" w:rsidRPr="00A537E4">
        <w:rPr>
          <w:rFonts w:cs="Arial"/>
          <w:sz w:val="16"/>
          <w:szCs w:val="16"/>
        </w:rPr>
        <w:t>ed</w:t>
      </w:r>
      <w:r w:rsidRPr="00A537E4">
        <w:rPr>
          <w:rFonts w:cs="Arial"/>
          <w:sz w:val="16"/>
          <w:szCs w:val="16"/>
        </w:rPr>
        <w:t xml:space="preserve"> the functional requirements into UML design.</w:t>
      </w:r>
    </w:p>
    <w:p w:rsidR="00973722" w:rsidRPr="00A537E4" w:rsidRDefault="00973722" w:rsidP="004B2F92">
      <w:pPr>
        <w:numPr>
          <w:ilvl w:val="0"/>
          <w:numId w:val="6"/>
        </w:numPr>
        <w:rPr>
          <w:rFonts w:cs="Arial"/>
          <w:sz w:val="16"/>
          <w:szCs w:val="16"/>
        </w:rPr>
      </w:pPr>
      <w:r w:rsidRPr="00A537E4">
        <w:rPr>
          <w:rFonts w:cs="Arial"/>
          <w:sz w:val="16"/>
          <w:szCs w:val="16"/>
        </w:rPr>
        <w:t>Coordinating with the application architect, business analysts and other designer</w:t>
      </w:r>
      <w:r w:rsidR="005F15E1" w:rsidRPr="00A537E4">
        <w:rPr>
          <w:rFonts w:cs="Arial"/>
          <w:sz w:val="16"/>
          <w:szCs w:val="16"/>
        </w:rPr>
        <w:t>s</w:t>
      </w:r>
      <w:r w:rsidRPr="00A537E4">
        <w:rPr>
          <w:rFonts w:cs="Arial"/>
          <w:sz w:val="16"/>
          <w:szCs w:val="16"/>
        </w:rPr>
        <w:t>.</w:t>
      </w:r>
    </w:p>
    <w:p w:rsidR="00973722" w:rsidRPr="00A537E4" w:rsidRDefault="00973722" w:rsidP="004B2F92">
      <w:pPr>
        <w:numPr>
          <w:ilvl w:val="0"/>
          <w:numId w:val="6"/>
        </w:numPr>
        <w:rPr>
          <w:rFonts w:cs="Arial"/>
          <w:sz w:val="16"/>
          <w:szCs w:val="16"/>
        </w:rPr>
      </w:pPr>
      <w:r w:rsidRPr="00A537E4">
        <w:rPr>
          <w:rFonts w:cs="Arial"/>
          <w:sz w:val="16"/>
          <w:szCs w:val="16"/>
        </w:rPr>
        <w:t xml:space="preserve">Ownership of the design of </w:t>
      </w:r>
      <w:r w:rsidR="00864AF6" w:rsidRPr="00A537E4">
        <w:rPr>
          <w:rFonts w:cs="Arial"/>
          <w:sz w:val="16"/>
          <w:szCs w:val="16"/>
        </w:rPr>
        <w:t>Digital Business Process Layer</w:t>
      </w:r>
      <w:r w:rsidRPr="00A537E4">
        <w:rPr>
          <w:rFonts w:cs="Arial"/>
          <w:sz w:val="16"/>
          <w:szCs w:val="16"/>
        </w:rPr>
        <w:t>.</w:t>
      </w:r>
    </w:p>
    <w:p w:rsidR="005F15E1" w:rsidRPr="00A537E4" w:rsidRDefault="00A863A4" w:rsidP="004B2F92">
      <w:pPr>
        <w:numPr>
          <w:ilvl w:val="0"/>
          <w:numId w:val="6"/>
        </w:numPr>
        <w:rPr>
          <w:rFonts w:cs="Arial"/>
          <w:sz w:val="16"/>
          <w:szCs w:val="16"/>
        </w:rPr>
      </w:pPr>
      <w:r w:rsidRPr="00A537E4">
        <w:rPr>
          <w:rFonts w:cs="Arial"/>
          <w:sz w:val="16"/>
          <w:szCs w:val="16"/>
        </w:rPr>
        <w:t>Participated</w:t>
      </w:r>
      <w:r w:rsidR="005F15E1" w:rsidRPr="00A537E4">
        <w:rPr>
          <w:rFonts w:cs="Arial"/>
          <w:sz w:val="16"/>
          <w:szCs w:val="16"/>
        </w:rPr>
        <w:t xml:space="preserve"> in design calls and providing design inputs.</w:t>
      </w:r>
    </w:p>
    <w:p w:rsidR="005B0101" w:rsidRPr="00A537E4" w:rsidRDefault="005B0101" w:rsidP="004B2F92">
      <w:pPr>
        <w:numPr>
          <w:ilvl w:val="0"/>
          <w:numId w:val="6"/>
        </w:numPr>
        <w:rPr>
          <w:rFonts w:cs="Arial"/>
          <w:sz w:val="16"/>
          <w:szCs w:val="16"/>
        </w:rPr>
      </w:pPr>
      <w:r w:rsidRPr="00A537E4">
        <w:rPr>
          <w:rFonts w:cs="Arial"/>
          <w:sz w:val="16"/>
          <w:szCs w:val="16"/>
        </w:rPr>
        <w:t>Created low level Application Design Document</w:t>
      </w:r>
      <w:r w:rsidR="00DE7993" w:rsidRPr="00A537E4">
        <w:rPr>
          <w:rFonts w:cs="Arial"/>
          <w:sz w:val="16"/>
          <w:szCs w:val="16"/>
        </w:rPr>
        <w:t xml:space="preserve"> for developers</w:t>
      </w:r>
      <w:r w:rsidR="00232015" w:rsidRPr="00A537E4">
        <w:rPr>
          <w:rFonts w:cs="Arial"/>
          <w:sz w:val="16"/>
          <w:szCs w:val="16"/>
        </w:rPr>
        <w:t xml:space="preserve"> to develop using Camel and Spring</w:t>
      </w:r>
      <w:r w:rsidR="008C67F6" w:rsidRPr="00A537E4">
        <w:rPr>
          <w:rFonts w:cs="Arial"/>
          <w:sz w:val="16"/>
          <w:szCs w:val="16"/>
        </w:rPr>
        <w:t>.</w:t>
      </w:r>
    </w:p>
    <w:p w:rsidR="00EA29C9" w:rsidRDefault="00EA29C9" w:rsidP="00EA29C9">
      <w:pPr>
        <w:ind w:left="720"/>
        <w:rPr>
          <w:rFonts w:cs="Arial"/>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EA29C9" w:rsidRPr="004B2F92" w:rsidRDefault="00EA29C9" w:rsidP="004B2F92">
            <w:pPr>
              <w:pStyle w:val="PlainText"/>
              <w:ind w:right="288"/>
              <w:jc w:val="both"/>
              <w:rPr>
                <w:rFonts w:ascii="Arial" w:hAnsi="Arial" w:cs="Arial"/>
                <w:b/>
                <w:color w:val="2F5496"/>
                <w:spacing w:val="-4"/>
              </w:rPr>
            </w:pPr>
            <w:r w:rsidRPr="004B2F92">
              <w:rPr>
                <w:rFonts w:ascii="Arial" w:hAnsi="Arial" w:cs="Arial"/>
                <w:b/>
                <w:color w:val="2F5496"/>
                <w:spacing w:val="-4"/>
              </w:rPr>
              <w:t>CVS Caremark Portal,</w:t>
            </w:r>
            <w:r w:rsidRPr="004B2F92">
              <w:rPr>
                <w:rFonts w:ascii="Arial" w:hAnsi="Arial" w:cs="Arial"/>
              </w:rPr>
              <w:t xml:space="preserve"> </w:t>
            </w:r>
            <w:r w:rsidRPr="004B2F92">
              <w:rPr>
                <w:rFonts w:ascii="Arial" w:hAnsi="Arial" w:cs="Arial"/>
                <w:b/>
                <w:color w:val="2F5496"/>
                <w:spacing w:val="-4"/>
                <w:sz w:val="22"/>
                <w:szCs w:val="22"/>
              </w:rPr>
              <w:t xml:space="preserve">CVS Health, </w:t>
            </w:r>
            <w:r w:rsidRPr="004B2F92">
              <w:rPr>
                <w:rFonts w:ascii="Arial" w:hAnsi="Arial" w:cs="Arial"/>
                <w:b/>
              </w:rPr>
              <w:t>Belfast</w:t>
            </w:r>
          </w:p>
        </w:tc>
      </w:tr>
    </w:tbl>
    <w:p w:rsidR="006C6BAC" w:rsidRPr="00A537E4" w:rsidRDefault="00EA29C9" w:rsidP="0013214F">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Java, Spring framework, EJB 2.1, JDBC, JNDI, xml, DB2, JUnit, Webservices, Maven, RA</w:t>
      </w:r>
      <w:r w:rsidR="006C6BAC" w:rsidRPr="00A537E4">
        <w:rPr>
          <w:rFonts w:ascii="Arial" w:hAnsi="Arial" w:cs="Arial"/>
          <w:sz w:val="16"/>
          <w:szCs w:val="16"/>
        </w:rPr>
        <w:t>D, CVS, WebSphere Application Server 6.1,</w:t>
      </w:r>
      <w:r w:rsidR="0036027D" w:rsidRPr="00A537E4">
        <w:rPr>
          <w:rFonts w:ascii="Arial" w:hAnsi="Arial" w:cs="Arial"/>
          <w:sz w:val="16"/>
          <w:szCs w:val="16"/>
        </w:rPr>
        <w:t xml:space="preserve"> WebSphere Portal Server 6.1</w:t>
      </w:r>
    </w:p>
    <w:p w:rsidR="00EA29C9" w:rsidRPr="00A537E4" w:rsidRDefault="00EA29C9" w:rsidP="006C6BAC">
      <w:pPr>
        <w:pStyle w:val="PlainText"/>
        <w:tabs>
          <w:tab w:val="left" w:pos="2880"/>
          <w:tab w:val="left" w:pos="3686"/>
          <w:tab w:val="left" w:pos="3828"/>
        </w:tabs>
        <w:ind w:left="252" w:right="288"/>
        <w:jc w:val="both"/>
        <w:rPr>
          <w:rFonts w:ascii="Arial" w:hAnsi="Arial" w:cs="Arial"/>
          <w:sz w:val="16"/>
          <w:szCs w:val="16"/>
        </w:rPr>
      </w:pPr>
    </w:p>
    <w:p w:rsidR="00CD4E14" w:rsidRPr="00A537E4" w:rsidRDefault="00A57A13"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Working on Caremark Portal, c</w:t>
      </w:r>
      <w:r w:rsidR="00BC0A3D" w:rsidRPr="00A537E4">
        <w:rPr>
          <w:rFonts w:ascii="Arial" w:eastAsia="Times New Roman" w:hAnsi="Arial" w:cs="Arial"/>
          <w:sz w:val="16"/>
          <w:szCs w:val="16"/>
        </w:rPr>
        <w:t>urrently the Order status displayed on Portal doesn’t not always reflect the status presented on another systems. Amazon Order Status project will create new global order status messaging and ensure consistency in order statuses across all platforms. The customers will receive more relevant and accurate information about the status of their Orders that will increase customer satisfaction and will lower the volume of order status related calls to the Call Centre.</w:t>
      </w:r>
    </w:p>
    <w:p w:rsidR="00266241" w:rsidRPr="00A537E4" w:rsidRDefault="00266241" w:rsidP="00266241">
      <w:pPr>
        <w:pStyle w:val="Heading3"/>
        <w:spacing w:before="100" w:after="20" w:line="100" w:lineRule="atLeast"/>
        <w:ind w:left="252" w:right="288" w:firstLine="0"/>
        <w:jc w:val="both"/>
        <w:rPr>
          <w:rFonts w:cs="Arial"/>
          <w:i w:val="0"/>
          <w:spacing w:val="0"/>
          <w:sz w:val="16"/>
          <w:szCs w:val="16"/>
        </w:rPr>
      </w:pPr>
      <w:r w:rsidRPr="00A537E4">
        <w:rPr>
          <w:rFonts w:cs="Arial"/>
          <w:b/>
          <w:i w:val="0"/>
          <w:spacing w:val="0"/>
          <w:sz w:val="16"/>
          <w:szCs w:val="16"/>
        </w:rPr>
        <w:t xml:space="preserve">Responsibilities: </w:t>
      </w:r>
    </w:p>
    <w:p w:rsidR="00266241" w:rsidRPr="00A537E4" w:rsidRDefault="00266241" w:rsidP="004B2F92">
      <w:pPr>
        <w:numPr>
          <w:ilvl w:val="0"/>
          <w:numId w:val="6"/>
        </w:numPr>
        <w:rPr>
          <w:rFonts w:cs="Arial"/>
          <w:sz w:val="16"/>
          <w:szCs w:val="16"/>
        </w:rPr>
      </w:pPr>
      <w:r w:rsidRPr="00A537E4">
        <w:rPr>
          <w:rFonts w:cs="Arial"/>
          <w:sz w:val="16"/>
          <w:szCs w:val="16"/>
        </w:rPr>
        <w:t>Work</w:t>
      </w:r>
      <w:r w:rsidR="00F26121" w:rsidRPr="00A537E4">
        <w:rPr>
          <w:rFonts w:cs="Arial"/>
          <w:sz w:val="16"/>
          <w:szCs w:val="16"/>
        </w:rPr>
        <w:t>ed</w:t>
      </w:r>
      <w:r w:rsidRPr="00A537E4">
        <w:rPr>
          <w:rFonts w:cs="Arial"/>
          <w:sz w:val="16"/>
          <w:szCs w:val="16"/>
        </w:rPr>
        <w:t xml:space="preserve"> </w:t>
      </w:r>
      <w:r w:rsidR="00DF789F" w:rsidRPr="00A537E4">
        <w:rPr>
          <w:rFonts w:cs="Arial"/>
          <w:sz w:val="16"/>
          <w:szCs w:val="16"/>
        </w:rPr>
        <w:t>on amazon order status for displaying enhanced order statuses on the portal.</w:t>
      </w:r>
    </w:p>
    <w:p w:rsidR="00DF789F" w:rsidRPr="00A537E4" w:rsidRDefault="00DF789F" w:rsidP="004B2F92">
      <w:pPr>
        <w:numPr>
          <w:ilvl w:val="0"/>
          <w:numId w:val="6"/>
        </w:numPr>
        <w:rPr>
          <w:rFonts w:cs="Arial"/>
          <w:sz w:val="16"/>
          <w:szCs w:val="16"/>
        </w:rPr>
      </w:pPr>
      <w:r w:rsidRPr="00A537E4">
        <w:rPr>
          <w:rFonts w:cs="Arial"/>
          <w:sz w:val="16"/>
          <w:szCs w:val="16"/>
        </w:rPr>
        <w:t>Implemented ejb service to return the new order status and description on business layer side.</w:t>
      </w:r>
    </w:p>
    <w:p w:rsidR="00DF789F" w:rsidRPr="00A537E4" w:rsidRDefault="00DF789F" w:rsidP="004B2F92">
      <w:pPr>
        <w:numPr>
          <w:ilvl w:val="0"/>
          <w:numId w:val="6"/>
        </w:numPr>
        <w:rPr>
          <w:rFonts w:cs="Arial"/>
          <w:sz w:val="16"/>
          <w:szCs w:val="16"/>
        </w:rPr>
      </w:pPr>
      <w:r w:rsidRPr="00A537E4">
        <w:rPr>
          <w:rFonts w:cs="Arial"/>
          <w:sz w:val="16"/>
          <w:szCs w:val="16"/>
        </w:rPr>
        <w:t xml:space="preserve">Implemented </w:t>
      </w:r>
      <w:r w:rsidR="0051656D" w:rsidRPr="00A537E4">
        <w:rPr>
          <w:rFonts w:cs="Arial"/>
          <w:sz w:val="16"/>
          <w:szCs w:val="16"/>
        </w:rPr>
        <w:t xml:space="preserve">business </w:t>
      </w:r>
      <w:r w:rsidRPr="00A537E4">
        <w:rPr>
          <w:rFonts w:cs="Arial"/>
          <w:sz w:val="16"/>
          <w:szCs w:val="16"/>
        </w:rPr>
        <w:t>delegate</w:t>
      </w:r>
      <w:r w:rsidR="0051656D" w:rsidRPr="00A537E4">
        <w:rPr>
          <w:rFonts w:cs="Arial"/>
          <w:sz w:val="16"/>
          <w:szCs w:val="16"/>
        </w:rPr>
        <w:t xml:space="preserve"> to w</w:t>
      </w:r>
      <w:r w:rsidR="00A57A13" w:rsidRPr="00A537E4">
        <w:rPr>
          <w:rFonts w:cs="Arial"/>
          <w:sz w:val="16"/>
          <w:szCs w:val="16"/>
        </w:rPr>
        <w:t xml:space="preserve">ire up the service and </w:t>
      </w:r>
      <w:r w:rsidR="0051656D" w:rsidRPr="00A537E4">
        <w:rPr>
          <w:rFonts w:cs="Arial"/>
          <w:sz w:val="16"/>
          <w:szCs w:val="16"/>
        </w:rPr>
        <w:t>integrate</w:t>
      </w:r>
      <w:r w:rsidR="00A57A13" w:rsidRPr="00A537E4">
        <w:rPr>
          <w:rFonts w:cs="Arial"/>
          <w:sz w:val="16"/>
          <w:szCs w:val="16"/>
        </w:rPr>
        <w:t>d</w:t>
      </w:r>
      <w:r w:rsidR="0051656D" w:rsidRPr="00A537E4">
        <w:rPr>
          <w:rFonts w:cs="Arial"/>
          <w:sz w:val="16"/>
          <w:szCs w:val="16"/>
        </w:rPr>
        <w:t xml:space="preserve"> with the web layer.</w:t>
      </w:r>
    </w:p>
    <w:p w:rsidR="00D720E5" w:rsidRPr="00A537E4" w:rsidRDefault="00A57A13" w:rsidP="004B2F92">
      <w:pPr>
        <w:numPr>
          <w:ilvl w:val="0"/>
          <w:numId w:val="6"/>
        </w:numPr>
        <w:rPr>
          <w:rFonts w:cs="Arial"/>
          <w:sz w:val="16"/>
          <w:szCs w:val="16"/>
        </w:rPr>
      </w:pPr>
      <w:r w:rsidRPr="00A537E4">
        <w:rPr>
          <w:rFonts w:cs="Arial"/>
          <w:sz w:val="16"/>
          <w:szCs w:val="16"/>
        </w:rPr>
        <w:t>Wrote</w:t>
      </w:r>
      <w:r w:rsidR="00383889" w:rsidRPr="00A537E4">
        <w:rPr>
          <w:rFonts w:cs="Arial"/>
          <w:sz w:val="16"/>
          <w:szCs w:val="16"/>
        </w:rPr>
        <w:t xml:space="preserve"> </w:t>
      </w:r>
      <w:r w:rsidR="00274ED8" w:rsidRPr="00A537E4">
        <w:rPr>
          <w:rFonts w:cs="Arial"/>
          <w:sz w:val="16"/>
          <w:szCs w:val="16"/>
        </w:rPr>
        <w:t>junit</w:t>
      </w:r>
      <w:r w:rsidR="00383889" w:rsidRPr="00A537E4">
        <w:rPr>
          <w:rFonts w:cs="Arial"/>
          <w:sz w:val="16"/>
          <w:szCs w:val="16"/>
        </w:rPr>
        <w:t xml:space="preserve"> </w:t>
      </w:r>
      <w:r w:rsidR="008D7CA4" w:rsidRPr="00A537E4">
        <w:rPr>
          <w:rFonts w:cs="Arial"/>
          <w:sz w:val="16"/>
          <w:szCs w:val="16"/>
        </w:rPr>
        <w:t>tests for</w:t>
      </w:r>
      <w:r w:rsidRPr="00A537E4">
        <w:rPr>
          <w:rFonts w:cs="Arial"/>
          <w:sz w:val="16"/>
          <w:szCs w:val="16"/>
        </w:rPr>
        <w:t xml:space="preserve"> the ejb service and business delegate</w:t>
      </w:r>
      <w:r w:rsidR="00D720E5" w:rsidRPr="00A537E4">
        <w:rPr>
          <w:rFonts w:cs="Arial"/>
          <w:sz w:val="16"/>
          <w:szCs w:val="16"/>
        </w:rPr>
        <w:t>.</w:t>
      </w:r>
    </w:p>
    <w:p w:rsidR="00A57A13" w:rsidRPr="00A537E4" w:rsidRDefault="008D7CA4" w:rsidP="004B2F92">
      <w:pPr>
        <w:numPr>
          <w:ilvl w:val="0"/>
          <w:numId w:val="6"/>
        </w:numPr>
        <w:rPr>
          <w:rFonts w:cs="Arial"/>
          <w:sz w:val="16"/>
          <w:szCs w:val="16"/>
        </w:rPr>
      </w:pPr>
      <w:r w:rsidRPr="00A537E4">
        <w:rPr>
          <w:rFonts w:cs="Arial"/>
          <w:sz w:val="16"/>
          <w:szCs w:val="16"/>
        </w:rPr>
        <w:t>Provided a work around solution to run the junit tests and helped</w:t>
      </w:r>
      <w:r w:rsidR="00D720E5" w:rsidRPr="00A537E4">
        <w:rPr>
          <w:rFonts w:cs="Arial"/>
          <w:sz w:val="16"/>
          <w:szCs w:val="16"/>
        </w:rPr>
        <w:t xml:space="preserve"> other developers off the team in </w:t>
      </w:r>
      <w:r w:rsidRPr="00A537E4">
        <w:rPr>
          <w:rFonts w:cs="Arial"/>
          <w:sz w:val="16"/>
          <w:szCs w:val="16"/>
        </w:rPr>
        <w:t xml:space="preserve">running them.  </w:t>
      </w:r>
      <w:r w:rsidR="00A57A13" w:rsidRPr="00A537E4">
        <w:rPr>
          <w:rFonts w:cs="Arial"/>
          <w:sz w:val="16"/>
          <w:szCs w:val="16"/>
        </w:rPr>
        <w:t xml:space="preserve"> </w:t>
      </w:r>
    </w:p>
    <w:p w:rsidR="00383889" w:rsidRPr="00A537E4" w:rsidRDefault="00D720E5" w:rsidP="004B2F92">
      <w:pPr>
        <w:numPr>
          <w:ilvl w:val="0"/>
          <w:numId w:val="6"/>
        </w:numPr>
        <w:rPr>
          <w:rFonts w:cs="Arial"/>
          <w:sz w:val="16"/>
          <w:szCs w:val="16"/>
        </w:rPr>
      </w:pPr>
      <w:r w:rsidRPr="00A537E4">
        <w:rPr>
          <w:rFonts w:cs="Arial"/>
          <w:sz w:val="16"/>
          <w:szCs w:val="16"/>
        </w:rPr>
        <w:t>Ano</w:t>
      </w:r>
      <w:r w:rsidR="00A57A13" w:rsidRPr="00A537E4">
        <w:rPr>
          <w:rFonts w:cs="Arial"/>
          <w:sz w:val="16"/>
          <w:szCs w:val="16"/>
        </w:rPr>
        <w:t>ther portal team was having ecs jar incompatibility issues</w:t>
      </w:r>
      <w:r w:rsidRPr="00A537E4">
        <w:rPr>
          <w:rFonts w:cs="Arial"/>
          <w:sz w:val="16"/>
          <w:szCs w:val="16"/>
        </w:rPr>
        <w:t xml:space="preserve"> while calli</w:t>
      </w:r>
      <w:r w:rsidR="008D7CA4" w:rsidRPr="00A537E4">
        <w:rPr>
          <w:rFonts w:cs="Arial"/>
          <w:sz w:val="16"/>
          <w:szCs w:val="16"/>
        </w:rPr>
        <w:t>ng ecs ejb services on SIT envi</w:t>
      </w:r>
      <w:r w:rsidRPr="00A537E4">
        <w:rPr>
          <w:rFonts w:cs="Arial"/>
          <w:sz w:val="16"/>
          <w:szCs w:val="16"/>
        </w:rPr>
        <w:t>r</w:t>
      </w:r>
      <w:r w:rsidR="008D7CA4" w:rsidRPr="00A537E4">
        <w:rPr>
          <w:rFonts w:cs="Arial"/>
          <w:sz w:val="16"/>
          <w:szCs w:val="16"/>
        </w:rPr>
        <w:t>o</w:t>
      </w:r>
      <w:r w:rsidRPr="00A537E4">
        <w:rPr>
          <w:rFonts w:cs="Arial"/>
          <w:sz w:val="16"/>
          <w:szCs w:val="16"/>
        </w:rPr>
        <w:t>nment</w:t>
      </w:r>
      <w:r w:rsidR="00A57A13" w:rsidRPr="00A537E4">
        <w:rPr>
          <w:rFonts w:cs="Arial"/>
          <w:sz w:val="16"/>
          <w:szCs w:val="16"/>
        </w:rPr>
        <w:t xml:space="preserve">, </w:t>
      </w:r>
      <w:r w:rsidRPr="00A537E4">
        <w:rPr>
          <w:rFonts w:cs="Arial"/>
          <w:sz w:val="16"/>
          <w:szCs w:val="16"/>
        </w:rPr>
        <w:t>suggested solution by writing a</w:t>
      </w:r>
      <w:r w:rsidR="00A57A13" w:rsidRPr="00A537E4">
        <w:rPr>
          <w:rFonts w:cs="Arial"/>
          <w:sz w:val="16"/>
          <w:szCs w:val="16"/>
        </w:rPr>
        <w:t xml:space="preserve"> </w:t>
      </w:r>
      <w:r w:rsidR="00274ED8" w:rsidRPr="00A537E4">
        <w:rPr>
          <w:rFonts w:cs="Arial"/>
          <w:sz w:val="16"/>
          <w:szCs w:val="16"/>
        </w:rPr>
        <w:t>junit</w:t>
      </w:r>
      <w:r w:rsidR="00A57A13" w:rsidRPr="00A537E4">
        <w:rPr>
          <w:rFonts w:cs="Arial"/>
          <w:sz w:val="16"/>
          <w:szCs w:val="16"/>
        </w:rPr>
        <w:t xml:space="preserve"> test for one of the </w:t>
      </w:r>
      <w:r w:rsidRPr="00A537E4">
        <w:rPr>
          <w:rFonts w:cs="Arial"/>
          <w:sz w:val="16"/>
          <w:szCs w:val="16"/>
        </w:rPr>
        <w:t>classes in the ecs jar.</w:t>
      </w:r>
    </w:p>
    <w:p w:rsidR="0051656D" w:rsidRPr="00A537E4" w:rsidRDefault="00D720E5" w:rsidP="004B2F92">
      <w:pPr>
        <w:numPr>
          <w:ilvl w:val="0"/>
          <w:numId w:val="6"/>
        </w:numPr>
        <w:rPr>
          <w:rFonts w:cs="Arial"/>
          <w:sz w:val="16"/>
          <w:szCs w:val="16"/>
        </w:rPr>
      </w:pPr>
      <w:r w:rsidRPr="00A537E4">
        <w:rPr>
          <w:rFonts w:cs="Arial"/>
          <w:sz w:val="16"/>
          <w:szCs w:val="16"/>
        </w:rPr>
        <w:t>Helped digital speciality team with resolving hibernate and spring issue.</w:t>
      </w:r>
    </w:p>
    <w:p w:rsidR="0051656D" w:rsidRPr="00A537E4" w:rsidRDefault="00F558A3" w:rsidP="004B2F92">
      <w:pPr>
        <w:numPr>
          <w:ilvl w:val="0"/>
          <w:numId w:val="6"/>
        </w:numPr>
        <w:rPr>
          <w:rFonts w:cs="Arial"/>
          <w:sz w:val="16"/>
          <w:szCs w:val="16"/>
        </w:rPr>
      </w:pPr>
      <w:r w:rsidRPr="00A537E4">
        <w:rPr>
          <w:rFonts w:cs="Arial"/>
          <w:sz w:val="16"/>
          <w:szCs w:val="16"/>
        </w:rPr>
        <w:t xml:space="preserve">Overcame technical challenges in running the application locally </w:t>
      </w:r>
      <w:r w:rsidR="00D720E5" w:rsidRPr="00A537E4">
        <w:rPr>
          <w:rFonts w:cs="Arial"/>
          <w:sz w:val="16"/>
          <w:szCs w:val="16"/>
        </w:rPr>
        <w:t>with</w:t>
      </w:r>
      <w:r w:rsidR="008D7CA4" w:rsidRPr="00A537E4">
        <w:rPr>
          <w:rFonts w:cs="Arial"/>
          <w:sz w:val="16"/>
          <w:szCs w:val="16"/>
        </w:rPr>
        <w:t xml:space="preserve">out any </w:t>
      </w:r>
      <w:r w:rsidR="00914E83" w:rsidRPr="00A537E4">
        <w:rPr>
          <w:rFonts w:cs="Arial"/>
          <w:sz w:val="16"/>
          <w:szCs w:val="16"/>
        </w:rPr>
        <w:t>complicated</w:t>
      </w:r>
      <w:r w:rsidR="00D720E5" w:rsidRPr="00A537E4">
        <w:rPr>
          <w:rFonts w:cs="Arial"/>
          <w:sz w:val="16"/>
          <w:szCs w:val="16"/>
        </w:rPr>
        <w:t xml:space="preserve"> database setup.</w:t>
      </w:r>
    </w:p>
    <w:p w:rsidR="00F558A3" w:rsidRPr="00A537E4" w:rsidRDefault="00D720E5" w:rsidP="004B2F92">
      <w:pPr>
        <w:numPr>
          <w:ilvl w:val="0"/>
          <w:numId w:val="6"/>
        </w:numPr>
        <w:rPr>
          <w:rFonts w:cs="Arial"/>
          <w:sz w:val="16"/>
          <w:szCs w:val="16"/>
        </w:rPr>
      </w:pPr>
      <w:r w:rsidRPr="00A537E4">
        <w:rPr>
          <w:rFonts w:cs="Arial"/>
          <w:sz w:val="16"/>
          <w:szCs w:val="16"/>
        </w:rPr>
        <w:lastRenderedPageBreak/>
        <w:t>Also</w:t>
      </w:r>
      <w:r w:rsidR="00F558A3" w:rsidRPr="00A537E4">
        <w:rPr>
          <w:rFonts w:cs="Arial"/>
          <w:sz w:val="16"/>
          <w:szCs w:val="16"/>
        </w:rPr>
        <w:t xml:space="preserve"> </w:t>
      </w:r>
      <w:r w:rsidRPr="00A537E4">
        <w:rPr>
          <w:rFonts w:cs="Arial"/>
          <w:sz w:val="16"/>
          <w:szCs w:val="16"/>
        </w:rPr>
        <w:t>resolved all</w:t>
      </w:r>
      <w:r w:rsidR="00F558A3" w:rsidRPr="00A537E4">
        <w:rPr>
          <w:rFonts w:cs="Arial"/>
          <w:sz w:val="16"/>
          <w:szCs w:val="16"/>
        </w:rPr>
        <w:t xml:space="preserve"> the technical difficulties and setup a</w:t>
      </w:r>
      <w:r w:rsidRPr="00A537E4">
        <w:rPr>
          <w:rFonts w:cs="Arial"/>
          <w:sz w:val="16"/>
          <w:szCs w:val="16"/>
        </w:rPr>
        <w:t xml:space="preserve"> running</w:t>
      </w:r>
      <w:r w:rsidR="00F558A3" w:rsidRPr="00A537E4">
        <w:rPr>
          <w:rFonts w:cs="Arial"/>
          <w:sz w:val="16"/>
          <w:szCs w:val="16"/>
        </w:rPr>
        <w:t xml:space="preserve"> portable development environment o</w:t>
      </w:r>
      <w:r w:rsidR="00F51B2B" w:rsidRPr="00A537E4">
        <w:rPr>
          <w:rFonts w:cs="Arial"/>
          <w:sz w:val="16"/>
          <w:szCs w:val="16"/>
        </w:rPr>
        <w:t xml:space="preserve">n the Windows 7 virtual machine which </w:t>
      </w:r>
      <w:r w:rsidRPr="00A537E4">
        <w:rPr>
          <w:rFonts w:cs="Arial"/>
          <w:sz w:val="16"/>
          <w:szCs w:val="16"/>
        </w:rPr>
        <w:t>would</w:t>
      </w:r>
      <w:r w:rsidR="00F51B2B" w:rsidRPr="00A537E4">
        <w:rPr>
          <w:rFonts w:cs="Arial"/>
          <w:sz w:val="16"/>
          <w:szCs w:val="16"/>
        </w:rPr>
        <w:t xml:space="preserve"> </w:t>
      </w:r>
      <w:r w:rsidR="00B57DAB" w:rsidRPr="00A537E4">
        <w:rPr>
          <w:rFonts w:cs="Arial"/>
          <w:sz w:val="16"/>
          <w:szCs w:val="16"/>
        </w:rPr>
        <w:t xml:space="preserve">reduce </w:t>
      </w:r>
      <w:r w:rsidR="00F51B2B" w:rsidRPr="00A537E4">
        <w:rPr>
          <w:rFonts w:cs="Arial"/>
          <w:sz w:val="16"/>
          <w:szCs w:val="16"/>
        </w:rPr>
        <w:t>the on-boarding time from weeks to couple of days.</w:t>
      </w:r>
    </w:p>
    <w:p w:rsidR="008D7CA4" w:rsidRPr="00A537E4" w:rsidRDefault="00274ED8" w:rsidP="004B2F92">
      <w:pPr>
        <w:numPr>
          <w:ilvl w:val="0"/>
          <w:numId w:val="6"/>
        </w:numPr>
        <w:rPr>
          <w:rFonts w:cs="Arial"/>
          <w:sz w:val="16"/>
          <w:szCs w:val="16"/>
        </w:rPr>
      </w:pPr>
      <w:r w:rsidRPr="00A537E4">
        <w:rPr>
          <w:rFonts w:cs="Arial"/>
          <w:sz w:val="16"/>
          <w:szCs w:val="16"/>
        </w:rPr>
        <w:t>Fixing</w:t>
      </w:r>
      <w:r w:rsidR="008D7CA4" w:rsidRPr="00A537E4">
        <w:rPr>
          <w:rFonts w:cs="Arial"/>
          <w:sz w:val="16"/>
          <w:szCs w:val="16"/>
        </w:rPr>
        <w:t xml:space="preserve"> QC defects and helped other team members in States.</w:t>
      </w:r>
    </w:p>
    <w:p w:rsidR="008D7CA4" w:rsidRPr="00A537E4" w:rsidRDefault="008D7CA4" w:rsidP="004B2F92">
      <w:pPr>
        <w:numPr>
          <w:ilvl w:val="0"/>
          <w:numId w:val="6"/>
        </w:numPr>
        <w:rPr>
          <w:rFonts w:cs="Arial"/>
          <w:sz w:val="16"/>
          <w:szCs w:val="16"/>
        </w:rPr>
      </w:pPr>
      <w:r w:rsidRPr="00A537E4">
        <w:rPr>
          <w:rFonts w:cs="Arial"/>
          <w:sz w:val="16"/>
          <w:szCs w:val="16"/>
        </w:rPr>
        <w:t>Intervened in portal webservices</w:t>
      </w:r>
      <w:r w:rsidR="00B57DAB" w:rsidRPr="00A537E4">
        <w:rPr>
          <w:rFonts w:cs="Arial"/>
          <w:sz w:val="16"/>
          <w:szCs w:val="16"/>
        </w:rPr>
        <w:t xml:space="preserve"> project </w:t>
      </w:r>
      <w:r w:rsidR="00211BDB" w:rsidRPr="00A537E4">
        <w:rPr>
          <w:rFonts w:cs="Arial"/>
          <w:sz w:val="16"/>
          <w:szCs w:val="16"/>
        </w:rPr>
        <w:t>to discuss</w:t>
      </w:r>
      <w:r w:rsidR="00B57DAB" w:rsidRPr="00A537E4">
        <w:rPr>
          <w:rFonts w:cs="Arial"/>
          <w:sz w:val="16"/>
          <w:szCs w:val="16"/>
        </w:rPr>
        <w:t xml:space="preserve"> about architecturally wrong </w:t>
      </w:r>
      <w:r w:rsidR="00211BDB" w:rsidRPr="00A537E4">
        <w:rPr>
          <w:rFonts w:cs="Arial"/>
          <w:sz w:val="16"/>
          <w:szCs w:val="16"/>
        </w:rPr>
        <w:t>service call</w:t>
      </w:r>
      <w:r w:rsidR="00B57DAB" w:rsidRPr="00A537E4">
        <w:rPr>
          <w:rFonts w:cs="Arial"/>
          <w:sz w:val="16"/>
          <w:szCs w:val="16"/>
        </w:rPr>
        <w:t xml:space="preserve"> made from portal to one of the other projects while being made aware by one of the developers </w:t>
      </w:r>
      <w:r w:rsidR="00211BDB" w:rsidRPr="00A537E4">
        <w:rPr>
          <w:rFonts w:cs="Arial"/>
          <w:sz w:val="16"/>
          <w:szCs w:val="16"/>
        </w:rPr>
        <w:t xml:space="preserve">from </w:t>
      </w:r>
      <w:r w:rsidR="00274ED8" w:rsidRPr="00A537E4">
        <w:rPr>
          <w:rFonts w:cs="Arial"/>
          <w:sz w:val="16"/>
          <w:szCs w:val="16"/>
        </w:rPr>
        <w:t>NIDC.</w:t>
      </w:r>
    </w:p>
    <w:p w:rsidR="00EA29C9" w:rsidRDefault="00BF3B72" w:rsidP="004B2F92">
      <w:pPr>
        <w:numPr>
          <w:ilvl w:val="0"/>
          <w:numId w:val="6"/>
        </w:numPr>
        <w:rPr>
          <w:rFonts w:cs="Arial"/>
          <w:sz w:val="16"/>
          <w:szCs w:val="16"/>
        </w:rPr>
      </w:pPr>
      <w:r w:rsidRPr="00A537E4">
        <w:rPr>
          <w:rFonts w:cs="Arial"/>
          <w:sz w:val="16"/>
          <w:szCs w:val="16"/>
        </w:rPr>
        <w:t>Used Spring IOC, DI Spring data, AOP</w:t>
      </w:r>
      <w:r w:rsidR="003E590D" w:rsidRPr="00A537E4">
        <w:rPr>
          <w:rFonts w:cs="Arial"/>
          <w:sz w:val="16"/>
          <w:szCs w:val="16"/>
        </w:rPr>
        <w:t>.</w:t>
      </w:r>
    </w:p>
    <w:p w:rsidR="00A537E4" w:rsidRPr="00A537E4" w:rsidRDefault="00A537E4" w:rsidP="00A537E4">
      <w:pPr>
        <w:ind w:left="720"/>
        <w:rPr>
          <w:rFonts w:cs="Arial"/>
          <w:sz w:val="16"/>
          <w:szCs w:val="16"/>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EA29C9" w:rsidRPr="004B2F92" w:rsidRDefault="00EA29C9" w:rsidP="004B2F92">
            <w:pPr>
              <w:pStyle w:val="PlainText"/>
              <w:ind w:right="288"/>
              <w:jc w:val="both"/>
              <w:rPr>
                <w:rFonts w:ascii="Arial" w:hAnsi="Arial" w:cs="Arial"/>
                <w:b/>
                <w:color w:val="2F5496"/>
                <w:spacing w:val="-4"/>
              </w:rPr>
            </w:pPr>
            <w:r w:rsidRPr="004B2F92">
              <w:rPr>
                <w:rFonts w:ascii="Arial" w:hAnsi="Arial" w:cs="Arial"/>
                <w:b/>
                <w:color w:val="2F5496"/>
                <w:spacing w:val="-4"/>
              </w:rPr>
              <w:t>Data Transfer Solution,</w:t>
            </w:r>
            <w:r w:rsidRPr="004B2F92">
              <w:rPr>
                <w:rFonts w:ascii="Arial" w:hAnsi="Arial" w:cs="Arial"/>
              </w:rPr>
              <w:t xml:space="preserve"> </w:t>
            </w:r>
            <w:r w:rsidRPr="004B2F92">
              <w:rPr>
                <w:rFonts w:ascii="Arial" w:hAnsi="Arial" w:cs="Arial"/>
                <w:b/>
                <w:color w:val="2F5496"/>
                <w:spacing w:val="-4"/>
                <w:sz w:val="22"/>
                <w:szCs w:val="22"/>
              </w:rPr>
              <w:t xml:space="preserve">AMT-SYBEX, </w:t>
            </w:r>
            <w:r w:rsidRPr="004B2F92">
              <w:rPr>
                <w:rFonts w:ascii="Arial" w:hAnsi="Arial" w:cs="Arial"/>
                <w:b/>
              </w:rPr>
              <w:t>Belfast</w:t>
            </w:r>
          </w:p>
        </w:tc>
      </w:tr>
    </w:tbl>
    <w:p w:rsidR="00FF328F" w:rsidRPr="00A537E4" w:rsidRDefault="00EA29C9" w:rsidP="0013214F">
      <w:pPr>
        <w:pStyle w:val="PlainText"/>
        <w:tabs>
          <w:tab w:val="left" w:pos="2880"/>
          <w:tab w:val="left" w:pos="3686"/>
          <w:tab w:val="left" w:pos="3828"/>
        </w:tabs>
        <w:ind w:right="288"/>
        <w:jc w:val="both"/>
        <w:rPr>
          <w:rFonts w:ascii="Arial" w:hAnsi="Arial" w:cs="Arial"/>
          <w:sz w:val="16"/>
          <w:szCs w:val="16"/>
        </w:rPr>
      </w:pPr>
      <w:r w:rsidRPr="00A537E4">
        <w:rPr>
          <w:rFonts w:ascii="Arial" w:hAnsi="Arial" w:cs="Arial"/>
          <w:sz w:val="16"/>
          <w:szCs w:val="16"/>
        </w:rPr>
        <w:t xml:space="preserve">Java, Scala, Eclipse IDE, EJB, JMS, JDBC, JNDI, Spring, XML, Oracle, JUnit, Cobertura, Ant, </w:t>
      </w:r>
      <w:r w:rsidR="00FF328F" w:rsidRPr="00A537E4">
        <w:rPr>
          <w:rFonts w:ascii="Arial" w:hAnsi="Arial" w:cs="Arial"/>
          <w:sz w:val="16"/>
          <w:szCs w:val="16"/>
        </w:rPr>
        <w:t xml:space="preserve">PVCS and Dimensions, Remedy (Defect Management), </w:t>
      </w:r>
      <w:r w:rsidR="001363C4" w:rsidRPr="00A537E4">
        <w:rPr>
          <w:rFonts w:ascii="Arial" w:hAnsi="Arial" w:cs="Arial"/>
          <w:sz w:val="16"/>
          <w:szCs w:val="16"/>
        </w:rPr>
        <w:t>WebSphere 7.0</w:t>
      </w:r>
      <w:r w:rsidR="00FF328F" w:rsidRPr="00A537E4">
        <w:rPr>
          <w:rFonts w:ascii="Arial" w:hAnsi="Arial" w:cs="Arial"/>
          <w:sz w:val="16"/>
          <w:szCs w:val="16"/>
        </w:rPr>
        <w:t xml:space="preserve">, Netweaver, </w:t>
      </w:r>
      <w:r w:rsidR="00ED5D93" w:rsidRPr="00A537E4">
        <w:rPr>
          <w:rFonts w:ascii="Arial" w:hAnsi="Arial" w:cs="Arial"/>
          <w:sz w:val="16"/>
          <w:szCs w:val="16"/>
        </w:rPr>
        <w:t xml:space="preserve">Netweaver </w:t>
      </w:r>
      <w:r w:rsidRPr="00A537E4">
        <w:rPr>
          <w:rFonts w:ascii="Arial" w:hAnsi="Arial" w:cs="Arial"/>
          <w:sz w:val="16"/>
          <w:szCs w:val="16"/>
        </w:rPr>
        <w:t>Memory profiler.</w:t>
      </w:r>
      <w:r w:rsidR="00D474CF" w:rsidRPr="00A537E4">
        <w:rPr>
          <w:rFonts w:ascii="Arial" w:hAnsi="Arial" w:cs="Arial"/>
          <w:sz w:val="16"/>
          <w:szCs w:val="16"/>
        </w:rPr>
        <w:t xml:space="preserve"> </w:t>
      </w:r>
    </w:p>
    <w:p w:rsidR="00EA29C9" w:rsidRPr="00A537E4" w:rsidRDefault="00EA29C9" w:rsidP="0091313F">
      <w:pPr>
        <w:pStyle w:val="PlainText"/>
        <w:tabs>
          <w:tab w:val="left" w:pos="2880"/>
          <w:tab w:val="left" w:pos="3686"/>
          <w:tab w:val="left" w:pos="3828"/>
        </w:tabs>
        <w:ind w:left="252" w:right="288"/>
        <w:jc w:val="both"/>
        <w:rPr>
          <w:rFonts w:ascii="Arial" w:hAnsi="Arial" w:cs="Arial"/>
          <w:sz w:val="16"/>
          <w:szCs w:val="16"/>
        </w:rPr>
      </w:pPr>
    </w:p>
    <w:p w:rsidR="00D474CF" w:rsidRPr="00A537E4" w:rsidRDefault="00EA29C9"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DTS</w:t>
      </w:r>
      <w:r w:rsidR="00634B5F" w:rsidRPr="00A537E4">
        <w:rPr>
          <w:rFonts w:ascii="Arial" w:eastAsia="Times New Roman" w:hAnsi="Arial" w:cs="Arial"/>
          <w:sz w:val="16"/>
          <w:szCs w:val="16"/>
        </w:rPr>
        <w:t xml:space="preserve"> is a solution to</w:t>
      </w:r>
      <w:r w:rsidR="0091313F" w:rsidRPr="00A537E4">
        <w:rPr>
          <w:rFonts w:ascii="Arial" w:eastAsia="Times New Roman" w:hAnsi="Arial" w:cs="Arial"/>
          <w:sz w:val="16"/>
          <w:szCs w:val="16"/>
        </w:rPr>
        <w:t xml:space="preserve"> </w:t>
      </w:r>
      <w:r w:rsidR="00634B5F" w:rsidRPr="00A537E4">
        <w:rPr>
          <w:rFonts w:ascii="Arial" w:eastAsia="Times New Roman" w:hAnsi="Arial" w:cs="Arial"/>
          <w:sz w:val="16"/>
          <w:szCs w:val="16"/>
        </w:rPr>
        <w:t>provide a suite of tools which enable participants operating in the energy retail market to</w:t>
      </w:r>
      <w:r w:rsidR="0091313F" w:rsidRPr="00A537E4">
        <w:rPr>
          <w:rFonts w:ascii="Arial" w:eastAsia="Times New Roman" w:hAnsi="Arial" w:cs="Arial"/>
          <w:sz w:val="16"/>
          <w:szCs w:val="16"/>
        </w:rPr>
        <w:t xml:space="preserve"> </w:t>
      </w:r>
      <w:r w:rsidR="00634B5F" w:rsidRPr="00A537E4">
        <w:rPr>
          <w:rFonts w:ascii="Arial" w:eastAsia="Times New Roman" w:hAnsi="Arial" w:cs="Arial"/>
          <w:sz w:val="16"/>
          <w:szCs w:val="16"/>
        </w:rPr>
        <w:t>manage and control the complex business processes and industry interactions which</w:t>
      </w:r>
      <w:r w:rsidR="00A62EB6" w:rsidRPr="00A537E4">
        <w:rPr>
          <w:rFonts w:ascii="Arial" w:eastAsia="Times New Roman" w:hAnsi="Arial" w:cs="Arial"/>
          <w:sz w:val="16"/>
          <w:szCs w:val="16"/>
        </w:rPr>
        <w:t xml:space="preserve"> </w:t>
      </w:r>
      <w:r w:rsidR="00634B5F" w:rsidRPr="00A537E4">
        <w:rPr>
          <w:rFonts w:ascii="Arial" w:eastAsia="Times New Roman" w:hAnsi="Arial" w:cs="Arial"/>
          <w:sz w:val="16"/>
          <w:szCs w:val="16"/>
        </w:rPr>
        <w:t>operate in the Energy Retail market within UK.</w:t>
      </w:r>
    </w:p>
    <w:p w:rsidR="00FF328F" w:rsidRPr="00A537E4" w:rsidRDefault="00FF328F" w:rsidP="00C95976">
      <w:pPr>
        <w:pStyle w:val="Heading3"/>
        <w:spacing w:before="100" w:after="20" w:line="100" w:lineRule="atLeast"/>
        <w:ind w:left="252" w:right="288" w:firstLine="0"/>
        <w:jc w:val="both"/>
        <w:rPr>
          <w:rFonts w:cs="Arial"/>
          <w:i w:val="0"/>
          <w:spacing w:val="0"/>
          <w:sz w:val="16"/>
          <w:szCs w:val="16"/>
        </w:rPr>
      </w:pPr>
      <w:r w:rsidRPr="00A537E4">
        <w:rPr>
          <w:rFonts w:cs="Arial"/>
          <w:b/>
          <w:i w:val="0"/>
          <w:spacing w:val="0"/>
          <w:sz w:val="16"/>
          <w:szCs w:val="16"/>
        </w:rPr>
        <w:t xml:space="preserve">Responsibilities: </w:t>
      </w:r>
    </w:p>
    <w:p w:rsidR="00660ECB" w:rsidRPr="00A537E4" w:rsidRDefault="00660ECB" w:rsidP="004B2F92">
      <w:pPr>
        <w:numPr>
          <w:ilvl w:val="0"/>
          <w:numId w:val="6"/>
        </w:numPr>
        <w:rPr>
          <w:rFonts w:cs="Arial"/>
          <w:sz w:val="16"/>
          <w:szCs w:val="16"/>
        </w:rPr>
      </w:pPr>
      <w:r w:rsidRPr="00A537E4">
        <w:rPr>
          <w:rFonts w:cs="Arial"/>
          <w:sz w:val="16"/>
          <w:szCs w:val="16"/>
        </w:rPr>
        <w:t>Work</w:t>
      </w:r>
      <w:r w:rsidR="00266241" w:rsidRPr="00A537E4">
        <w:rPr>
          <w:rFonts w:cs="Arial"/>
          <w:sz w:val="16"/>
          <w:szCs w:val="16"/>
        </w:rPr>
        <w:t>ed</w:t>
      </w:r>
      <w:r w:rsidRPr="00A537E4">
        <w:rPr>
          <w:rFonts w:cs="Arial"/>
          <w:sz w:val="16"/>
          <w:szCs w:val="16"/>
        </w:rPr>
        <w:t xml:space="preserve"> on identifying the memory trends and </w:t>
      </w:r>
      <w:r w:rsidRPr="00B85BE3">
        <w:rPr>
          <w:rFonts w:cs="Arial"/>
          <w:b/>
          <w:sz w:val="16"/>
          <w:szCs w:val="16"/>
        </w:rPr>
        <w:t xml:space="preserve">analysing </w:t>
      </w:r>
      <w:r w:rsidR="002D671D" w:rsidRPr="00B85BE3">
        <w:rPr>
          <w:rFonts w:cs="Arial"/>
          <w:b/>
          <w:sz w:val="16"/>
          <w:szCs w:val="16"/>
        </w:rPr>
        <w:t xml:space="preserve">jvm </w:t>
      </w:r>
      <w:r w:rsidRPr="00B85BE3">
        <w:rPr>
          <w:rFonts w:cs="Arial"/>
          <w:b/>
          <w:sz w:val="16"/>
          <w:szCs w:val="16"/>
        </w:rPr>
        <w:t>heap dumps using Memory Analyzer</w:t>
      </w:r>
    </w:p>
    <w:p w:rsidR="00660ECB" w:rsidRPr="00B85BE3" w:rsidRDefault="00660ECB" w:rsidP="004B2F92">
      <w:pPr>
        <w:numPr>
          <w:ilvl w:val="0"/>
          <w:numId w:val="6"/>
        </w:numPr>
        <w:rPr>
          <w:rFonts w:cs="Arial"/>
          <w:b/>
          <w:sz w:val="16"/>
          <w:szCs w:val="16"/>
        </w:rPr>
      </w:pPr>
      <w:r w:rsidRPr="00A537E4">
        <w:rPr>
          <w:rFonts w:cs="Arial"/>
          <w:sz w:val="16"/>
          <w:szCs w:val="16"/>
        </w:rPr>
        <w:t xml:space="preserve">Worked on </w:t>
      </w:r>
      <w:r w:rsidRPr="00B85BE3">
        <w:rPr>
          <w:rFonts w:cs="Arial"/>
          <w:b/>
          <w:sz w:val="16"/>
          <w:szCs w:val="16"/>
        </w:rPr>
        <w:t>memory profiling</w:t>
      </w:r>
      <w:r w:rsidRPr="00A537E4">
        <w:rPr>
          <w:rFonts w:cs="Arial"/>
          <w:sz w:val="16"/>
          <w:szCs w:val="16"/>
        </w:rPr>
        <w:t xml:space="preserve"> and implemented solution to bring down the heap size using </w:t>
      </w:r>
      <w:r w:rsidRPr="00B85BE3">
        <w:rPr>
          <w:rFonts w:cs="Arial"/>
          <w:b/>
          <w:sz w:val="16"/>
          <w:szCs w:val="16"/>
        </w:rPr>
        <w:t>SAP profiler</w:t>
      </w:r>
    </w:p>
    <w:p w:rsidR="00660ECB" w:rsidRPr="00A537E4" w:rsidRDefault="00660ECB" w:rsidP="004B2F92">
      <w:pPr>
        <w:numPr>
          <w:ilvl w:val="0"/>
          <w:numId w:val="6"/>
        </w:numPr>
        <w:rPr>
          <w:rFonts w:cs="Arial"/>
          <w:sz w:val="16"/>
          <w:szCs w:val="16"/>
        </w:rPr>
      </w:pPr>
      <w:r w:rsidRPr="00A537E4">
        <w:rPr>
          <w:rFonts w:cs="Arial"/>
          <w:sz w:val="16"/>
          <w:szCs w:val="16"/>
        </w:rPr>
        <w:t>Prepared documentation with root cause analysis and explaining the solution by providing various graphical runtime memory trends</w:t>
      </w:r>
    </w:p>
    <w:p w:rsidR="00660ECB" w:rsidRPr="00A537E4" w:rsidRDefault="00660ECB" w:rsidP="004B2F92">
      <w:pPr>
        <w:numPr>
          <w:ilvl w:val="0"/>
          <w:numId w:val="6"/>
        </w:numPr>
        <w:rPr>
          <w:rFonts w:cs="Arial"/>
          <w:sz w:val="16"/>
          <w:szCs w:val="16"/>
        </w:rPr>
      </w:pPr>
      <w:r w:rsidRPr="00A537E4">
        <w:rPr>
          <w:rFonts w:cs="Arial"/>
          <w:sz w:val="16"/>
          <w:szCs w:val="16"/>
        </w:rPr>
        <w:t>Implemented solution to make the app cluster aware using java nio, ejb timer and MDB</w:t>
      </w:r>
    </w:p>
    <w:p w:rsidR="00660ECB" w:rsidRPr="00A537E4" w:rsidRDefault="00266241" w:rsidP="004B2F92">
      <w:pPr>
        <w:numPr>
          <w:ilvl w:val="0"/>
          <w:numId w:val="6"/>
        </w:numPr>
        <w:rPr>
          <w:rFonts w:cs="Arial"/>
          <w:sz w:val="16"/>
          <w:szCs w:val="16"/>
        </w:rPr>
      </w:pPr>
      <w:r w:rsidRPr="00A537E4">
        <w:rPr>
          <w:rFonts w:cs="Arial"/>
          <w:sz w:val="16"/>
          <w:szCs w:val="16"/>
        </w:rPr>
        <w:t>Wrote</w:t>
      </w:r>
      <w:r w:rsidR="00660ECB" w:rsidRPr="00A537E4">
        <w:rPr>
          <w:rFonts w:cs="Arial"/>
          <w:sz w:val="16"/>
          <w:szCs w:val="16"/>
        </w:rPr>
        <w:t xml:space="preserve"> business rules in Scala</w:t>
      </w:r>
    </w:p>
    <w:p w:rsidR="00660ECB" w:rsidRPr="00A537E4" w:rsidRDefault="00266241" w:rsidP="004B2F92">
      <w:pPr>
        <w:numPr>
          <w:ilvl w:val="0"/>
          <w:numId w:val="6"/>
        </w:numPr>
        <w:rPr>
          <w:rFonts w:cs="Arial"/>
          <w:sz w:val="16"/>
          <w:szCs w:val="16"/>
        </w:rPr>
      </w:pPr>
      <w:r w:rsidRPr="00A537E4">
        <w:rPr>
          <w:rFonts w:cs="Arial"/>
          <w:sz w:val="16"/>
          <w:szCs w:val="16"/>
        </w:rPr>
        <w:t>Worked</w:t>
      </w:r>
      <w:r w:rsidR="00660ECB" w:rsidRPr="00A537E4">
        <w:rPr>
          <w:rFonts w:cs="Arial"/>
          <w:sz w:val="16"/>
          <w:szCs w:val="16"/>
        </w:rPr>
        <w:t xml:space="preserve"> on product enhancements and change requests</w:t>
      </w:r>
    </w:p>
    <w:p w:rsidR="00660ECB" w:rsidRPr="00A537E4" w:rsidRDefault="00660ECB" w:rsidP="004B2F92">
      <w:pPr>
        <w:numPr>
          <w:ilvl w:val="0"/>
          <w:numId w:val="6"/>
        </w:numPr>
        <w:rPr>
          <w:rFonts w:cs="Arial"/>
          <w:sz w:val="16"/>
          <w:szCs w:val="16"/>
        </w:rPr>
      </w:pPr>
      <w:r w:rsidRPr="00A537E4">
        <w:rPr>
          <w:rFonts w:cs="Arial"/>
          <w:sz w:val="16"/>
          <w:szCs w:val="16"/>
        </w:rPr>
        <w:t>Coordinate</w:t>
      </w:r>
      <w:r w:rsidR="00266241" w:rsidRPr="00A537E4">
        <w:rPr>
          <w:rFonts w:cs="Arial"/>
          <w:sz w:val="16"/>
          <w:szCs w:val="16"/>
        </w:rPr>
        <w:t>d</w:t>
      </w:r>
      <w:r w:rsidRPr="00A537E4">
        <w:rPr>
          <w:rFonts w:cs="Arial"/>
          <w:sz w:val="16"/>
          <w:szCs w:val="16"/>
        </w:rPr>
        <w:t xml:space="preserve"> with client team, resolve issues, analyse production logs</w:t>
      </w:r>
    </w:p>
    <w:p w:rsidR="00660ECB" w:rsidRPr="00A537E4" w:rsidRDefault="00660ECB" w:rsidP="004B2F92">
      <w:pPr>
        <w:numPr>
          <w:ilvl w:val="0"/>
          <w:numId w:val="6"/>
        </w:numPr>
        <w:rPr>
          <w:rFonts w:cs="Arial"/>
          <w:sz w:val="16"/>
          <w:szCs w:val="16"/>
        </w:rPr>
      </w:pPr>
      <w:r w:rsidRPr="00A537E4">
        <w:rPr>
          <w:rFonts w:cs="Arial"/>
          <w:sz w:val="16"/>
          <w:szCs w:val="16"/>
        </w:rPr>
        <w:t>Worked on cobertura and ant to generate instrumented ears used for generating coverage reports</w:t>
      </w:r>
    </w:p>
    <w:p w:rsidR="00660ECB" w:rsidRPr="00A537E4" w:rsidRDefault="00660ECB" w:rsidP="004B2F92">
      <w:pPr>
        <w:numPr>
          <w:ilvl w:val="0"/>
          <w:numId w:val="6"/>
        </w:numPr>
        <w:rPr>
          <w:rFonts w:cs="Arial"/>
          <w:sz w:val="16"/>
          <w:szCs w:val="16"/>
        </w:rPr>
      </w:pPr>
      <w:r w:rsidRPr="00A537E4">
        <w:rPr>
          <w:rFonts w:cs="Arial"/>
          <w:sz w:val="16"/>
          <w:szCs w:val="16"/>
        </w:rPr>
        <w:t>Worked on Jenkins to tie coverage report to the continuous build server</w:t>
      </w:r>
    </w:p>
    <w:p w:rsidR="00660ECB" w:rsidRPr="00A537E4" w:rsidRDefault="00266241" w:rsidP="004B2F92">
      <w:pPr>
        <w:numPr>
          <w:ilvl w:val="0"/>
          <w:numId w:val="6"/>
        </w:numPr>
        <w:rPr>
          <w:rFonts w:cs="Arial"/>
          <w:sz w:val="16"/>
          <w:szCs w:val="16"/>
        </w:rPr>
      </w:pPr>
      <w:r w:rsidRPr="00B85BE3">
        <w:rPr>
          <w:rFonts w:cs="Arial"/>
          <w:b/>
          <w:sz w:val="16"/>
          <w:szCs w:val="16"/>
        </w:rPr>
        <w:t>Built</w:t>
      </w:r>
      <w:r w:rsidR="00660ECB" w:rsidRPr="00B85BE3">
        <w:rPr>
          <w:rFonts w:cs="Arial"/>
          <w:b/>
          <w:sz w:val="16"/>
          <w:szCs w:val="16"/>
        </w:rPr>
        <w:t xml:space="preserve"> test framewor</w:t>
      </w:r>
      <w:r w:rsidR="00CA67D3" w:rsidRPr="00B85BE3">
        <w:rPr>
          <w:rFonts w:cs="Arial"/>
          <w:b/>
          <w:sz w:val="16"/>
          <w:szCs w:val="16"/>
        </w:rPr>
        <w:t>k</w:t>
      </w:r>
      <w:r w:rsidR="00CA67D3" w:rsidRPr="00A537E4">
        <w:rPr>
          <w:rFonts w:cs="Arial"/>
          <w:sz w:val="16"/>
          <w:szCs w:val="16"/>
        </w:rPr>
        <w:t xml:space="preserve"> and Client test suite using JUnit and JM</w:t>
      </w:r>
      <w:r w:rsidR="00660ECB" w:rsidRPr="00A537E4">
        <w:rPr>
          <w:rFonts w:cs="Arial"/>
          <w:sz w:val="16"/>
          <w:szCs w:val="16"/>
        </w:rPr>
        <w:t>ock</w:t>
      </w:r>
    </w:p>
    <w:p w:rsidR="00660ECB" w:rsidRPr="00A537E4" w:rsidRDefault="00660ECB" w:rsidP="004B2F92">
      <w:pPr>
        <w:numPr>
          <w:ilvl w:val="0"/>
          <w:numId w:val="6"/>
        </w:numPr>
        <w:rPr>
          <w:rFonts w:cs="Arial"/>
          <w:sz w:val="16"/>
          <w:szCs w:val="16"/>
        </w:rPr>
      </w:pPr>
      <w:r w:rsidRPr="00A537E4">
        <w:rPr>
          <w:rFonts w:cs="Arial"/>
          <w:sz w:val="16"/>
          <w:szCs w:val="16"/>
        </w:rPr>
        <w:t xml:space="preserve">Wrote end to end </w:t>
      </w:r>
      <w:r w:rsidRPr="00B85BE3">
        <w:rPr>
          <w:rFonts w:cs="Arial"/>
          <w:b/>
          <w:sz w:val="16"/>
          <w:szCs w:val="16"/>
        </w:rPr>
        <w:t>Integration tests</w:t>
      </w:r>
      <w:r w:rsidRPr="00A537E4">
        <w:rPr>
          <w:rFonts w:cs="Arial"/>
          <w:sz w:val="16"/>
          <w:szCs w:val="16"/>
        </w:rPr>
        <w:t xml:space="preserve"> to cover various business s</w:t>
      </w:r>
      <w:r w:rsidR="005369B9" w:rsidRPr="00A537E4">
        <w:rPr>
          <w:rFonts w:cs="Arial"/>
          <w:sz w:val="16"/>
          <w:szCs w:val="16"/>
        </w:rPr>
        <w:t xml:space="preserve">cenarios using </w:t>
      </w:r>
      <w:r w:rsidR="005369B9" w:rsidRPr="00B85BE3">
        <w:rPr>
          <w:rFonts w:cs="Arial"/>
          <w:b/>
          <w:sz w:val="16"/>
          <w:szCs w:val="16"/>
        </w:rPr>
        <w:t>Spring, JUnit, JM</w:t>
      </w:r>
      <w:r w:rsidRPr="00B85BE3">
        <w:rPr>
          <w:rFonts w:cs="Arial"/>
          <w:b/>
          <w:sz w:val="16"/>
          <w:szCs w:val="16"/>
        </w:rPr>
        <w:t>ock</w:t>
      </w:r>
    </w:p>
    <w:p w:rsidR="00660ECB" w:rsidRPr="00A537E4" w:rsidRDefault="00087416" w:rsidP="004B2F92">
      <w:pPr>
        <w:numPr>
          <w:ilvl w:val="0"/>
          <w:numId w:val="6"/>
        </w:numPr>
        <w:rPr>
          <w:rFonts w:cs="Arial"/>
          <w:sz w:val="16"/>
          <w:szCs w:val="16"/>
        </w:rPr>
      </w:pPr>
      <w:r w:rsidRPr="00A537E4">
        <w:rPr>
          <w:rFonts w:cs="Arial"/>
          <w:sz w:val="16"/>
          <w:szCs w:val="16"/>
        </w:rPr>
        <w:t>C</w:t>
      </w:r>
      <w:r w:rsidR="00660ECB" w:rsidRPr="00A537E4">
        <w:rPr>
          <w:rFonts w:cs="Arial"/>
          <w:sz w:val="16"/>
          <w:szCs w:val="16"/>
        </w:rPr>
        <w:t>reated sql script to automate the tidy up of dev and test databases</w:t>
      </w:r>
    </w:p>
    <w:p w:rsidR="00660ECB" w:rsidRPr="00A537E4" w:rsidRDefault="004D76E2" w:rsidP="004B2F92">
      <w:pPr>
        <w:numPr>
          <w:ilvl w:val="0"/>
          <w:numId w:val="6"/>
        </w:numPr>
        <w:rPr>
          <w:rFonts w:cs="Arial"/>
          <w:sz w:val="16"/>
          <w:szCs w:val="16"/>
        </w:rPr>
      </w:pPr>
      <w:r w:rsidRPr="00A537E4">
        <w:rPr>
          <w:rFonts w:cs="Arial"/>
          <w:sz w:val="16"/>
          <w:szCs w:val="16"/>
        </w:rPr>
        <w:t>Built</w:t>
      </w:r>
      <w:r w:rsidR="00660ECB" w:rsidRPr="00A537E4">
        <w:rPr>
          <w:rFonts w:cs="Arial"/>
          <w:sz w:val="16"/>
          <w:szCs w:val="16"/>
        </w:rPr>
        <w:t xml:space="preserve"> dts for WebSphere using Java, Spring 3.02, Hibernate</w:t>
      </w:r>
    </w:p>
    <w:p w:rsidR="00660ECB" w:rsidRPr="00A537E4" w:rsidRDefault="00266241" w:rsidP="004B2F92">
      <w:pPr>
        <w:numPr>
          <w:ilvl w:val="0"/>
          <w:numId w:val="6"/>
        </w:numPr>
        <w:rPr>
          <w:rFonts w:cs="Arial"/>
          <w:sz w:val="16"/>
          <w:szCs w:val="16"/>
        </w:rPr>
      </w:pPr>
      <w:r w:rsidRPr="00A537E4">
        <w:rPr>
          <w:rFonts w:cs="Arial"/>
          <w:sz w:val="16"/>
          <w:szCs w:val="16"/>
        </w:rPr>
        <w:t>Wrote</w:t>
      </w:r>
      <w:r w:rsidR="003F6658" w:rsidRPr="00A537E4">
        <w:rPr>
          <w:rFonts w:cs="Arial"/>
          <w:sz w:val="16"/>
          <w:szCs w:val="16"/>
        </w:rPr>
        <w:t xml:space="preserve"> ant s</w:t>
      </w:r>
      <w:r w:rsidR="00660ECB" w:rsidRPr="00A537E4">
        <w:rPr>
          <w:rFonts w:cs="Arial"/>
          <w:sz w:val="16"/>
          <w:szCs w:val="16"/>
        </w:rPr>
        <w:t xml:space="preserve">cript to create </w:t>
      </w:r>
      <w:r w:rsidR="00660ECB" w:rsidRPr="00B85BE3">
        <w:rPr>
          <w:rFonts w:cs="Arial"/>
          <w:b/>
          <w:sz w:val="16"/>
          <w:szCs w:val="16"/>
        </w:rPr>
        <w:t>WebSphere</w:t>
      </w:r>
      <w:r w:rsidR="00660ECB" w:rsidRPr="00A537E4">
        <w:rPr>
          <w:rFonts w:cs="Arial"/>
          <w:sz w:val="16"/>
          <w:szCs w:val="16"/>
        </w:rPr>
        <w:t xml:space="preserve"> specific ears </w:t>
      </w:r>
    </w:p>
    <w:p w:rsidR="00660ECB" w:rsidRPr="00A537E4" w:rsidRDefault="00266241" w:rsidP="004B2F92">
      <w:pPr>
        <w:numPr>
          <w:ilvl w:val="0"/>
          <w:numId w:val="6"/>
        </w:numPr>
        <w:rPr>
          <w:rFonts w:cs="Arial"/>
          <w:sz w:val="16"/>
          <w:szCs w:val="16"/>
        </w:rPr>
      </w:pPr>
      <w:r w:rsidRPr="00A537E4">
        <w:rPr>
          <w:rFonts w:cs="Arial"/>
          <w:sz w:val="16"/>
          <w:szCs w:val="16"/>
        </w:rPr>
        <w:t>Written</w:t>
      </w:r>
      <w:r w:rsidR="003F6658" w:rsidRPr="00A537E4">
        <w:rPr>
          <w:rFonts w:cs="Arial"/>
          <w:sz w:val="16"/>
          <w:szCs w:val="16"/>
        </w:rPr>
        <w:t xml:space="preserve"> j</w:t>
      </w:r>
      <w:r w:rsidR="00660ECB" w:rsidRPr="00A537E4">
        <w:rPr>
          <w:rFonts w:cs="Arial"/>
          <w:sz w:val="16"/>
          <w:szCs w:val="16"/>
        </w:rPr>
        <w:t>ython script to autom</w:t>
      </w:r>
      <w:r w:rsidR="00790F5F" w:rsidRPr="00A537E4">
        <w:rPr>
          <w:rFonts w:cs="Arial"/>
          <w:sz w:val="16"/>
          <w:szCs w:val="16"/>
        </w:rPr>
        <w:t>ate building of JMS server and b</w:t>
      </w:r>
      <w:r w:rsidR="00660ECB" w:rsidRPr="00A537E4">
        <w:rPr>
          <w:rFonts w:cs="Arial"/>
          <w:sz w:val="16"/>
          <w:szCs w:val="16"/>
        </w:rPr>
        <w:t>us creation for all the apps on WebSphere</w:t>
      </w:r>
    </w:p>
    <w:p w:rsidR="00C60AA8" w:rsidRPr="00A537E4" w:rsidRDefault="00266241" w:rsidP="004B2F92">
      <w:pPr>
        <w:numPr>
          <w:ilvl w:val="0"/>
          <w:numId w:val="6"/>
        </w:numPr>
        <w:rPr>
          <w:rFonts w:cs="Arial"/>
          <w:sz w:val="16"/>
          <w:szCs w:val="16"/>
        </w:rPr>
      </w:pPr>
      <w:r w:rsidRPr="00A537E4">
        <w:rPr>
          <w:rFonts w:cs="Arial"/>
          <w:sz w:val="16"/>
          <w:szCs w:val="16"/>
        </w:rPr>
        <w:t>Wrote</w:t>
      </w:r>
      <w:r w:rsidR="00660ECB" w:rsidRPr="00A537E4">
        <w:rPr>
          <w:rFonts w:cs="Arial"/>
          <w:sz w:val="16"/>
          <w:szCs w:val="16"/>
        </w:rPr>
        <w:t xml:space="preserve"> step-by-step </w:t>
      </w:r>
      <w:r w:rsidR="004B3E96" w:rsidRPr="00A537E4">
        <w:rPr>
          <w:rFonts w:cs="Arial"/>
          <w:sz w:val="16"/>
          <w:szCs w:val="16"/>
        </w:rPr>
        <w:t xml:space="preserve">installation </w:t>
      </w:r>
      <w:r w:rsidR="00660ECB" w:rsidRPr="00A537E4">
        <w:rPr>
          <w:rFonts w:cs="Arial"/>
          <w:sz w:val="16"/>
          <w:szCs w:val="16"/>
        </w:rPr>
        <w:t xml:space="preserve">guide for environment guys and developers </w:t>
      </w:r>
      <w:r w:rsidR="004B3E96" w:rsidRPr="00A537E4">
        <w:rPr>
          <w:rFonts w:cs="Arial"/>
          <w:sz w:val="16"/>
          <w:szCs w:val="16"/>
        </w:rPr>
        <w:t xml:space="preserve">for </w:t>
      </w:r>
      <w:r w:rsidR="00660ECB" w:rsidRPr="00A537E4">
        <w:rPr>
          <w:rFonts w:cs="Arial"/>
          <w:sz w:val="16"/>
          <w:szCs w:val="16"/>
        </w:rPr>
        <w:t>building dts for WebSphere 7.0</w:t>
      </w:r>
    </w:p>
    <w:p w:rsidR="00BF3B72" w:rsidRPr="00A537E4" w:rsidRDefault="00BF3B72" w:rsidP="004B2F92">
      <w:pPr>
        <w:numPr>
          <w:ilvl w:val="0"/>
          <w:numId w:val="6"/>
        </w:numPr>
        <w:rPr>
          <w:rFonts w:cs="Arial"/>
          <w:sz w:val="16"/>
          <w:szCs w:val="16"/>
        </w:rPr>
      </w:pPr>
      <w:r w:rsidRPr="00A537E4">
        <w:rPr>
          <w:rFonts w:cs="Arial"/>
          <w:sz w:val="16"/>
          <w:szCs w:val="16"/>
        </w:rPr>
        <w:t>Used Spring core, Spring Data Access and Spring-Batch for IOC, DI</w:t>
      </w:r>
      <w:r w:rsidR="00CC2A60" w:rsidRPr="00A537E4">
        <w:rPr>
          <w:rFonts w:cs="Arial"/>
          <w:sz w:val="16"/>
          <w:szCs w:val="16"/>
        </w:rPr>
        <w:t xml:space="preserve"> and data access.</w:t>
      </w:r>
    </w:p>
    <w:p w:rsidR="0013214F" w:rsidRDefault="0013214F" w:rsidP="0013214F">
      <w:pPr>
        <w:ind w:left="720"/>
        <w:rPr>
          <w:rFonts w:cs="Arial"/>
        </w:rPr>
      </w:pPr>
    </w:p>
    <w:tbl>
      <w:tblPr>
        <w:tblW w:w="0" w:type="auto"/>
        <w:shd w:val="clear" w:color="auto" w:fill="DEEAF6"/>
        <w:tblLayout w:type="fixed"/>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13214F" w:rsidRPr="004B2F92" w:rsidRDefault="0013214F" w:rsidP="004B2F92">
            <w:pPr>
              <w:pStyle w:val="PlainText"/>
              <w:ind w:right="288"/>
              <w:jc w:val="both"/>
              <w:rPr>
                <w:rFonts w:ascii="Arial" w:hAnsi="Arial" w:cs="Arial"/>
                <w:b/>
                <w:color w:val="2F5496"/>
                <w:spacing w:val="-4"/>
              </w:rPr>
            </w:pPr>
            <w:r w:rsidRPr="004B2F92">
              <w:rPr>
                <w:rFonts w:ascii="Arial" w:hAnsi="Arial" w:cs="Arial"/>
                <w:b/>
                <w:color w:val="2F5496"/>
                <w:spacing w:val="-4"/>
              </w:rPr>
              <w:t>Alliance,</w:t>
            </w:r>
            <w:r w:rsidRPr="004B2F92">
              <w:rPr>
                <w:rFonts w:ascii="Arial" w:hAnsi="Arial" w:cs="Arial"/>
              </w:rPr>
              <w:t xml:space="preserve"> </w:t>
            </w:r>
            <w:r w:rsidRPr="004B2F92">
              <w:rPr>
                <w:rFonts w:ascii="Arial" w:hAnsi="Arial" w:cs="Arial"/>
                <w:b/>
                <w:color w:val="2F5496"/>
                <w:spacing w:val="-4"/>
                <w:sz w:val="22"/>
                <w:szCs w:val="22"/>
              </w:rPr>
              <w:t xml:space="preserve">Allstate, </w:t>
            </w:r>
            <w:r w:rsidRPr="004B2F92">
              <w:rPr>
                <w:rFonts w:ascii="Arial" w:hAnsi="Arial" w:cs="Arial"/>
                <w:b/>
              </w:rPr>
              <w:t>Belfast</w:t>
            </w:r>
          </w:p>
        </w:tc>
      </w:tr>
    </w:tbl>
    <w:p w:rsidR="007E4836" w:rsidRPr="00A537E4" w:rsidRDefault="007E4836" w:rsidP="0013214F">
      <w:pPr>
        <w:pStyle w:val="PlainText"/>
        <w:tabs>
          <w:tab w:val="left" w:pos="2880"/>
          <w:tab w:val="left" w:pos="3686"/>
        </w:tabs>
        <w:ind w:right="288"/>
        <w:jc w:val="both"/>
        <w:rPr>
          <w:rFonts w:ascii="Arial" w:hAnsi="Arial" w:cs="Arial"/>
          <w:color w:val="000000"/>
          <w:sz w:val="16"/>
          <w:szCs w:val="16"/>
        </w:rPr>
      </w:pPr>
      <w:r w:rsidRPr="00A537E4">
        <w:rPr>
          <w:rFonts w:ascii="Arial" w:hAnsi="Arial" w:cs="Arial"/>
          <w:color w:val="000000"/>
          <w:sz w:val="16"/>
          <w:szCs w:val="16"/>
        </w:rPr>
        <w:t>Rational Application Developer, ClearCase (Software Configuration Management), ClearQuest (Defect Management), WebSphere 6.1, Java, J2EE (EJB, JDBC, JNDI), Web Services, Struts, XML, Oracle, iSeries</w:t>
      </w:r>
      <w:r w:rsidR="00A340F1" w:rsidRPr="00A537E4">
        <w:rPr>
          <w:rFonts w:ascii="Arial" w:hAnsi="Arial" w:cs="Arial"/>
          <w:color w:val="000000"/>
          <w:sz w:val="16"/>
          <w:szCs w:val="16"/>
        </w:rPr>
        <w:t xml:space="preserve"> </w:t>
      </w:r>
      <w:r w:rsidRPr="00A537E4">
        <w:rPr>
          <w:rFonts w:ascii="Arial" w:hAnsi="Arial" w:cs="Arial"/>
          <w:color w:val="000000"/>
          <w:sz w:val="16"/>
          <w:szCs w:val="16"/>
        </w:rPr>
        <w:t>(AS/400), Mainframe, PCML/PowerServer and EGL</w:t>
      </w:r>
    </w:p>
    <w:p w:rsidR="00FA51BE" w:rsidRPr="00A537E4" w:rsidRDefault="00FA51BE" w:rsidP="00FA51BE">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7"/>
        </w:tabs>
        <w:ind w:left="284"/>
        <w:jc w:val="both"/>
        <w:rPr>
          <w:rFonts w:ascii="Arial" w:eastAsia="Times New Roman" w:hAnsi="Arial" w:cs="Arial"/>
          <w:sz w:val="16"/>
          <w:szCs w:val="16"/>
        </w:rPr>
      </w:pPr>
      <w:r w:rsidRPr="00A537E4">
        <w:rPr>
          <w:rFonts w:ascii="Arial" w:eastAsia="Times New Roman" w:hAnsi="Arial" w:cs="Arial"/>
          <w:sz w:val="16"/>
          <w:szCs w:val="16"/>
        </w:rPr>
        <w:tab/>
      </w:r>
    </w:p>
    <w:p w:rsidR="00FA51BE" w:rsidRPr="00A537E4" w:rsidRDefault="00FA51BE"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Alliance is designed to be a point of sale insurance processing framework that allows agents to quote and run the business effectively.</w:t>
      </w:r>
    </w:p>
    <w:p w:rsidR="007E4836" w:rsidRPr="00A537E4" w:rsidRDefault="007E4836" w:rsidP="00C95976">
      <w:pPr>
        <w:pStyle w:val="Heading3"/>
        <w:spacing w:before="100" w:after="20" w:line="100" w:lineRule="atLeast"/>
        <w:ind w:left="252" w:right="288" w:firstLine="0"/>
        <w:jc w:val="both"/>
        <w:rPr>
          <w:rFonts w:cs="Arial"/>
          <w:b/>
          <w:i w:val="0"/>
          <w:spacing w:val="0"/>
          <w:sz w:val="16"/>
          <w:szCs w:val="16"/>
        </w:rPr>
      </w:pPr>
      <w:r w:rsidRPr="00A537E4">
        <w:rPr>
          <w:rFonts w:cs="Arial"/>
          <w:b/>
          <w:i w:val="0"/>
          <w:spacing w:val="0"/>
          <w:sz w:val="16"/>
          <w:szCs w:val="16"/>
        </w:rPr>
        <w:t xml:space="preserve">Responsibilities: </w:t>
      </w:r>
    </w:p>
    <w:p w:rsidR="00C95976" w:rsidRPr="00A537E4" w:rsidRDefault="00C9597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Worked as a part of Alliance java development team.</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Interacting with business analysts from time to time to provide them RCA and to help them in taking business decisions.</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Worked on production defects that involve recreating them on development environment, debugging, finding root cause analysis.</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 xml:space="preserve">Implemented solutions for the defects identified, write unit test cases </w:t>
      </w:r>
      <w:r w:rsidR="00FC7473" w:rsidRPr="00A537E4">
        <w:rPr>
          <w:rFonts w:ascii="Arial" w:hAnsi="Arial" w:cs="Arial"/>
          <w:color w:val="000000"/>
          <w:sz w:val="16"/>
          <w:szCs w:val="16"/>
        </w:rPr>
        <w:t xml:space="preserve">using Junit </w:t>
      </w:r>
      <w:r w:rsidRPr="00A537E4">
        <w:rPr>
          <w:rFonts w:ascii="Arial" w:hAnsi="Arial" w:cs="Arial"/>
          <w:color w:val="000000"/>
          <w:sz w:val="16"/>
          <w:szCs w:val="16"/>
        </w:rPr>
        <w:t>and provide documentation</w:t>
      </w:r>
    </w:p>
    <w:p w:rsidR="0013214F" w:rsidRPr="00A537E4" w:rsidRDefault="007E4836" w:rsidP="004B2F92">
      <w:pPr>
        <w:pStyle w:val="PlainText"/>
        <w:numPr>
          <w:ilvl w:val="0"/>
          <w:numId w:val="7"/>
        </w:numPr>
        <w:ind w:right="288"/>
        <w:rPr>
          <w:rFonts w:ascii="Arial" w:hAnsi="Arial" w:cs="Arial"/>
          <w:b/>
          <w:sz w:val="16"/>
          <w:szCs w:val="16"/>
        </w:rPr>
      </w:pPr>
      <w:r w:rsidRPr="00A537E4">
        <w:rPr>
          <w:rFonts w:ascii="Arial" w:hAnsi="Arial" w:cs="Arial"/>
          <w:color w:val="000000"/>
          <w:sz w:val="16"/>
          <w:szCs w:val="16"/>
        </w:rPr>
        <w:t xml:space="preserve">Understanding legacy system, Allstate products and business rules as Alliance is replacement to the legacy system </w:t>
      </w:r>
      <w:r w:rsidR="00D179BA" w:rsidRPr="00A537E4">
        <w:rPr>
          <w:rFonts w:ascii="Arial" w:hAnsi="Arial" w:cs="Arial"/>
          <w:color w:val="000000"/>
          <w:sz w:val="16"/>
          <w:szCs w:val="16"/>
        </w:rPr>
        <w:t>a</w:t>
      </w:r>
      <w:r w:rsidRPr="00A537E4">
        <w:rPr>
          <w:rFonts w:ascii="Arial" w:hAnsi="Arial" w:cs="Arial"/>
          <w:color w:val="000000"/>
          <w:sz w:val="16"/>
          <w:szCs w:val="16"/>
        </w:rPr>
        <w:t>nd some of the features are still accessible by legacy system.</w:t>
      </w:r>
      <w:r w:rsidRPr="00A537E4">
        <w:rPr>
          <w:rFonts w:ascii="Arial" w:hAnsi="Arial" w:cs="Arial"/>
          <w:color w:val="000000"/>
          <w:sz w:val="16"/>
          <w:szCs w:val="16"/>
        </w:rPr>
        <w:br/>
      </w: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13214F" w:rsidRPr="004B2F92" w:rsidRDefault="0013214F" w:rsidP="004B2F92">
            <w:pPr>
              <w:pStyle w:val="PlainText"/>
              <w:ind w:right="288"/>
              <w:jc w:val="both"/>
              <w:rPr>
                <w:rFonts w:ascii="Arial" w:hAnsi="Arial" w:cs="Arial"/>
                <w:b/>
                <w:color w:val="2F5496"/>
                <w:spacing w:val="-4"/>
              </w:rPr>
            </w:pPr>
            <w:r w:rsidRPr="004B2F92">
              <w:rPr>
                <w:rFonts w:ascii="Arial" w:hAnsi="Arial" w:cs="Arial"/>
                <w:b/>
                <w:color w:val="2F5496"/>
                <w:spacing w:val="-4"/>
              </w:rPr>
              <w:t>TeamConnect,</w:t>
            </w:r>
            <w:r w:rsidRPr="004B2F92">
              <w:rPr>
                <w:rFonts w:ascii="Arial" w:hAnsi="Arial" w:cs="Arial"/>
              </w:rPr>
              <w:t xml:space="preserve"> </w:t>
            </w:r>
            <w:r w:rsidRPr="004B2F92">
              <w:rPr>
                <w:rFonts w:ascii="Arial" w:hAnsi="Arial" w:cs="Arial"/>
                <w:b/>
                <w:color w:val="2F5496"/>
                <w:spacing w:val="-4"/>
                <w:sz w:val="22"/>
                <w:szCs w:val="22"/>
              </w:rPr>
              <w:t xml:space="preserve">Allstate, </w:t>
            </w:r>
            <w:r w:rsidRPr="004B2F92">
              <w:rPr>
                <w:rFonts w:ascii="Arial" w:hAnsi="Arial" w:cs="Arial"/>
                <w:b/>
              </w:rPr>
              <w:t>Belfast</w:t>
            </w:r>
          </w:p>
        </w:tc>
      </w:tr>
    </w:tbl>
    <w:p w:rsidR="007E4836" w:rsidRPr="00A537E4" w:rsidRDefault="007E4836" w:rsidP="0013214F">
      <w:pPr>
        <w:pStyle w:val="PlainText"/>
        <w:tabs>
          <w:tab w:val="left" w:pos="2880"/>
        </w:tabs>
        <w:ind w:right="288"/>
        <w:jc w:val="both"/>
        <w:rPr>
          <w:rFonts w:ascii="Arial" w:hAnsi="Arial" w:cs="Arial"/>
          <w:color w:val="000000"/>
          <w:sz w:val="16"/>
          <w:szCs w:val="16"/>
        </w:rPr>
      </w:pPr>
      <w:r w:rsidRPr="00A537E4">
        <w:rPr>
          <w:rFonts w:ascii="Arial" w:hAnsi="Arial" w:cs="Arial"/>
          <w:color w:val="000000"/>
          <w:sz w:val="16"/>
          <w:szCs w:val="16"/>
        </w:rPr>
        <w:t>Java, JSP, JavaScript, XML, Oracle 10g, IBM WebSphere 6.1, HPSM, Solaris, SQL Developer</w:t>
      </w:r>
    </w:p>
    <w:p w:rsidR="00C95976" w:rsidRPr="00A537E4" w:rsidRDefault="00C95976" w:rsidP="00C95976">
      <w:pPr>
        <w:pStyle w:val="HTMLPreformatted"/>
        <w:tabs>
          <w:tab w:val="clear" w:pos="916"/>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827"/>
        </w:tabs>
        <w:ind w:left="284"/>
        <w:jc w:val="both"/>
        <w:rPr>
          <w:rFonts w:ascii="Arial" w:eastAsia="Times New Roman" w:hAnsi="Arial" w:cs="Arial"/>
          <w:sz w:val="16"/>
          <w:szCs w:val="16"/>
        </w:rPr>
      </w:pPr>
      <w:r w:rsidRPr="00A537E4">
        <w:rPr>
          <w:rFonts w:ascii="Arial" w:eastAsia="Times New Roman" w:hAnsi="Arial" w:cs="Arial"/>
          <w:sz w:val="16"/>
          <w:szCs w:val="16"/>
        </w:rPr>
        <w:tab/>
      </w:r>
    </w:p>
    <w:p w:rsidR="00C95976" w:rsidRPr="00A537E4" w:rsidRDefault="00C95976"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TeamConnect is a software solution for legal departments to manage matters, risks,</w:t>
      </w:r>
      <w:r w:rsidR="0013214F" w:rsidRPr="00A537E4">
        <w:rPr>
          <w:rFonts w:ascii="Arial" w:eastAsia="Times New Roman" w:hAnsi="Arial" w:cs="Arial"/>
          <w:sz w:val="16"/>
          <w:szCs w:val="16"/>
        </w:rPr>
        <w:t xml:space="preserve"> organize, store, retrieve, and manage information for an organization.</w:t>
      </w:r>
    </w:p>
    <w:p w:rsidR="007E4836" w:rsidRPr="00A537E4" w:rsidRDefault="007E4836" w:rsidP="00C95976">
      <w:pPr>
        <w:pStyle w:val="Heading3"/>
        <w:spacing w:before="100" w:after="20" w:line="100" w:lineRule="atLeast"/>
        <w:ind w:left="252" w:right="288" w:firstLine="0"/>
        <w:jc w:val="both"/>
        <w:rPr>
          <w:rFonts w:cs="Arial"/>
          <w:b/>
          <w:i w:val="0"/>
          <w:color w:val="000000"/>
          <w:spacing w:val="0"/>
          <w:sz w:val="16"/>
          <w:szCs w:val="16"/>
        </w:rPr>
      </w:pPr>
      <w:r w:rsidRPr="00A537E4">
        <w:rPr>
          <w:rFonts w:cs="Arial"/>
          <w:b/>
          <w:i w:val="0"/>
          <w:spacing w:val="0"/>
          <w:sz w:val="16"/>
          <w:szCs w:val="16"/>
        </w:rPr>
        <w:t>Responsibilities</w:t>
      </w:r>
      <w:r w:rsidRPr="00A537E4">
        <w:rPr>
          <w:rFonts w:cs="Arial"/>
          <w:b/>
          <w:i w:val="0"/>
          <w:color w:val="000000"/>
          <w:spacing w:val="0"/>
          <w:sz w:val="16"/>
          <w:szCs w:val="16"/>
        </w:rPr>
        <w:t xml:space="preserve">: </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Worked on identifying performance bottlenecks in TeamConnect</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Interacted with customers to identify bottlenecks and collecting data for analysis</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Presented report to the business explaining the problem and the possible solutions</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Provided on-call production support and resolving tickets raised by the customers</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Worked on creating IBM We</w:t>
      </w:r>
      <w:r w:rsidR="0085308F" w:rsidRPr="00A537E4">
        <w:rPr>
          <w:rFonts w:ascii="Arial" w:hAnsi="Arial" w:cs="Arial"/>
          <w:color w:val="000000"/>
          <w:sz w:val="16"/>
          <w:szCs w:val="16"/>
        </w:rPr>
        <w:t>bS</w:t>
      </w:r>
      <w:r w:rsidRPr="00A537E4">
        <w:rPr>
          <w:rFonts w:ascii="Arial" w:hAnsi="Arial" w:cs="Arial"/>
          <w:color w:val="000000"/>
          <w:sz w:val="16"/>
          <w:szCs w:val="16"/>
        </w:rPr>
        <w:t xml:space="preserve">phere cluster for TeamConnect </w:t>
      </w:r>
    </w:p>
    <w:p w:rsidR="007E4836"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Releasing and deploying ear on windows and Solaris environments.</w:t>
      </w:r>
    </w:p>
    <w:p w:rsid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Worked with vendor to implement various enhancement raised by the business</w:t>
      </w:r>
    </w:p>
    <w:p w:rsidR="0013214F" w:rsidRPr="00A537E4" w:rsidRDefault="007E4836" w:rsidP="004B2F92">
      <w:pPr>
        <w:pStyle w:val="PlainText"/>
        <w:numPr>
          <w:ilvl w:val="0"/>
          <w:numId w:val="7"/>
        </w:numPr>
        <w:ind w:right="288"/>
        <w:rPr>
          <w:rFonts w:ascii="Arial" w:hAnsi="Arial" w:cs="Arial"/>
          <w:color w:val="000000"/>
          <w:sz w:val="16"/>
          <w:szCs w:val="16"/>
        </w:rPr>
      </w:pPr>
      <w:r w:rsidRPr="00A537E4">
        <w:rPr>
          <w:rFonts w:ascii="Arial" w:hAnsi="Arial" w:cs="Arial"/>
          <w:color w:val="000000"/>
          <w:sz w:val="16"/>
          <w:szCs w:val="16"/>
        </w:rPr>
        <w:t xml:space="preserve">Helped with the QTP to implement automated testing and reviewing the tests developed by </w:t>
      </w:r>
      <w:r w:rsidR="006A1261" w:rsidRPr="00A537E4">
        <w:rPr>
          <w:rFonts w:ascii="Arial" w:hAnsi="Arial" w:cs="Arial"/>
          <w:color w:val="000000"/>
          <w:sz w:val="16"/>
          <w:szCs w:val="16"/>
        </w:rPr>
        <w:t>the tester</w:t>
      </w:r>
      <w:r w:rsidRPr="00A537E4">
        <w:rPr>
          <w:rFonts w:ascii="Arial" w:hAnsi="Arial" w:cs="Arial"/>
          <w:color w:val="000000"/>
          <w:sz w:val="16"/>
          <w:szCs w:val="16"/>
        </w:rPr>
        <w:t>.</w:t>
      </w:r>
      <w:r w:rsidR="00EA5B4A" w:rsidRPr="00A537E4">
        <w:rPr>
          <w:rFonts w:ascii="Arial" w:hAnsi="Arial" w:cs="Arial"/>
          <w:color w:val="000000"/>
          <w:sz w:val="16"/>
          <w:szCs w:val="16"/>
        </w:rPr>
        <w:t xml:space="preserve">           </w:t>
      </w:r>
    </w:p>
    <w:p w:rsidR="007E4836" w:rsidRPr="00040D65" w:rsidRDefault="00EA5B4A" w:rsidP="0013214F">
      <w:pPr>
        <w:pStyle w:val="PlainText"/>
        <w:snapToGrid w:val="0"/>
        <w:ind w:left="972"/>
        <w:jc w:val="both"/>
        <w:rPr>
          <w:rFonts w:ascii="Arial" w:hAnsi="Arial" w:cs="Arial"/>
          <w:color w:val="000000"/>
        </w:rPr>
      </w:pPr>
      <w:r w:rsidRPr="00040D65">
        <w:rPr>
          <w:rFonts w:ascii="Arial" w:hAnsi="Arial" w:cs="Arial"/>
          <w:color w:val="000000"/>
        </w:rPr>
        <w:t xml:space="preserve">                            </w:t>
      </w: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13214F" w:rsidRPr="004B2F92" w:rsidRDefault="0013214F" w:rsidP="004B2F92">
            <w:pPr>
              <w:pStyle w:val="PlainText"/>
              <w:ind w:right="288"/>
              <w:jc w:val="both"/>
              <w:rPr>
                <w:rFonts w:ascii="Arial" w:hAnsi="Arial" w:cs="Arial"/>
                <w:b/>
                <w:color w:val="2F5496"/>
                <w:spacing w:val="-4"/>
              </w:rPr>
            </w:pPr>
            <w:r w:rsidRPr="004B2F92">
              <w:rPr>
                <w:rFonts w:ascii="Arial" w:hAnsi="Arial" w:cs="Arial"/>
                <w:b/>
                <w:color w:val="2F5496"/>
                <w:spacing w:val="-4"/>
              </w:rPr>
              <w:t xml:space="preserve">BT Mosaic, </w:t>
            </w:r>
            <w:r w:rsidRPr="004B2F92">
              <w:rPr>
                <w:rFonts w:ascii="Arial" w:hAnsi="Arial" w:cs="Arial"/>
                <w:b/>
                <w:color w:val="2F5496"/>
                <w:spacing w:val="-4"/>
                <w:sz w:val="22"/>
                <w:szCs w:val="22"/>
              </w:rPr>
              <w:t xml:space="preserve">British Telecom (Infosys), </w:t>
            </w:r>
            <w:r w:rsidRPr="004B2F92">
              <w:rPr>
                <w:rFonts w:ascii="Arial" w:hAnsi="Arial" w:cs="Arial"/>
                <w:b/>
              </w:rPr>
              <w:t>Belfast</w:t>
            </w:r>
          </w:p>
        </w:tc>
      </w:tr>
    </w:tbl>
    <w:p w:rsidR="0013214F" w:rsidRPr="00A537E4" w:rsidRDefault="00EA5B4A" w:rsidP="0013214F">
      <w:pPr>
        <w:pStyle w:val="PlainText"/>
        <w:tabs>
          <w:tab w:val="left" w:pos="2880"/>
        </w:tabs>
        <w:ind w:right="288"/>
        <w:jc w:val="both"/>
        <w:rPr>
          <w:rFonts w:ascii="Arial" w:hAnsi="Arial" w:cs="Arial"/>
          <w:sz w:val="16"/>
          <w:szCs w:val="16"/>
        </w:rPr>
      </w:pPr>
      <w:r w:rsidRPr="00A537E4">
        <w:rPr>
          <w:rFonts w:ascii="Arial" w:hAnsi="Arial" w:cs="Arial"/>
          <w:sz w:val="16"/>
          <w:szCs w:val="16"/>
        </w:rPr>
        <w:t xml:space="preserve">Java, Ant, </w:t>
      </w:r>
      <w:r w:rsidR="0013214F" w:rsidRPr="00A537E4">
        <w:rPr>
          <w:rFonts w:ascii="Arial" w:hAnsi="Arial" w:cs="Arial"/>
          <w:sz w:val="16"/>
          <w:szCs w:val="16"/>
        </w:rPr>
        <w:t>service oriented architecture, c</w:t>
      </w:r>
      <w:r w:rsidRPr="00A537E4">
        <w:rPr>
          <w:rFonts w:ascii="Arial" w:hAnsi="Arial" w:cs="Arial"/>
          <w:sz w:val="16"/>
          <w:szCs w:val="16"/>
        </w:rPr>
        <w:t xml:space="preserve">ruisecontrol, </w:t>
      </w:r>
      <w:r w:rsidR="0013214F" w:rsidRPr="00A537E4">
        <w:rPr>
          <w:rFonts w:ascii="Arial" w:hAnsi="Arial" w:cs="Arial"/>
          <w:sz w:val="16"/>
          <w:szCs w:val="16"/>
        </w:rPr>
        <w:t>spring framew</w:t>
      </w:r>
      <w:r w:rsidR="00497CCD">
        <w:rPr>
          <w:rFonts w:ascii="Arial" w:hAnsi="Arial" w:cs="Arial"/>
          <w:sz w:val="16"/>
          <w:szCs w:val="16"/>
        </w:rPr>
        <w:t xml:space="preserve">ork, hibernate, xml, xmlbeans, </w:t>
      </w:r>
      <w:r w:rsidR="0013214F" w:rsidRPr="00A537E4">
        <w:rPr>
          <w:rFonts w:ascii="Arial" w:hAnsi="Arial" w:cs="Arial"/>
          <w:sz w:val="16"/>
          <w:szCs w:val="16"/>
        </w:rPr>
        <w:t>jsp</w:t>
      </w:r>
      <w:r w:rsidRPr="00A537E4">
        <w:rPr>
          <w:rFonts w:ascii="Arial" w:hAnsi="Arial" w:cs="Arial"/>
          <w:sz w:val="16"/>
          <w:szCs w:val="16"/>
        </w:rPr>
        <w:t xml:space="preserve">, JavaScript, OracleXE, Postgres, </w:t>
      </w:r>
      <w:r w:rsidR="0013214F" w:rsidRPr="00A537E4">
        <w:rPr>
          <w:rFonts w:ascii="Arial" w:hAnsi="Arial" w:cs="Arial"/>
          <w:sz w:val="16"/>
          <w:szCs w:val="16"/>
        </w:rPr>
        <w:t>JUnit</w:t>
      </w:r>
      <w:r w:rsidRPr="00A537E4">
        <w:rPr>
          <w:rFonts w:ascii="Arial" w:hAnsi="Arial" w:cs="Arial"/>
          <w:sz w:val="16"/>
          <w:szCs w:val="16"/>
        </w:rPr>
        <w:t xml:space="preserve">, </w:t>
      </w:r>
      <w:r w:rsidR="0013214F" w:rsidRPr="00A537E4">
        <w:rPr>
          <w:rFonts w:ascii="Arial" w:hAnsi="Arial" w:cs="Arial"/>
          <w:sz w:val="16"/>
          <w:szCs w:val="16"/>
        </w:rPr>
        <w:t>Jmock, Fitnesse, emma, cglib, webservices, apache t</w:t>
      </w:r>
      <w:r w:rsidR="00093081" w:rsidRPr="00A537E4">
        <w:rPr>
          <w:rFonts w:ascii="Arial" w:hAnsi="Arial" w:cs="Arial"/>
          <w:sz w:val="16"/>
          <w:szCs w:val="16"/>
        </w:rPr>
        <w:t xml:space="preserve">omcat, </w:t>
      </w:r>
      <w:r w:rsidR="0013214F" w:rsidRPr="00A537E4">
        <w:rPr>
          <w:rFonts w:ascii="Arial" w:hAnsi="Arial" w:cs="Arial"/>
          <w:sz w:val="16"/>
          <w:szCs w:val="16"/>
        </w:rPr>
        <w:t>Scrumworks, svn.</w:t>
      </w:r>
    </w:p>
    <w:p w:rsidR="00C95976" w:rsidRPr="00A537E4" w:rsidRDefault="00C95976" w:rsidP="0013214F">
      <w:pPr>
        <w:pStyle w:val="PlainText"/>
        <w:tabs>
          <w:tab w:val="left" w:pos="2880"/>
        </w:tabs>
        <w:ind w:right="288"/>
        <w:jc w:val="both"/>
        <w:rPr>
          <w:rFonts w:ascii="Arial" w:hAnsi="Arial" w:cs="Arial"/>
          <w:sz w:val="16"/>
          <w:szCs w:val="16"/>
        </w:rPr>
      </w:pPr>
      <w:r w:rsidRPr="00A537E4">
        <w:rPr>
          <w:rFonts w:ascii="Arial" w:hAnsi="Arial" w:cs="Arial"/>
          <w:sz w:val="16"/>
          <w:szCs w:val="16"/>
        </w:rPr>
        <w:tab/>
      </w:r>
    </w:p>
    <w:p w:rsidR="00C95976" w:rsidRPr="00A537E4" w:rsidRDefault="0013214F"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 xml:space="preserve">Online </w:t>
      </w:r>
      <w:r w:rsidR="00C95976" w:rsidRPr="00A537E4">
        <w:rPr>
          <w:rFonts w:ascii="Arial" w:eastAsia="Times New Roman" w:hAnsi="Arial" w:cs="Arial"/>
          <w:sz w:val="16"/>
          <w:szCs w:val="16"/>
        </w:rPr>
        <w:t xml:space="preserve">digital media management </w:t>
      </w:r>
      <w:r w:rsidRPr="00A537E4">
        <w:rPr>
          <w:rFonts w:ascii="Arial" w:eastAsia="Times New Roman" w:hAnsi="Arial" w:cs="Arial"/>
          <w:sz w:val="16"/>
          <w:szCs w:val="16"/>
        </w:rPr>
        <w:t xml:space="preserve">SOA </w:t>
      </w:r>
      <w:r w:rsidR="00C95976" w:rsidRPr="00A537E4">
        <w:rPr>
          <w:rFonts w:ascii="Arial" w:eastAsia="Times New Roman" w:hAnsi="Arial" w:cs="Arial"/>
          <w:sz w:val="16"/>
          <w:szCs w:val="16"/>
        </w:rPr>
        <w:t xml:space="preserve">platform that manages </w:t>
      </w:r>
      <w:r w:rsidRPr="00A537E4">
        <w:rPr>
          <w:rFonts w:ascii="Arial" w:eastAsia="Times New Roman" w:hAnsi="Arial" w:cs="Arial"/>
          <w:sz w:val="16"/>
          <w:szCs w:val="16"/>
        </w:rPr>
        <w:t xml:space="preserve">content ingestion, </w:t>
      </w:r>
      <w:r w:rsidR="00C95976" w:rsidRPr="00A537E4">
        <w:rPr>
          <w:rFonts w:ascii="Arial" w:eastAsia="Times New Roman" w:hAnsi="Arial" w:cs="Arial"/>
          <w:sz w:val="16"/>
          <w:szCs w:val="16"/>
        </w:rPr>
        <w:t xml:space="preserve">preparation and </w:t>
      </w:r>
      <w:r w:rsidRPr="00A537E4">
        <w:rPr>
          <w:rFonts w:ascii="Arial" w:eastAsia="Times New Roman" w:hAnsi="Arial" w:cs="Arial"/>
          <w:sz w:val="16"/>
          <w:szCs w:val="16"/>
        </w:rPr>
        <w:t>publishing</w:t>
      </w:r>
      <w:r w:rsidR="00C95976" w:rsidRPr="00A537E4">
        <w:rPr>
          <w:rFonts w:ascii="Arial" w:eastAsia="Times New Roman" w:hAnsi="Arial" w:cs="Arial"/>
          <w:sz w:val="16"/>
          <w:szCs w:val="16"/>
        </w:rPr>
        <w:t>.</w:t>
      </w:r>
    </w:p>
    <w:p w:rsidR="00EA5B4A" w:rsidRPr="00A537E4" w:rsidRDefault="003B6B1D" w:rsidP="00C95976">
      <w:pPr>
        <w:pStyle w:val="Heading3"/>
        <w:spacing w:before="100" w:after="20" w:line="100" w:lineRule="atLeast"/>
        <w:ind w:left="252" w:right="288" w:firstLine="0"/>
        <w:jc w:val="both"/>
        <w:rPr>
          <w:rFonts w:cs="Arial"/>
          <w:b/>
          <w:bCs/>
          <w:i w:val="0"/>
          <w:iCs/>
          <w:sz w:val="16"/>
          <w:szCs w:val="16"/>
        </w:rPr>
      </w:pPr>
      <w:r w:rsidRPr="00A537E4">
        <w:rPr>
          <w:rFonts w:cs="Arial"/>
          <w:b/>
          <w:i w:val="0"/>
          <w:spacing w:val="0"/>
          <w:sz w:val="16"/>
          <w:szCs w:val="16"/>
        </w:rPr>
        <w:t>Responsibilities</w:t>
      </w:r>
      <w:r w:rsidRPr="00A537E4">
        <w:rPr>
          <w:rFonts w:cs="Arial"/>
          <w:b/>
          <w:bCs/>
          <w:i w:val="0"/>
          <w:iCs/>
          <w:sz w:val="16"/>
          <w:szCs w:val="16"/>
        </w:rPr>
        <w:t xml:space="preserve">: </w:t>
      </w:r>
    </w:p>
    <w:p w:rsidR="003B6B1D" w:rsidRPr="00A537E4" w:rsidRDefault="003B6B1D" w:rsidP="004B2F92">
      <w:pPr>
        <w:numPr>
          <w:ilvl w:val="0"/>
          <w:numId w:val="6"/>
        </w:numPr>
        <w:spacing w:before="100" w:after="20" w:line="100" w:lineRule="atLeast"/>
        <w:rPr>
          <w:rFonts w:cs="Arial"/>
          <w:sz w:val="16"/>
          <w:szCs w:val="16"/>
        </w:rPr>
      </w:pPr>
      <w:r w:rsidRPr="00A537E4">
        <w:rPr>
          <w:rFonts w:cs="Arial"/>
          <w:sz w:val="16"/>
          <w:szCs w:val="16"/>
        </w:rPr>
        <w:t>Responsible for writing server side development code that includes implementing the business logic written in Java/J2EE.</w:t>
      </w:r>
    </w:p>
    <w:p w:rsidR="003B6B1D" w:rsidRPr="00A537E4" w:rsidRDefault="003B6B1D" w:rsidP="004B2F92">
      <w:pPr>
        <w:numPr>
          <w:ilvl w:val="0"/>
          <w:numId w:val="6"/>
        </w:numPr>
        <w:rPr>
          <w:rFonts w:cs="Arial"/>
          <w:sz w:val="16"/>
          <w:szCs w:val="16"/>
        </w:rPr>
      </w:pPr>
      <w:r w:rsidRPr="00A537E4">
        <w:rPr>
          <w:rFonts w:cs="Arial"/>
          <w:sz w:val="16"/>
          <w:szCs w:val="16"/>
        </w:rPr>
        <w:t>Used Spring for IOC and injecting dependencies within all the modules</w:t>
      </w:r>
    </w:p>
    <w:p w:rsidR="003B6B1D" w:rsidRPr="00A537E4" w:rsidRDefault="003B6B1D" w:rsidP="004B2F92">
      <w:pPr>
        <w:numPr>
          <w:ilvl w:val="0"/>
          <w:numId w:val="6"/>
        </w:numPr>
        <w:rPr>
          <w:rFonts w:cs="Arial"/>
          <w:sz w:val="16"/>
          <w:szCs w:val="16"/>
        </w:rPr>
      </w:pPr>
      <w:r w:rsidRPr="00A537E4">
        <w:rPr>
          <w:rFonts w:cs="Arial"/>
          <w:sz w:val="16"/>
          <w:szCs w:val="16"/>
        </w:rPr>
        <w:t xml:space="preserve">Worked on SOA which involved writing </w:t>
      </w:r>
      <w:r w:rsidR="00144E64" w:rsidRPr="00A537E4">
        <w:rPr>
          <w:rFonts w:cs="Arial"/>
          <w:sz w:val="16"/>
          <w:szCs w:val="16"/>
        </w:rPr>
        <w:t xml:space="preserve">soap </w:t>
      </w:r>
      <w:r w:rsidRPr="00A537E4">
        <w:rPr>
          <w:rFonts w:cs="Arial"/>
          <w:sz w:val="16"/>
          <w:szCs w:val="16"/>
        </w:rPr>
        <w:t>webservice code for exposing various service modules with the help of Xfire and xmlbeans</w:t>
      </w:r>
    </w:p>
    <w:p w:rsidR="003B6B1D" w:rsidRPr="00A537E4" w:rsidRDefault="003B6B1D" w:rsidP="004B2F92">
      <w:pPr>
        <w:numPr>
          <w:ilvl w:val="0"/>
          <w:numId w:val="6"/>
        </w:numPr>
        <w:rPr>
          <w:rFonts w:cs="Arial"/>
          <w:sz w:val="16"/>
          <w:szCs w:val="16"/>
        </w:rPr>
      </w:pPr>
      <w:r w:rsidRPr="00A537E4">
        <w:rPr>
          <w:rFonts w:cs="Arial"/>
          <w:sz w:val="16"/>
          <w:szCs w:val="16"/>
        </w:rPr>
        <w:t xml:space="preserve">Used </w:t>
      </w:r>
      <w:r w:rsidR="00B955F8" w:rsidRPr="00A537E4">
        <w:rPr>
          <w:rFonts w:cs="Arial"/>
          <w:sz w:val="16"/>
          <w:szCs w:val="16"/>
        </w:rPr>
        <w:t>ORM (</w:t>
      </w:r>
      <w:r w:rsidRPr="00A537E4">
        <w:rPr>
          <w:rFonts w:cs="Arial"/>
          <w:sz w:val="16"/>
          <w:szCs w:val="16"/>
        </w:rPr>
        <w:t>Hibernate) for transactions and data persistence.</w:t>
      </w:r>
    </w:p>
    <w:p w:rsidR="003B6B1D" w:rsidRPr="00A537E4" w:rsidRDefault="003B6B1D" w:rsidP="004B2F92">
      <w:pPr>
        <w:numPr>
          <w:ilvl w:val="0"/>
          <w:numId w:val="6"/>
        </w:numPr>
        <w:rPr>
          <w:rFonts w:cs="Arial"/>
          <w:sz w:val="16"/>
          <w:szCs w:val="16"/>
        </w:rPr>
      </w:pPr>
      <w:r w:rsidRPr="00A537E4">
        <w:rPr>
          <w:rFonts w:cs="Arial"/>
          <w:sz w:val="16"/>
          <w:szCs w:val="16"/>
        </w:rPr>
        <w:t xml:space="preserve">Followed Agile Test Driven development which includes writing JUnit, JMock and cglib, maintaining code coverage above </w:t>
      </w:r>
      <w:r w:rsidR="005D6FDD" w:rsidRPr="00A537E4">
        <w:rPr>
          <w:rFonts w:cs="Arial"/>
          <w:sz w:val="16"/>
          <w:szCs w:val="16"/>
        </w:rPr>
        <w:t>80% by using Emma and cobertura.</w:t>
      </w:r>
    </w:p>
    <w:p w:rsidR="008D7C86" w:rsidRPr="00A537E4" w:rsidRDefault="003B6B1D" w:rsidP="004B2F92">
      <w:pPr>
        <w:numPr>
          <w:ilvl w:val="0"/>
          <w:numId w:val="6"/>
        </w:numPr>
        <w:rPr>
          <w:rFonts w:cs="Arial"/>
          <w:sz w:val="16"/>
          <w:szCs w:val="16"/>
        </w:rPr>
      </w:pPr>
      <w:r w:rsidRPr="00A537E4">
        <w:rPr>
          <w:rFonts w:cs="Arial"/>
          <w:sz w:val="16"/>
          <w:szCs w:val="16"/>
        </w:rPr>
        <w:t xml:space="preserve">Used Cruisecontrol for continuous build, participated in daily </w:t>
      </w:r>
      <w:r w:rsidR="001630A5" w:rsidRPr="00A537E4">
        <w:rPr>
          <w:rFonts w:cs="Arial"/>
          <w:sz w:val="16"/>
          <w:szCs w:val="16"/>
        </w:rPr>
        <w:t>stand-ups</w:t>
      </w:r>
      <w:r w:rsidR="005D6FDD" w:rsidRPr="00A537E4">
        <w:rPr>
          <w:rFonts w:cs="Arial"/>
          <w:sz w:val="16"/>
          <w:szCs w:val="16"/>
        </w:rPr>
        <w:t>.</w:t>
      </w:r>
    </w:p>
    <w:p w:rsidR="003B6B1D" w:rsidRPr="00A537E4" w:rsidRDefault="008D7C86" w:rsidP="004B2F92">
      <w:pPr>
        <w:numPr>
          <w:ilvl w:val="0"/>
          <w:numId w:val="6"/>
        </w:numPr>
        <w:rPr>
          <w:rFonts w:cs="Arial"/>
          <w:sz w:val="16"/>
          <w:szCs w:val="16"/>
        </w:rPr>
      </w:pPr>
      <w:r w:rsidRPr="00A537E4">
        <w:rPr>
          <w:rFonts w:cs="Arial"/>
          <w:sz w:val="16"/>
          <w:szCs w:val="16"/>
        </w:rPr>
        <w:t>Followed paired programming and also remote pair programming.</w:t>
      </w:r>
    </w:p>
    <w:p w:rsidR="003B6B1D" w:rsidRPr="00A537E4" w:rsidRDefault="003B6B1D" w:rsidP="004B2F92">
      <w:pPr>
        <w:numPr>
          <w:ilvl w:val="0"/>
          <w:numId w:val="6"/>
        </w:numPr>
        <w:rPr>
          <w:rFonts w:cs="Arial"/>
          <w:sz w:val="16"/>
          <w:szCs w:val="16"/>
        </w:rPr>
      </w:pPr>
      <w:r w:rsidRPr="00A537E4">
        <w:rPr>
          <w:rFonts w:cs="Arial"/>
          <w:sz w:val="16"/>
          <w:szCs w:val="16"/>
        </w:rPr>
        <w:lastRenderedPageBreak/>
        <w:t>For every iteration implemented fitnesse by writing fixtures for all the modules for customer acceptance testing</w:t>
      </w:r>
    </w:p>
    <w:p w:rsidR="003B6B1D" w:rsidRPr="00A537E4" w:rsidRDefault="003B6B1D" w:rsidP="004B2F92">
      <w:pPr>
        <w:numPr>
          <w:ilvl w:val="0"/>
          <w:numId w:val="6"/>
        </w:numPr>
        <w:rPr>
          <w:rFonts w:cs="Arial"/>
          <w:sz w:val="16"/>
          <w:szCs w:val="16"/>
        </w:rPr>
      </w:pPr>
      <w:r w:rsidRPr="00A537E4">
        <w:rPr>
          <w:rFonts w:cs="Arial"/>
          <w:sz w:val="16"/>
          <w:szCs w:val="16"/>
        </w:rPr>
        <w:t xml:space="preserve">Performed database design in few modules. </w:t>
      </w:r>
    </w:p>
    <w:p w:rsidR="003B6B1D" w:rsidRPr="00A537E4" w:rsidRDefault="003B6B1D" w:rsidP="004B2F92">
      <w:pPr>
        <w:numPr>
          <w:ilvl w:val="0"/>
          <w:numId w:val="6"/>
        </w:numPr>
        <w:rPr>
          <w:rFonts w:cs="Arial"/>
          <w:sz w:val="16"/>
          <w:szCs w:val="16"/>
        </w:rPr>
      </w:pPr>
      <w:r w:rsidRPr="00A537E4">
        <w:rPr>
          <w:rFonts w:cs="Arial"/>
          <w:sz w:val="16"/>
          <w:szCs w:val="16"/>
        </w:rPr>
        <w:t>Worked on Apache Tomcat for application deployment</w:t>
      </w:r>
    </w:p>
    <w:p w:rsidR="003B6B1D" w:rsidRPr="00A537E4" w:rsidRDefault="003B6B1D" w:rsidP="004B2F92">
      <w:pPr>
        <w:numPr>
          <w:ilvl w:val="0"/>
          <w:numId w:val="6"/>
        </w:numPr>
        <w:rPr>
          <w:rFonts w:cs="Arial"/>
          <w:sz w:val="16"/>
          <w:szCs w:val="16"/>
        </w:rPr>
      </w:pPr>
      <w:r w:rsidRPr="00A537E4">
        <w:rPr>
          <w:rFonts w:cs="Arial"/>
          <w:sz w:val="16"/>
          <w:szCs w:val="16"/>
        </w:rPr>
        <w:t>Used svn for maintaining codebase.</w:t>
      </w:r>
    </w:p>
    <w:p w:rsidR="003B6B1D" w:rsidRPr="008C5FD4" w:rsidRDefault="005B0D03" w:rsidP="008C5FD4">
      <w:pPr>
        <w:numPr>
          <w:ilvl w:val="0"/>
          <w:numId w:val="6"/>
        </w:numPr>
        <w:rPr>
          <w:rFonts w:cs="Arial"/>
          <w:sz w:val="16"/>
          <w:szCs w:val="16"/>
        </w:rPr>
      </w:pPr>
      <w:r w:rsidRPr="00A537E4">
        <w:rPr>
          <w:rFonts w:cs="Arial"/>
          <w:sz w:val="16"/>
          <w:szCs w:val="16"/>
        </w:rPr>
        <w:t>Used s</w:t>
      </w:r>
      <w:r w:rsidR="003B6B1D" w:rsidRPr="00A537E4">
        <w:rPr>
          <w:rFonts w:cs="Arial"/>
          <w:sz w:val="16"/>
          <w:szCs w:val="16"/>
        </w:rPr>
        <w:t>crumworks for tracking iterations.</w:t>
      </w:r>
    </w:p>
    <w:p w:rsidR="0013214F" w:rsidRPr="00040D65" w:rsidRDefault="0013214F" w:rsidP="0013214F">
      <w:pPr>
        <w:ind w:left="720"/>
        <w:rPr>
          <w:rFonts w:cs="Arial"/>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13214F" w:rsidRPr="004B2F92" w:rsidRDefault="0013214F" w:rsidP="004B2F92">
            <w:pPr>
              <w:pStyle w:val="PlainText"/>
              <w:ind w:right="288"/>
              <w:jc w:val="both"/>
              <w:rPr>
                <w:rFonts w:ascii="Arial" w:hAnsi="Arial" w:cs="Arial"/>
                <w:b/>
                <w:color w:val="2F5496"/>
                <w:spacing w:val="-4"/>
              </w:rPr>
            </w:pPr>
            <w:r w:rsidRPr="004B2F92">
              <w:rPr>
                <w:rFonts w:ascii="Arial" w:hAnsi="Arial" w:cs="Arial"/>
                <w:b/>
                <w:color w:val="2F5496"/>
                <w:spacing w:val="-4"/>
              </w:rPr>
              <w:t>Web IR,</w:t>
            </w:r>
            <w:r w:rsidRPr="004B2F92">
              <w:rPr>
                <w:rFonts w:ascii="Arial" w:hAnsi="Arial" w:cs="Arial"/>
              </w:rPr>
              <w:t xml:space="preserve"> </w:t>
            </w:r>
            <w:r w:rsidRPr="004B2F92">
              <w:rPr>
                <w:rFonts w:ascii="Arial" w:hAnsi="Arial" w:cs="Arial"/>
                <w:b/>
                <w:color w:val="2F5496"/>
                <w:spacing w:val="-4"/>
                <w:sz w:val="22"/>
                <w:szCs w:val="22"/>
              </w:rPr>
              <w:t xml:space="preserve">Symcor </w:t>
            </w:r>
            <w:r w:rsidRPr="004B2F92">
              <w:rPr>
                <w:rFonts w:ascii="Arial" w:hAnsi="Arial" w:cs="Arial"/>
              </w:rPr>
              <w:t>(</w:t>
            </w:r>
            <w:r w:rsidRPr="004B2F92">
              <w:rPr>
                <w:rFonts w:ascii="Arial" w:hAnsi="Arial" w:cs="Arial"/>
                <w:b/>
                <w:color w:val="2F5496"/>
                <w:spacing w:val="-4"/>
                <w:sz w:val="22"/>
                <w:szCs w:val="22"/>
              </w:rPr>
              <w:t>Infosys)</w:t>
            </w:r>
          </w:p>
        </w:tc>
      </w:tr>
    </w:tbl>
    <w:p w:rsidR="00F34A70" w:rsidRPr="00A537E4" w:rsidRDefault="00EA5B4A" w:rsidP="0013214F">
      <w:pPr>
        <w:pStyle w:val="PlainText"/>
        <w:ind w:right="288"/>
        <w:jc w:val="both"/>
        <w:rPr>
          <w:rFonts w:ascii="Arial" w:hAnsi="Arial" w:cs="Arial"/>
          <w:sz w:val="16"/>
          <w:szCs w:val="16"/>
        </w:rPr>
      </w:pPr>
      <w:r w:rsidRPr="00A537E4">
        <w:rPr>
          <w:rFonts w:ascii="Arial" w:hAnsi="Arial" w:cs="Arial"/>
          <w:sz w:val="16"/>
          <w:szCs w:val="16"/>
        </w:rPr>
        <w:t>Java, Jdbc, Maven, JUnit, Struts 2, JSP, JavaScript, Spring Framewo</w:t>
      </w:r>
      <w:r w:rsidR="0013214F" w:rsidRPr="00A537E4">
        <w:rPr>
          <w:rFonts w:ascii="Arial" w:hAnsi="Arial" w:cs="Arial"/>
          <w:sz w:val="16"/>
          <w:szCs w:val="16"/>
        </w:rPr>
        <w:t>rk, XML, DB2, svn, Geronimo 2.2</w:t>
      </w:r>
      <w:r w:rsidR="00F34A70" w:rsidRPr="00A537E4">
        <w:rPr>
          <w:rFonts w:ascii="Arial" w:hAnsi="Arial" w:cs="Arial"/>
          <w:sz w:val="16"/>
          <w:szCs w:val="16"/>
        </w:rPr>
        <w:tab/>
      </w:r>
    </w:p>
    <w:p w:rsidR="00F34A70" w:rsidRPr="00A537E4" w:rsidRDefault="00F34A70"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WebIR is a set of product offerings to Banks/Clients and Symcor’s internal departments that assist these organizations in searching for and retrieving document images for use in tracing activities.</w:t>
      </w:r>
    </w:p>
    <w:p w:rsidR="00EA5B4A" w:rsidRPr="00A537E4" w:rsidRDefault="00EA5B4A" w:rsidP="000B0F2D">
      <w:pPr>
        <w:pStyle w:val="Heading3"/>
        <w:spacing w:before="100" w:after="20" w:line="100" w:lineRule="atLeast"/>
        <w:ind w:left="252" w:right="288" w:firstLine="0"/>
        <w:jc w:val="both"/>
        <w:rPr>
          <w:rFonts w:cs="Arial"/>
          <w:b/>
          <w:bCs/>
          <w:i w:val="0"/>
          <w:iCs/>
          <w:sz w:val="16"/>
          <w:szCs w:val="16"/>
        </w:rPr>
      </w:pPr>
      <w:r w:rsidRPr="00A537E4">
        <w:rPr>
          <w:rFonts w:cs="Arial"/>
          <w:b/>
          <w:i w:val="0"/>
          <w:spacing w:val="0"/>
          <w:sz w:val="16"/>
          <w:szCs w:val="16"/>
        </w:rPr>
        <w:t>Responsibilities</w:t>
      </w:r>
      <w:r w:rsidRPr="00A537E4">
        <w:rPr>
          <w:rFonts w:cs="Arial"/>
          <w:b/>
          <w:bCs/>
          <w:i w:val="0"/>
          <w:iCs/>
          <w:sz w:val="16"/>
          <w:szCs w:val="16"/>
        </w:rPr>
        <w:t xml:space="preserve">: </w:t>
      </w:r>
    </w:p>
    <w:p w:rsidR="00EA5B4A" w:rsidRPr="00A537E4" w:rsidRDefault="00EA5B4A" w:rsidP="004B2F92">
      <w:pPr>
        <w:numPr>
          <w:ilvl w:val="0"/>
          <w:numId w:val="6"/>
        </w:numPr>
        <w:rPr>
          <w:rFonts w:cs="Arial"/>
          <w:sz w:val="16"/>
          <w:szCs w:val="16"/>
        </w:rPr>
      </w:pPr>
      <w:r w:rsidRPr="00A537E4">
        <w:rPr>
          <w:rFonts w:cs="Arial"/>
          <w:sz w:val="16"/>
          <w:szCs w:val="16"/>
        </w:rPr>
        <w:t>I was involved with technical architect for discussing designs and</w:t>
      </w:r>
      <w:r w:rsidR="00CC7883" w:rsidRPr="00A537E4">
        <w:rPr>
          <w:rFonts w:cs="Arial"/>
          <w:sz w:val="16"/>
          <w:szCs w:val="16"/>
        </w:rPr>
        <w:t xml:space="preserve"> </w:t>
      </w:r>
      <w:r w:rsidRPr="00A537E4">
        <w:rPr>
          <w:rFonts w:cs="Arial"/>
          <w:sz w:val="16"/>
          <w:szCs w:val="16"/>
        </w:rPr>
        <w:t>reviewing the designs before implementing them.</w:t>
      </w:r>
    </w:p>
    <w:p w:rsidR="00EA5B4A" w:rsidRPr="00A537E4" w:rsidRDefault="00EA5B4A" w:rsidP="004B2F92">
      <w:pPr>
        <w:numPr>
          <w:ilvl w:val="0"/>
          <w:numId w:val="6"/>
        </w:numPr>
        <w:rPr>
          <w:rFonts w:cs="Arial"/>
          <w:sz w:val="16"/>
          <w:szCs w:val="16"/>
        </w:rPr>
      </w:pPr>
      <w:r w:rsidRPr="00A537E4">
        <w:rPr>
          <w:rFonts w:cs="Arial"/>
          <w:sz w:val="16"/>
          <w:szCs w:val="16"/>
        </w:rPr>
        <w:t>Worked on JSP and Struts framework for implementing the front end design and server side business logic</w:t>
      </w:r>
    </w:p>
    <w:p w:rsidR="00EA5B4A" w:rsidRPr="00A537E4" w:rsidRDefault="00EA5B4A" w:rsidP="004B2F92">
      <w:pPr>
        <w:numPr>
          <w:ilvl w:val="0"/>
          <w:numId w:val="6"/>
        </w:numPr>
        <w:rPr>
          <w:rFonts w:cs="Arial"/>
          <w:sz w:val="16"/>
          <w:szCs w:val="16"/>
        </w:rPr>
      </w:pPr>
      <w:r w:rsidRPr="00A537E4">
        <w:rPr>
          <w:rFonts w:cs="Arial"/>
          <w:sz w:val="16"/>
          <w:szCs w:val="16"/>
        </w:rPr>
        <w:t>Mentored junior developers</w:t>
      </w:r>
    </w:p>
    <w:p w:rsidR="00EA5B4A" w:rsidRPr="00A537E4" w:rsidRDefault="00EA5B4A" w:rsidP="004B2F92">
      <w:pPr>
        <w:numPr>
          <w:ilvl w:val="0"/>
          <w:numId w:val="6"/>
        </w:numPr>
        <w:rPr>
          <w:rFonts w:cs="Arial"/>
          <w:sz w:val="16"/>
          <w:szCs w:val="16"/>
        </w:rPr>
      </w:pPr>
      <w:r w:rsidRPr="00A537E4">
        <w:rPr>
          <w:rFonts w:cs="Arial"/>
          <w:sz w:val="16"/>
          <w:szCs w:val="16"/>
        </w:rPr>
        <w:t>Wrote JUnit test cases for all the modules</w:t>
      </w:r>
    </w:p>
    <w:p w:rsidR="00EA5B4A" w:rsidRPr="00A537E4" w:rsidRDefault="00EA5B4A" w:rsidP="004B2F92">
      <w:pPr>
        <w:numPr>
          <w:ilvl w:val="0"/>
          <w:numId w:val="6"/>
        </w:numPr>
        <w:rPr>
          <w:rFonts w:cs="Arial"/>
          <w:sz w:val="16"/>
          <w:szCs w:val="16"/>
        </w:rPr>
      </w:pPr>
      <w:r w:rsidRPr="00A537E4">
        <w:rPr>
          <w:rFonts w:cs="Arial"/>
          <w:sz w:val="16"/>
          <w:szCs w:val="16"/>
        </w:rPr>
        <w:t>Worked closely with the testing team for problem solving and bug fixing before its release to production</w:t>
      </w:r>
    </w:p>
    <w:p w:rsidR="00EA5B4A" w:rsidRPr="00A537E4" w:rsidRDefault="00EA5B4A" w:rsidP="004B2F92">
      <w:pPr>
        <w:numPr>
          <w:ilvl w:val="0"/>
          <w:numId w:val="6"/>
        </w:numPr>
        <w:rPr>
          <w:rFonts w:cs="Arial"/>
          <w:sz w:val="16"/>
          <w:szCs w:val="16"/>
        </w:rPr>
      </w:pPr>
      <w:r w:rsidRPr="00A537E4">
        <w:rPr>
          <w:rFonts w:cs="Arial"/>
          <w:sz w:val="16"/>
          <w:szCs w:val="16"/>
        </w:rPr>
        <w:t>Worked on Geronimo application server while developing the application</w:t>
      </w:r>
    </w:p>
    <w:p w:rsidR="0013214F" w:rsidRPr="00040D65" w:rsidRDefault="0013214F" w:rsidP="0013214F">
      <w:pPr>
        <w:ind w:left="720"/>
        <w:rPr>
          <w:rFonts w:cs="Arial"/>
        </w:rPr>
      </w:pPr>
    </w:p>
    <w:tbl>
      <w:tblPr>
        <w:tblW w:w="10064" w:type="dxa"/>
        <w:shd w:val="clear" w:color="auto" w:fill="DEEAF6"/>
        <w:tblLook w:val="04A0" w:firstRow="1" w:lastRow="0" w:firstColumn="1" w:lastColumn="0" w:noHBand="0" w:noVBand="1"/>
      </w:tblPr>
      <w:tblGrid>
        <w:gridCol w:w="10064"/>
      </w:tblGrid>
      <w:tr w:rsidR="00D52856" w:rsidRPr="004B2F92" w:rsidTr="004B2F92">
        <w:trPr>
          <w:trHeight w:val="301"/>
        </w:trPr>
        <w:tc>
          <w:tcPr>
            <w:tcW w:w="10064" w:type="dxa"/>
            <w:shd w:val="clear" w:color="auto" w:fill="DEEAF6"/>
            <w:vAlign w:val="center"/>
          </w:tcPr>
          <w:p w:rsidR="0013214F" w:rsidRPr="004B2F92" w:rsidRDefault="0013214F" w:rsidP="004B2F92">
            <w:pPr>
              <w:pStyle w:val="PlainText"/>
              <w:ind w:right="288"/>
              <w:jc w:val="both"/>
              <w:rPr>
                <w:rFonts w:ascii="Arial" w:hAnsi="Arial" w:cs="Arial"/>
                <w:b/>
                <w:color w:val="2F5496"/>
                <w:spacing w:val="-4"/>
              </w:rPr>
            </w:pPr>
            <w:r w:rsidRPr="004B2F92">
              <w:rPr>
                <w:rFonts w:ascii="Arial" w:hAnsi="Arial" w:cs="Arial"/>
                <w:b/>
                <w:color w:val="2F5496"/>
                <w:spacing w:val="-4"/>
              </w:rPr>
              <w:t>21 CN,</w:t>
            </w:r>
            <w:r w:rsidRPr="004B2F92">
              <w:rPr>
                <w:rFonts w:ascii="Arial" w:hAnsi="Arial" w:cs="Arial"/>
              </w:rPr>
              <w:t xml:space="preserve"> </w:t>
            </w:r>
            <w:r w:rsidRPr="004B2F92">
              <w:rPr>
                <w:rFonts w:ascii="Arial" w:hAnsi="Arial" w:cs="Arial"/>
                <w:b/>
                <w:color w:val="2F5496"/>
                <w:spacing w:val="-4"/>
                <w:sz w:val="22"/>
                <w:szCs w:val="22"/>
              </w:rPr>
              <w:t xml:space="preserve">British Telecom </w:t>
            </w:r>
            <w:r w:rsidRPr="004B2F92">
              <w:rPr>
                <w:rFonts w:ascii="Arial" w:hAnsi="Arial" w:cs="Arial"/>
              </w:rPr>
              <w:t>(</w:t>
            </w:r>
            <w:r w:rsidRPr="004B2F92">
              <w:rPr>
                <w:rFonts w:ascii="Arial" w:hAnsi="Arial" w:cs="Arial"/>
                <w:b/>
                <w:color w:val="2F5496"/>
                <w:spacing w:val="-4"/>
                <w:sz w:val="22"/>
                <w:szCs w:val="22"/>
              </w:rPr>
              <w:t xml:space="preserve">Infosys), </w:t>
            </w:r>
            <w:r w:rsidRPr="004B2F92">
              <w:rPr>
                <w:rFonts w:ascii="Arial" w:hAnsi="Arial" w:cs="Arial"/>
                <w:b/>
              </w:rPr>
              <w:t>Ipswich</w:t>
            </w:r>
          </w:p>
        </w:tc>
      </w:tr>
    </w:tbl>
    <w:p w:rsidR="00F34A70" w:rsidRPr="00A537E4" w:rsidRDefault="00EA5B4A" w:rsidP="0013214F">
      <w:pPr>
        <w:pStyle w:val="PlainText"/>
        <w:tabs>
          <w:tab w:val="left" w:pos="2880"/>
        </w:tabs>
        <w:ind w:right="288"/>
        <w:jc w:val="both"/>
        <w:rPr>
          <w:rFonts w:ascii="Arial" w:hAnsi="Arial" w:cs="Arial"/>
          <w:sz w:val="16"/>
          <w:szCs w:val="16"/>
        </w:rPr>
      </w:pPr>
      <w:r w:rsidRPr="00A537E4">
        <w:rPr>
          <w:rFonts w:ascii="Arial" w:hAnsi="Arial" w:cs="Arial"/>
          <w:sz w:val="16"/>
          <w:szCs w:val="16"/>
        </w:rPr>
        <w:t xml:space="preserve">Java, Jdbc, Ant, JUnit, JMock, JMeter, XML, XmlBeans, Cruisecontrol, Message Driven Beans and EJB Timers, JMS-MQ, Spring IOC, JSP, Servlets, </w:t>
      </w:r>
      <w:r w:rsidR="008C4E98" w:rsidRPr="00A537E4">
        <w:rPr>
          <w:rFonts w:ascii="Arial" w:hAnsi="Arial" w:cs="Arial"/>
          <w:sz w:val="16"/>
          <w:szCs w:val="16"/>
        </w:rPr>
        <w:t>WebLogic</w:t>
      </w:r>
      <w:r w:rsidRPr="00A537E4">
        <w:rPr>
          <w:rFonts w:ascii="Arial" w:hAnsi="Arial" w:cs="Arial"/>
          <w:sz w:val="16"/>
          <w:szCs w:val="16"/>
        </w:rPr>
        <w:t xml:space="preserve"> 9.1, Oracle 1</w:t>
      </w:r>
      <w:r w:rsidR="004A5547" w:rsidRPr="00A537E4">
        <w:rPr>
          <w:rFonts w:ascii="Arial" w:hAnsi="Arial" w:cs="Arial"/>
          <w:sz w:val="16"/>
          <w:szCs w:val="16"/>
        </w:rPr>
        <w:t>0g, Solaris, Agile Methodology,</w:t>
      </w:r>
      <w:r w:rsidR="007A0AC2" w:rsidRPr="00A537E4">
        <w:rPr>
          <w:rFonts w:ascii="Arial" w:hAnsi="Arial" w:cs="Arial"/>
          <w:sz w:val="16"/>
          <w:szCs w:val="16"/>
        </w:rPr>
        <w:t xml:space="preserve"> Pair programming, </w:t>
      </w:r>
      <w:r w:rsidR="0013214F" w:rsidRPr="00A537E4">
        <w:rPr>
          <w:rFonts w:ascii="Arial" w:hAnsi="Arial" w:cs="Arial"/>
          <w:sz w:val="16"/>
          <w:szCs w:val="16"/>
        </w:rPr>
        <w:t>StarTeam, XPlanner.</w:t>
      </w:r>
    </w:p>
    <w:p w:rsidR="0013214F" w:rsidRPr="00A537E4" w:rsidRDefault="0013214F" w:rsidP="0013214F">
      <w:pPr>
        <w:pStyle w:val="PlainText"/>
        <w:tabs>
          <w:tab w:val="left" w:pos="2880"/>
        </w:tabs>
        <w:ind w:right="288"/>
        <w:jc w:val="both"/>
        <w:rPr>
          <w:rFonts w:ascii="Arial" w:hAnsi="Arial" w:cs="Arial"/>
          <w:sz w:val="16"/>
          <w:szCs w:val="16"/>
        </w:rPr>
      </w:pPr>
    </w:p>
    <w:p w:rsidR="00F34A70" w:rsidRPr="00A537E4" w:rsidRDefault="0013214F" w:rsidP="004B2F92">
      <w:pPr>
        <w:pStyle w:val="HTMLPreformatted"/>
        <w:numPr>
          <w:ilvl w:val="0"/>
          <w:numId w:val="1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51"/>
          <w:tab w:val="left" w:pos="3827"/>
        </w:tabs>
        <w:ind w:left="851" w:hanging="425"/>
        <w:jc w:val="both"/>
        <w:rPr>
          <w:rFonts w:ascii="Arial" w:eastAsia="Times New Roman" w:hAnsi="Arial" w:cs="Arial"/>
          <w:sz w:val="16"/>
          <w:szCs w:val="16"/>
        </w:rPr>
      </w:pPr>
      <w:r w:rsidRPr="00A537E4">
        <w:rPr>
          <w:rFonts w:ascii="Arial" w:eastAsia="Times New Roman" w:hAnsi="Arial" w:cs="Arial"/>
          <w:sz w:val="16"/>
          <w:szCs w:val="16"/>
        </w:rPr>
        <w:t>Develop</w:t>
      </w:r>
      <w:r w:rsidR="00F34A70" w:rsidRPr="00A537E4">
        <w:rPr>
          <w:rFonts w:ascii="Arial" w:eastAsia="Times New Roman" w:hAnsi="Arial" w:cs="Arial"/>
          <w:sz w:val="16"/>
          <w:szCs w:val="16"/>
        </w:rPr>
        <w:t xml:space="preserve"> new test systems for solving specific problems that </w:t>
      </w:r>
      <w:r w:rsidR="00CF794B" w:rsidRPr="00A537E4">
        <w:rPr>
          <w:rFonts w:ascii="Arial" w:eastAsia="Times New Roman" w:hAnsi="Arial" w:cs="Arial"/>
          <w:sz w:val="16"/>
          <w:szCs w:val="16"/>
        </w:rPr>
        <w:t>were</w:t>
      </w:r>
      <w:r w:rsidR="00F34A70" w:rsidRPr="00A537E4">
        <w:rPr>
          <w:rFonts w:ascii="Arial" w:eastAsia="Times New Roman" w:hAnsi="Arial" w:cs="Arial"/>
          <w:sz w:val="16"/>
          <w:szCs w:val="16"/>
        </w:rPr>
        <w:t xml:space="preserve"> anticipated to occur at certain transfer stages </w:t>
      </w:r>
      <w:r w:rsidR="00CF794B" w:rsidRPr="00A537E4">
        <w:rPr>
          <w:rFonts w:ascii="Arial" w:eastAsia="Times New Roman" w:hAnsi="Arial" w:cs="Arial"/>
          <w:sz w:val="16"/>
          <w:szCs w:val="16"/>
        </w:rPr>
        <w:t xml:space="preserve">while switching the customers to new network </w:t>
      </w:r>
      <w:r w:rsidRPr="00A537E4">
        <w:rPr>
          <w:rFonts w:ascii="Arial" w:eastAsia="Times New Roman" w:hAnsi="Arial" w:cs="Arial"/>
          <w:sz w:val="16"/>
          <w:szCs w:val="16"/>
        </w:rPr>
        <w:t>as a part of test and d</w:t>
      </w:r>
      <w:r w:rsidR="00F34A70" w:rsidRPr="00A537E4">
        <w:rPr>
          <w:rFonts w:ascii="Arial" w:eastAsia="Times New Roman" w:hAnsi="Arial" w:cs="Arial"/>
          <w:sz w:val="16"/>
          <w:szCs w:val="16"/>
        </w:rPr>
        <w:t>iagnostics.</w:t>
      </w:r>
    </w:p>
    <w:p w:rsidR="00EA5B4A" w:rsidRPr="00A537E4" w:rsidRDefault="00EA5B4A" w:rsidP="000B0F2D">
      <w:pPr>
        <w:pStyle w:val="PlainText"/>
        <w:tabs>
          <w:tab w:val="left" w:pos="2880"/>
        </w:tabs>
        <w:spacing w:before="100" w:after="20" w:line="100" w:lineRule="atLeast"/>
        <w:ind w:left="284"/>
        <w:jc w:val="both"/>
        <w:rPr>
          <w:rFonts w:ascii="Arial" w:hAnsi="Arial" w:cs="Arial"/>
          <w:b/>
          <w:bCs/>
          <w:iCs/>
          <w:spacing w:val="-2"/>
          <w:sz w:val="16"/>
          <w:szCs w:val="16"/>
        </w:rPr>
      </w:pPr>
      <w:r w:rsidRPr="00A537E4">
        <w:rPr>
          <w:rFonts w:ascii="Arial" w:hAnsi="Arial" w:cs="Arial"/>
          <w:b/>
          <w:sz w:val="16"/>
          <w:szCs w:val="16"/>
        </w:rPr>
        <w:t>Responsibilities</w:t>
      </w:r>
      <w:r w:rsidRPr="00A537E4">
        <w:rPr>
          <w:rFonts w:ascii="Arial" w:hAnsi="Arial" w:cs="Arial"/>
          <w:b/>
          <w:bCs/>
          <w:iCs/>
          <w:spacing w:val="-2"/>
          <w:sz w:val="16"/>
          <w:szCs w:val="16"/>
        </w:rPr>
        <w:t xml:space="preserve">: </w:t>
      </w:r>
    </w:p>
    <w:p w:rsidR="00EA5B4A" w:rsidRPr="00A537E4" w:rsidRDefault="00EA5B4A" w:rsidP="004B2F92">
      <w:pPr>
        <w:numPr>
          <w:ilvl w:val="0"/>
          <w:numId w:val="6"/>
        </w:numPr>
        <w:spacing w:before="100" w:after="20"/>
        <w:rPr>
          <w:rFonts w:cs="Arial"/>
          <w:sz w:val="16"/>
          <w:szCs w:val="16"/>
        </w:rPr>
      </w:pPr>
      <w:r w:rsidRPr="00A537E4">
        <w:rPr>
          <w:rFonts w:cs="Arial"/>
          <w:sz w:val="16"/>
          <w:szCs w:val="16"/>
        </w:rPr>
        <w:t>Led team of 5 developers</w:t>
      </w:r>
    </w:p>
    <w:p w:rsidR="00EA5B4A" w:rsidRPr="00A537E4" w:rsidRDefault="00EA5B4A" w:rsidP="004B2F92">
      <w:pPr>
        <w:numPr>
          <w:ilvl w:val="0"/>
          <w:numId w:val="6"/>
        </w:numPr>
        <w:rPr>
          <w:rFonts w:cs="Arial"/>
          <w:sz w:val="16"/>
          <w:szCs w:val="16"/>
        </w:rPr>
      </w:pPr>
      <w:r w:rsidRPr="00A537E4">
        <w:rPr>
          <w:rFonts w:cs="Arial"/>
          <w:sz w:val="16"/>
          <w:szCs w:val="16"/>
        </w:rPr>
        <w:t>I was the key member of the development team that involved participating in design discussions with solution designer and analyzing th</w:t>
      </w:r>
      <w:r w:rsidR="005F4B55" w:rsidRPr="00A537E4">
        <w:rPr>
          <w:rFonts w:cs="Arial"/>
          <w:sz w:val="16"/>
          <w:szCs w:val="16"/>
        </w:rPr>
        <w:t>e</w:t>
      </w:r>
      <w:r w:rsidRPr="00A537E4">
        <w:rPr>
          <w:rFonts w:cs="Arial"/>
          <w:sz w:val="16"/>
          <w:szCs w:val="16"/>
        </w:rPr>
        <w:t xml:space="preserve"> requirements.</w:t>
      </w:r>
    </w:p>
    <w:p w:rsidR="00EA5B4A" w:rsidRPr="00A537E4" w:rsidRDefault="00EA5B4A" w:rsidP="004B2F92">
      <w:pPr>
        <w:numPr>
          <w:ilvl w:val="0"/>
          <w:numId w:val="6"/>
        </w:numPr>
        <w:rPr>
          <w:rFonts w:cs="Arial"/>
          <w:sz w:val="16"/>
          <w:szCs w:val="16"/>
        </w:rPr>
      </w:pPr>
      <w:r w:rsidRPr="00A537E4">
        <w:rPr>
          <w:rFonts w:cs="Arial"/>
          <w:sz w:val="16"/>
          <w:szCs w:val="16"/>
        </w:rPr>
        <w:t>Created development designs after analyzing the requirements.</w:t>
      </w:r>
    </w:p>
    <w:p w:rsidR="00EA5B4A" w:rsidRPr="00A537E4" w:rsidRDefault="005F4B55" w:rsidP="004B2F92">
      <w:pPr>
        <w:numPr>
          <w:ilvl w:val="0"/>
          <w:numId w:val="6"/>
        </w:numPr>
        <w:rPr>
          <w:rFonts w:cs="Arial"/>
          <w:sz w:val="16"/>
          <w:szCs w:val="16"/>
        </w:rPr>
      </w:pPr>
      <w:r w:rsidRPr="00A537E4">
        <w:rPr>
          <w:rFonts w:cs="Arial"/>
          <w:sz w:val="16"/>
          <w:szCs w:val="16"/>
        </w:rPr>
        <w:t>Followed</w:t>
      </w:r>
      <w:r w:rsidR="00EA5B4A" w:rsidRPr="00A537E4">
        <w:rPr>
          <w:rFonts w:cs="Arial"/>
          <w:sz w:val="16"/>
          <w:szCs w:val="16"/>
        </w:rPr>
        <w:t xml:space="preserve"> Agile TDD that included writing JUnit, JMock and cglib, maintaining code coverage above 80% by using  Emma and cobertura, </w:t>
      </w:r>
    </w:p>
    <w:p w:rsidR="008D7C86" w:rsidRPr="00A537E4" w:rsidRDefault="00EA5B4A" w:rsidP="004B2F92">
      <w:pPr>
        <w:numPr>
          <w:ilvl w:val="0"/>
          <w:numId w:val="6"/>
        </w:numPr>
        <w:rPr>
          <w:rFonts w:cs="Arial"/>
          <w:sz w:val="16"/>
          <w:szCs w:val="16"/>
        </w:rPr>
      </w:pPr>
      <w:r w:rsidRPr="00A537E4">
        <w:rPr>
          <w:rFonts w:cs="Arial"/>
          <w:sz w:val="16"/>
          <w:szCs w:val="16"/>
        </w:rPr>
        <w:t>U</w:t>
      </w:r>
      <w:r w:rsidR="005F4B55" w:rsidRPr="00A537E4">
        <w:rPr>
          <w:rFonts w:cs="Arial"/>
          <w:sz w:val="16"/>
          <w:szCs w:val="16"/>
        </w:rPr>
        <w:t>sed c</w:t>
      </w:r>
      <w:r w:rsidRPr="00A537E4">
        <w:rPr>
          <w:rFonts w:cs="Arial"/>
          <w:sz w:val="16"/>
          <w:szCs w:val="16"/>
        </w:rPr>
        <w:t xml:space="preserve">ruisecontrol for continuous build, participated in daily </w:t>
      </w:r>
      <w:r w:rsidR="005F4B55" w:rsidRPr="00A537E4">
        <w:rPr>
          <w:rFonts w:cs="Arial"/>
          <w:sz w:val="16"/>
          <w:szCs w:val="16"/>
        </w:rPr>
        <w:t>stand-ups</w:t>
      </w:r>
      <w:r w:rsidR="005D6FDD" w:rsidRPr="00A537E4">
        <w:rPr>
          <w:rFonts w:cs="Arial"/>
          <w:sz w:val="16"/>
          <w:szCs w:val="16"/>
        </w:rPr>
        <w:t>.</w:t>
      </w:r>
    </w:p>
    <w:p w:rsidR="00EA5B4A" w:rsidRPr="00A537E4" w:rsidRDefault="008D7C86" w:rsidP="004B2F92">
      <w:pPr>
        <w:numPr>
          <w:ilvl w:val="0"/>
          <w:numId w:val="6"/>
        </w:numPr>
        <w:rPr>
          <w:rFonts w:cs="Arial"/>
          <w:sz w:val="16"/>
          <w:szCs w:val="16"/>
        </w:rPr>
      </w:pPr>
      <w:r w:rsidRPr="00A537E4">
        <w:rPr>
          <w:rFonts w:cs="Arial"/>
          <w:sz w:val="16"/>
          <w:szCs w:val="16"/>
        </w:rPr>
        <w:t>F</w:t>
      </w:r>
      <w:r w:rsidR="00EA5B4A" w:rsidRPr="00A537E4">
        <w:rPr>
          <w:rFonts w:cs="Arial"/>
          <w:sz w:val="16"/>
          <w:szCs w:val="16"/>
        </w:rPr>
        <w:t>ollowed paired programming.</w:t>
      </w:r>
    </w:p>
    <w:p w:rsidR="00EA5B4A" w:rsidRPr="00A537E4" w:rsidRDefault="00EA5B4A" w:rsidP="004B2F92">
      <w:pPr>
        <w:numPr>
          <w:ilvl w:val="0"/>
          <w:numId w:val="6"/>
        </w:numPr>
        <w:rPr>
          <w:rFonts w:cs="Arial"/>
          <w:sz w:val="16"/>
          <w:szCs w:val="16"/>
        </w:rPr>
      </w:pPr>
      <w:r w:rsidRPr="00A537E4">
        <w:rPr>
          <w:rFonts w:cs="Arial"/>
          <w:sz w:val="16"/>
          <w:szCs w:val="16"/>
        </w:rPr>
        <w:t>Responsible for creating design and implemented WebLogic cluster for load balancing the application</w:t>
      </w:r>
    </w:p>
    <w:p w:rsidR="00EA5B4A" w:rsidRPr="00A537E4" w:rsidRDefault="00EA5B4A" w:rsidP="004B2F92">
      <w:pPr>
        <w:numPr>
          <w:ilvl w:val="0"/>
          <w:numId w:val="6"/>
        </w:numPr>
        <w:rPr>
          <w:rFonts w:cs="Arial"/>
          <w:sz w:val="16"/>
          <w:szCs w:val="16"/>
        </w:rPr>
      </w:pPr>
      <w:r w:rsidRPr="00A537E4">
        <w:rPr>
          <w:rFonts w:cs="Arial"/>
          <w:sz w:val="16"/>
          <w:szCs w:val="16"/>
        </w:rPr>
        <w:t>Responsible for designing clustered solution for sending message between JMS and MQ server</w:t>
      </w:r>
    </w:p>
    <w:p w:rsidR="00EA5B4A" w:rsidRPr="00A537E4" w:rsidRDefault="00EA5B4A" w:rsidP="004B2F92">
      <w:pPr>
        <w:numPr>
          <w:ilvl w:val="0"/>
          <w:numId w:val="6"/>
        </w:numPr>
        <w:rPr>
          <w:rFonts w:cs="Arial"/>
          <w:sz w:val="16"/>
          <w:szCs w:val="16"/>
        </w:rPr>
      </w:pPr>
      <w:r w:rsidRPr="00A537E4">
        <w:rPr>
          <w:rFonts w:cs="Arial"/>
          <w:sz w:val="16"/>
          <w:szCs w:val="16"/>
        </w:rPr>
        <w:t>Provided application support for the testers by fixing bugs</w:t>
      </w:r>
    </w:p>
    <w:p w:rsidR="00EA5B4A" w:rsidRPr="00A537E4" w:rsidRDefault="00EA5B4A" w:rsidP="004B2F92">
      <w:pPr>
        <w:numPr>
          <w:ilvl w:val="0"/>
          <w:numId w:val="6"/>
        </w:numPr>
        <w:rPr>
          <w:rFonts w:cs="Arial"/>
          <w:sz w:val="16"/>
          <w:szCs w:val="16"/>
        </w:rPr>
      </w:pPr>
      <w:r w:rsidRPr="00A537E4">
        <w:rPr>
          <w:rFonts w:cs="Arial"/>
          <w:sz w:val="16"/>
          <w:szCs w:val="16"/>
        </w:rPr>
        <w:t>First point contact from development team for any issues escalated in production</w:t>
      </w:r>
    </w:p>
    <w:p w:rsidR="00EA5B4A" w:rsidRPr="00A537E4" w:rsidRDefault="00EA5B4A" w:rsidP="004B2F92">
      <w:pPr>
        <w:numPr>
          <w:ilvl w:val="0"/>
          <w:numId w:val="6"/>
        </w:numPr>
        <w:rPr>
          <w:rFonts w:cs="Arial"/>
          <w:sz w:val="16"/>
          <w:szCs w:val="16"/>
        </w:rPr>
      </w:pPr>
      <w:r w:rsidRPr="00A537E4">
        <w:rPr>
          <w:rFonts w:cs="Arial"/>
          <w:sz w:val="16"/>
          <w:szCs w:val="16"/>
        </w:rPr>
        <w:t>Worked with intra teams for integrating the application with various b2b systems</w:t>
      </w:r>
    </w:p>
    <w:p w:rsidR="00EA5B4A" w:rsidRPr="00A537E4" w:rsidRDefault="00EA5B4A" w:rsidP="004B2F92">
      <w:pPr>
        <w:numPr>
          <w:ilvl w:val="0"/>
          <w:numId w:val="6"/>
        </w:numPr>
        <w:rPr>
          <w:rFonts w:cs="Arial"/>
          <w:sz w:val="16"/>
          <w:szCs w:val="16"/>
        </w:rPr>
      </w:pPr>
      <w:r w:rsidRPr="00A537E4">
        <w:rPr>
          <w:rFonts w:cs="Arial"/>
          <w:sz w:val="16"/>
          <w:szCs w:val="16"/>
        </w:rPr>
        <w:t>Responsible for mentoring junior developers</w:t>
      </w:r>
    </w:p>
    <w:p w:rsidR="00EA5B4A" w:rsidRPr="00A537E4" w:rsidRDefault="00EA5B4A" w:rsidP="004B2F92">
      <w:pPr>
        <w:numPr>
          <w:ilvl w:val="0"/>
          <w:numId w:val="6"/>
        </w:numPr>
        <w:rPr>
          <w:rFonts w:cs="Arial"/>
          <w:sz w:val="16"/>
          <w:szCs w:val="16"/>
        </w:rPr>
      </w:pPr>
      <w:r w:rsidRPr="00A537E4">
        <w:rPr>
          <w:rFonts w:cs="Arial"/>
          <w:sz w:val="16"/>
          <w:szCs w:val="16"/>
        </w:rPr>
        <w:t>Worked on solaris environment for application development and production deployment</w:t>
      </w:r>
    </w:p>
    <w:p w:rsidR="00D52856" w:rsidRDefault="00D52856" w:rsidP="00D52856">
      <w:pPr>
        <w:ind w:left="720"/>
        <w:rPr>
          <w:rFonts w:cs="Arial"/>
        </w:rPr>
      </w:pPr>
    </w:p>
    <w:tbl>
      <w:tblPr>
        <w:tblW w:w="10238" w:type="dxa"/>
        <w:shd w:val="clear" w:color="auto" w:fill="DEEAF6"/>
        <w:tblLayout w:type="fixed"/>
        <w:tblLook w:val="0000" w:firstRow="0" w:lastRow="0" w:firstColumn="0" w:lastColumn="0" w:noHBand="0" w:noVBand="0"/>
      </w:tblPr>
      <w:tblGrid>
        <w:gridCol w:w="643"/>
        <w:gridCol w:w="9595"/>
      </w:tblGrid>
      <w:tr w:rsidR="00A80B35" w:rsidRPr="00040D65" w:rsidTr="004B2F92">
        <w:trPr>
          <w:trHeight w:hRule="exact" w:val="375"/>
        </w:trPr>
        <w:tc>
          <w:tcPr>
            <w:tcW w:w="10238" w:type="dxa"/>
            <w:gridSpan w:val="2"/>
            <w:shd w:val="clear" w:color="auto" w:fill="DEEAF6"/>
            <w:vAlign w:val="center"/>
          </w:tcPr>
          <w:p w:rsidR="00A80B35" w:rsidRPr="00040D65" w:rsidRDefault="00A80B35" w:rsidP="00A80B35">
            <w:pPr>
              <w:snapToGrid w:val="0"/>
              <w:rPr>
                <w:rFonts w:cs="Arial"/>
                <w:b/>
                <w:sz w:val="18"/>
                <w:szCs w:val="18"/>
              </w:rPr>
            </w:pPr>
            <w:r>
              <w:rPr>
                <w:rFonts w:cs="Arial"/>
                <w:b/>
                <w:sz w:val="18"/>
                <w:szCs w:val="18"/>
              </w:rPr>
              <w:t>Trainings</w:t>
            </w:r>
          </w:p>
        </w:tc>
      </w:tr>
      <w:tr w:rsidR="00A80B35" w:rsidRPr="003D5F78" w:rsidTr="004B2F92">
        <w:trPr>
          <w:trHeight w:val="826"/>
        </w:trPr>
        <w:tc>
          <w:tcPr>
            <w:tcW w:w="643" w:type="dxa"/>
            <w:shd w:val="clear" w:color="auto" w:fill="DEEAF6"/>
          </w:tcPr>
          <w:p w:rsidR="00A80B35" w:rsidRPr="00040D65" w:rsidRDefault="00A80B35" w:rsidP="00A80B35">
            <w:pPr>
              <w:snapToGrid w:val="0"/>
              <w:rPr>
                <w:rFonts w:cs="Arial"/>
                <w:bCs/>
                <w:sz w:val="18"/>
                <w:szCs w:val="18"/>
              </w:rPr>
            </w:pPr>
          </w:p>
          <w:p w:rsidR="00A80B35" w:rsidRDefault="00A80B35" w:rsidP="00A80B35">
            <w:pPr>
              <w:rPr>
                <w:rFonts w:cs="Arial"/>
                <w:bCs/>
                <w:sz w:val="18"/>
                <w:szCs w:val="18"/>
              </w:rPr>
            </w:pPr>
            <w:r w:rsidRPr="00040D65">
              <w:rPr>
                <w:rFonts w:cs="Arial"/>
                <w:bCs/>
                <w:sz w:val="18"/>
                <w:szCs w:val="18"/>
              </w:rPr>
              <w:t>*</w:t>
            </w:r>
          </w:p>
          <w:p w:rsidR="00A80B35" w:rsidRDefault="00A80B35" w:rsidP="00A80B35">
            <w:pPr>
              <w:rPr>
                <w:rFonts w:cs="Arial"/>
                <w:bCs/>
                <w:sz w:val="18"/>
                <w:szCs w:val="18"/>
              </w:rPr>
            </w:pPr>
            <w:r>
              <w:rPr>
                <w:rFonts w:cs="Arial"/>
                <w:bCs/>
                <w:sz w:val="18"/>
                <w:szCs w:val="18"/>
              </w:rPr>
              <w:t>*</w:t>
            </w:r>
          </w:p>
          <w:p w:rsidR="00A80B35" w:rsidRPr="00040D65" w:rsidRDefault="00A80B35" w:rsidP="00A80B35">
            <w:pPr>
              <w:rPr>
                <w:rFonts w:cs="Arial"/>
                <w:bCs/>
                <w:sz w:val="18"/>
                <w:szCs w:val="18"/>
              </w:rPr>
            </w:pPr>
            <w:r>
              <w:rPr>
                <w:rFonts w:cs="Arial"/>
                <w:bCs/>
                <w:sz w:val="18"/>
                <w:szCs w:val="18"/>
              </w:rPr>
              <w:t>*</w:t>
            </w:r>
          </w:p>
        </w:tc>
        <w:tc>
          <w:tcPr>
            <w:tcW w:w="9595" w:type="dxa"/>
            <w:shd w:val="clear" w:color="auto" w:fill="DEEAF6"/>
          </w:tcPr>
          <w:p w:rsidR="00A80B35" w:rsidRPr="00040D65" w:rsidRDefault="00A80B35" w:rsidP="00A80B35">
            <w:pPr>
              <w:snapToGrid w:val="0"/>
              <w:rPr>
                <w:rFonts w:cs="Arial"/>
                <w:sz w:val="18"/>
                <w:szCs w:val="18"/>
              </w:rPr>
            </w:pPr>
          </w:p>
          <w:p w:rsidR="00A80B35" w:rsidRPr="00A537E4" w:rsidRDefault="00A80B35" w:rsidP="00A80B35">
            <w:pPr>
              <w:rPr>
                <w:rFonts w:cs="Arial"/>
                <w:sz w:val="16"/>
                <w:szCs w:val="16"/>
              </w:rPr>
            </w:pPr>
            <w:r w:rsidRPr="00A537E4">
              <w:rPr>
                <w:rFonts w:cs="Arial"/>
                <w:sz w:val="16"/>
                <w:szCs w:val="16"/>
                <w:lang w:val="en"/>
              </w:rPr>
              <w:t>Platform Fundamentals for Developers Rel 10.1.2</w:t>
            </w:r>
          </w:p>
          <w:p w:rsidR="00A80B35" w:rsidRPr="00A537E4" w:rsidRDefault="00A80B35" w:rsidP="00A80B35">
            <w:pPr>
              <w:rPr>
                <w:rFonts w:cs="Arial"/>
                <w:sz w:val="16"/>
                <w:szCs w:val="16"/>
                <w:lang w:val="en"/>
              </w:rPr>
            </w:pPr>
            <w:r w:rsidRPr="00A537E4">
              <w:rPr>
                <w:rFonts w:cs="Arial"/>
                <w:sz w:val="16"/>
                <w:szCs w:val="16"/>
                <w:lang w:val="en"/>
              </w:rPr>
              <w:t>Extending the ATG Platform Rel 10.1.2</w:t>
            </w:r>
          </w:p>
          <w:p w:rsidR="00A80B35" w:rsidRPr="003D5F78" w:rsidRDefault="00A80B35" w:rsidP="00A80B35">
            <w:pPr>
              <w:rPr>
                <w:rFonts w:cs="Arial"/>
                <w:sz w:val="18"/>
                <w:szCs w:val="18"/>
                <w:lang w:val="en"/>
              </w:rPr>
            </w:pPr>
            <w:r w:rsidRPr="00A537E4">
              <w:rPr>
                <w:rFonts w:cs="Arial"/>
                <w:sz w:val="16"/>
                <w:szCs w:val="16"/>
                <w:lang w:val="en"/>
              </w:rPr>
              <w:t>Mentor Role training with Think People</w:t>
            </w:r>
          </w:p>
        </w:tc>
      </w:tr>
    </w:tbl>
    <w:p w:rsidR="00EA5B4A" w:rsidRPr="00040D65" w:rsidRDefault="00EA5B4A" w:rsidP="00EA5B4A">
      <w:pPr>
        <w:pStyle w:val="PlainText"/>
        <w:tabs>
          <w:tab w:val="left" w:pos="1454"/>
          <w:tab w:val="left" w:pos="1858"/>
        </w:tabs>
        <w:ind w:right="288"/>
        <w:jc w:val="both"/>
        <w:rPr>
          <w:rFonts w:ascii="Arial" w:hAnsi="Arial" w:cs="Arial"/>
        </w:rPr>
      </w:pPr>
    </w:p>
    <w:p w:rsidR="004E4FD5" w:rsidRPr="00040D65" w:rsidRDefault="004E4FD5" w:rsidP="00FB3CF1">
      <w:pPr>
        <w:rPr>
          <w:rFonts w:cs="Arial"/>
          <w:b/>
          <w:sz w:val="18"/>
        </w:rPr>
      </w:pPr>
    </w:p>
    <w:sectPr w:rsidR="004E4FD5" w:rsidRPr="00040D65" w:rsidSect="002978B3">
      <w:pgSz w:w="11906" w:h="16838"/>
      <w:pgMar w:top="547" w:right="864" w:bottom="662"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809000B"/>
    <w:lvl w:ilvl="0">
      <w:start w:val="1"/>
      <w:numFmt w:val="bullet"/>
      <w:lvlText w:val=""/>
      <w:lvlJc w:val="left"/>
      <w:pPr>
        <w:ind w:left="720" w:hanging="360"/>
      </w:pPr>
      <w:rPr>
        <w:rFonts w:ascii="Wingdings" w:hAnsi="Wingdings" w:hint="default"/>
      </w:rPr>
    </w:lvl>
  </w:abstractNum>
  <w:abstractNum w:abstractNumId="2" w15:restartNumberingAfterBreak="0">
    <w:nsid w:val="00000003"/>
    <w:multiLevelType w:val="singleLevel"/>
    <w:tmpl w:val="00000003"/>
    <w:name w:val="WW8Num3"/>
    <w:lvl w:ilvl="0">
      <w:start w:val="1"/>
      <w:numFmt w:val="bullet"/>
      <w:lvlText w:val="o"/>
      <w:lvlJc w:val="left"/>
      <w:pPr>
        <w:tabs>
          <w:tab w:val="num" w:pos="1860"/>
        </w:tabs>
        <w:ind w:left="1860" w:hanging="360"/>
      </w:pPr>
      <w:rPr>
        <w:rFonts w:ascii="Courier New" w:hAnsi="Courier New"/>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500"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o"/>
      <w:lvlJc w:val="left"/>
      <w:pPr>
        <w:tabs>
          <w:tab w:val="num" w:pos="1860"/>
        </w:tabs>
        <w:ind w:left="1860" w:hanging="360"/>
      </w:pPr>
      <w:rPr>
        <w:rFonts w:ascii="Courier New" w:hAnsi="Courier New"/>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sz w:val="16"/>
      </w:rPr>
    </w:lvl>
  </w:abstractNum>
  <w:abstractNum w:abstractNumId="6" w15:restartNumberingAfterBreak="0">
    <w:nsid w:val="00000007"/>
    <w:multiLevelType w:val="multilevel"/>
    <w:tmpl w:val="00000007"/>
    <w:name w:val="WW8Num7"/>
    <w:lvl w:ilvl="0">
      <w:start w:val="1"/>
      <w:numFmt w:val="bullet"/>
      <w:lvlText w:val=""/>
      <w:lvlJc w:val="left"/>
      <w:pPr>
        <w:tabs>
          <w:tab w:val="num" w:pos="900"/>
        </w:tabs>
        <w:ind w:left="900" w:hanging="360"/>
      </w:pPr>
      <w:rPr>
        <w:rFonts w:ascii="Symbol" w:hAnsi="Symbol"/>
      </w:rPr>
    </w:lvl>
    <w:lvl w:ilvl="1">
      <w:start w:val="1"/>
      <w:numFmt w:val="bullet"/>
      <w:lvlText w:val="o"/>
      <w:lvlJc w:val="left"/>
      <w:pPr>
        <w:tabs>
          <w:tab w:val="num" w:pos="1620"/>
        </w:tabs>
        <w:ind w:left="1620" w:hanging="360"/>
      </w:pPr>
      <w:rPr>
        <w:rFonts w:ascii="Courier New" w:hAnsi="Courier New"/>
      </w:rPr>
    </w:lvl>
    <w:lvl w:ilvl="2">
      <w:start w:val="1"/>
      <w:numFmt w:val="bullet"/>
      <w:lvlText w:val=""/>
      <w:lvlJc w:val="left"/>
      <w:pPr>
        <w:tabs>
          <w:tab w:val="num" w:pos="2340"/>
        </w:tabs>
        <w:ind w:left="2340" w:hanging="360"/>
      </w:pPr>
      <w:rPr>
        <w:rFonts w:ascii="Wingdings" w:hAnsi="Wingdings"/>
      </w:rPr>
    </w:lvl>
    <w:lvl w:ilvl="3">
      <w:start w:val="1"/>
      <w:numFmt w:val="bullet"/>
      <w:lvlText w:val=""/>
      <w:lvlJc w:val="left"/>
      <w:pPr>
        <w:tabs>
          <w:tab w:val="num" w:pos="3060"/>
        </w:tabs>
        <w:ind w:left="3060" w:hanging="360"/>
      </w:pPr>
      <w:rPr>
        <w:rFonts w:ascii="Symbol" w:hAnsi="Symbol"/>
      </w:rPr>
    </w:lvl>
    <w:lvl w:ilvl="4">
      <w:start w:val="1"/>
      <w:numFmt w:val="bullet"/>
      <w:lvlText w:val="o"/>
      <w:lvlJc w:val="left"/>
      <w:pPr>
        <w:tabs>
          <w:tab w:val="num" w:pos="3780"/>
        </w:tabs>
        <w:ind w:left="3780" w:hanging="360"/>
      </w:pPr>
      <w:rPr>
        <w:rFonts w:ascii="Courier New" w:hAnsi="Courier New"/>
      </w:rPr>
    </w:lvl>
    <w:lvl w:ilvl="5">
      <w:start w:val="1"/>
      <w:numFmt w:val="bullet"/>
      <w:lvlText w:val=""/>
      <w:lvlJc w:val="left"/>
      <w:pPr>
        <w:tabs>
          <w:tab w:val="num" w:pos="4500"/>
        </w:tabs>
        <w:ind w:left="4500" w:hanging="360"/>
      </w:pPr>
      <w:rPr>
        <w:rFonts w:ascii="Wingdings" w:hAnsi="Wingdings"/>
      </w:rPr>
    </w:lvl>
    <w:lvl w:ilvl="6">
      <w:start w:val="1"/>
      <w:numFmt w:val="bullet"/>
      <w:lvlText w:val=""/>
      <w:lvlJc w:val="left"/>
      <w:pPr>
        <w:tabs>
          <w:tab w:val="num" w:pos="5220"/>
        </w:tabs>
        <w:ind w:left="5220" w:hanging="360"/>
      </w:pPr>
      <w:rPr>
        <w:rFonts w:ascii="Symbol" w:hAnsi="Symbol"/>
      </w:rPr>
    </w:lvl>
    <w:lvl w:ilvl="7">
      <w:start w:val="1"/>
      <w:numFmt w:val="bullet"/>
      <w:lvlText w:val="o"/>
      <w:lvlJc w:val="left"/>
      <w:pPr>
        <w:tabs>
          <w:tab w:val="num" w:pos="5940"/>
        </w:tabs>
        <w:ind w:left="5940" w:hanging="360"/>
      </w:pPr>
      <w:rPr>
        <w:rFonts w:ascii="Courier New" w:hAnsi="Courier New"/>
      </w:rPr>
    </w:lvl>
    <w:lvl w:ilvl="8">
      <w:start w:val="1"/>
      <w:numFmt w:val="bullet"/>
      <w:lvlText w:val=""/>
      <w:lvlJc w:val="left"/>
      <w:pPr>
        <w:tabs>
          <w:tab w:val="num" w:pos="6660"/>
        </w:tabs>
        <w:ind w:left="6660" w:hanging="360"/>
      </w:pPr>
      <w:rPr>
        <w:rFonts w:ascii="Wingdings" w:hAnsi="Wingdings"/>
      </w:rPr>
    </w:lvl>
  </w:abstractNum>
  <w:abstractNum w:abstractNumId="7" w15:restartNumberingAfterBreak="0">
    <w:nsid w:val="00000008"/>
    <w:multiLevelType w:val="singleLevel"/>
    <w:tmpl w:val="00000008"/>
    <w:name w:val="WW8Num8"/>
    <w:lvl w:ilvl="0">
      <w:start w:val="1"/>
      <w:numFmt w:val="bullet"/>
      <w:pStyle w:val="Achievement"/>
      <w:lvlText w:val=""/>
      <w:lvlJc w:val="left"/>
      <w:pPr>
        <w:tabs>
          <w:tab w:val="num" w:pos="360"/>
        </w:tabs>
        <w:ind w:left="245" w:hanging="245"/>
      </w:pPr>
      <w:rPr>
        <w:rFonts w:ascii="Wingdings" w:hAnsi="Wingdings"/>
      </w:rPr>
    </w:lvl>
  </w:abstractNum>
  <w:abstractNum w:abstractNumId="8" w15:restartNumberingAfterBreak="0">
    <w:nsid w:val="1A7C4583"/>
    <w:multiLevelType w:val="hybridMultilevel"/>
    <w:tmpl w:val="54244D16"/>
    <w:lvl w:ilvl="0" w:tplc="BDF2925E">
      <w:numFmt w:val="bullet"/>
      <w:lvlText w:val="-"/>
      <w:lvlJc w:val="left"/>
      <w:pPr>
        <w:tabs>
          <w:tab w:val="num" w:pos="795"/>
        </w:tabs>
        <w:ind w:left="795" w:hanging="360"/>
      </w:pPr>
      <w:rPr>
        <w:rFonts w:ascii="Verdana" w:eastAsia="Times New Roman" w:hAnsi="Verdana"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1961EB"/>
    <w:multiLevelType w:val="hybridMultilevel"/>
    <w:tmpl w:val="98C2AEEC"/>
    <w:lvl w:ilvl="0" w:tplc="08090003">
      <w:start w:val="1"/>
      <w:numFmt w:val="bullet"/>
      <w:lvlText w:val="o"/>
      <w:lvlJc w:val="left"/>
      <w:pPr>
        <w:ind w:left="720" w:hanging="360"/>
      </w:pPr>
      <w:rPr>
        <w:rFonts w:ascii="Courier New" w:hAnsi="Courier New" w:cs="Courier New" w:hint="default"/>
      </w:rPr>
    </w:lvl>
    <w:lvl w:ilvl="1" w:tplc="BDF2925E">
      <w:numFmt w:val="bullet"/>
      <w:lvlText w:val="-"/>
      <w:lvlJc w:val="left"/>
      <w:pPr>
        <w:ind w:left="1440" w:hanging="360"/>
      </w:pPr>
      <w:rPr>
        <w:rFonts w:ascii="Verdana" w:eastAsia="Times New Roman" w:hAnsi="Verdana" w:cs="Times New Roman" w:hint="default"/>
        <w:b/>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B51BDB"/>
    <w:multiLevelType w:val="hybridMultilevel"/>
    <w:tmpl w:val="9FAC3B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D62E31"/>
    <w:multiLevelType w:val="hybridMultilevel"/>
    <w:tmpl w:val="4C3E5F8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DA66BD"/>
    <w:multiLevelType w:val="hybridMultilevel"/>
    <w:tmpl w:val="3EE2D9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AC519D"/>
    <w:multiLevelType w:val="hybridMultilevel"/>
    <w:tmpl w:val="7A2098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3379C9"/>
    <w:multiLevelType w:val="hybridMultilevel"/>
    <w:tmpl w:val="AFB8AC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E41C65"/>
    <w:multiLevelType w:val="hybridMultilevel"/>
    <w:tmpl w:val="682CF1B8"/>
    <w:lvl w:ilvl="0" w:tplc="5B68FE0A">
      <w:numFmt w:val="bullet"/>
      <w:lvlText w:val=""/>
      <w:lvlJc w:val="left"/>
      <w:pPr>
        <w:ind w:left="786" w:hanging="360"/>
      </w:pPr>
      <w:rPr>
        <w:rFonts w:ascii="Wingdings" w:eastAsia="Times New Roman" w:hAnsi="Wingdings"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73D61FA4"/>
    <w:multiLevelType w:val="hybridMultilevel"/>
    <w:tmpl w:val="079072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CC6D6A"/>
    <w:multiLevelType w:val="hybridMultilevel"/>
    <w:tmpl w:val="8126F5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7"/>
  </w:num>
  <w:num w:numId="5">
    <w:abstractNumId w:val="8"/>
  </w:num>
  <w:num w:numId="6">
    <w:abstractNumId w:val="14"/>
  </w:num>
  <w:num w:numId="7">
    <w:abstractNumId w:val="10"/>
  </w:num>
  <w:num w:numId="8">
    <w:abstractNumId w:val="13"/>
  </w:num>
  <w:num w:numId="9">
    <w:abstractNumId w:val="11"/>
  </w:num>
  <w:num w:numId="10">
    <w:abstractNumId w:val="9"/>
  </w:num>
  <w:num w:numId="11">
    <w:abstractNumId w:val="15"/>
  </w:num>
  <w:num w:numId="12">
    <w:abstractNumId w:val="17"/>
  </w:num>
  <w:num w:numId="13">
    <w:abstractNumId w:val="16"/>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CF"/>
    <w:rsid w:val="000011F9"/>
    <w:rsid w:val="000019DB"/>
    <w:rsid w:val="000021FF"/>
    <w:rsid w:val="00007B6B"/>
    <w:rsid w:val="00011D98"/>
    <w:rsid w:val="00012E2C"/>
    <w:rsid w:val="0001437F"/>
    <w:rsid w:val="0001564B"/>
    <w:rsid w:val="000159A6"/>
    <w:rsid w:val="0001687D"/>
    <w:rsid w:val="000176CE"/>
    <w:rsid w:val="00022232"/>
    <w:rsid w:val="00026D8E"/>
    <w:rsid w:val="00030445"/>
    <w:rsid w:val="000307AC"/>
    <w:rsid w:val="00030889"/>
    <w:rsid w:val="00034440"/>
    <w:rsid w:val="00036F73"/>
    <w:rsid w:val="000374DA"/>
    <w:rsid w:val="000376EB"/>
    <w:rsid w:val="00040D65"/>
    <w:rsid w:val="00042340"/>
    <w:rsid w:val="00050C61"/>
    <w:rsid w:val="0005263E"/>
    <w:rsid w:val="000535DD"/>
    <w:rsid w:val="00054798"/>
    <w:rsid w:val="000653A6"/>
    <w:rsid w:val="00066CFE"/>
    <w:rsid w:val="000762D3"/>
    <w:rsid w:val="00076E1E"/>
    <w:rsid w:val="00080CB6"/>
    <w:rsid w:val="00080E78"/>
    <w:rsid w:val="00083536"/>
    <w:rsid w:val="0008537F"/>
    <w:rsid w:val="00086772"/>
    <w:rsid w:val="00087416"/>
    <w:rsid w:val="00090E98"/>
    <w:rsid w:val="00092D75"/>
    <w:rsid w:val="00093081"/>
    <w:rsid w:val="00095CEC"/>
    <w:rsid w:val="00096140"/>
    <w:rsid w:val="00096203"/>
    <w:rsid w:val="000A40CF"/>
    <w:rsid w:val="000A56D7"/>
    <w:rsid w:val="000A6DFE"/>
    <w:rsid w:val="000B0F2D"/>
    <w:rsid w:val="000B447F"/>
    <w:rsid w:val="000B4527"/>
    <w:rsid w:val="000B7000"/>
    <w:rsid w:val="000B7C2C"/>
    <w:rsid w:val="000C32C4"/>
    <w:rsid w:val="000C5262"/>
    <w:rsid w:val="000C54D0"/>
    <w:rsid w:val="000C6A94"/>
    <w:rsid w:val="000C78C9"/>
    <w:rsid w:val="000D1A5A"/>
    <w:rsid w:val="000D1B8C"/>
    <w:rsid w:val="000D4B19"/>
    <w:rsid w:val="000D7B96"/>
    <w:rsid w:val="000E17C7"/>
    <w:rsid w:val="000E4374"/>
    <w:rsid w:val="000E7E77"/>
    <w:rsid w:val="000F311F"/>
    <w:rsid w:val="000F6FA9"/>
    <w:rsid w:val="0010676D"/>
    <w:rsid w:val="001108E8"/>
    <w:rsid w:val="00110CC4"/>
    <w:rsid w:val="001120EB"/>
    <w:rsid w:val="001135F2"/>
    <w:rsid w:val="001209EF"/>
    <w:rsid w:val="001262E6"/>
    <w:rsid w:val="00126955"/>
    <w:rsid w:val="00127855"/>
    <w:rsid w:val="00127D63"/>
    <w:rsid w:val="0013058A"/>
    <w:rsid w:val="0013214F"/>
    <w:rsid w:val="001326DE"/>
    <w:rsid w:val="0013328C"/>
    <w:rsid w:val="001363C4"/>
    <w:rsid w:val="00141CC7"/>
    <w:rsid w:val="00144652"/>
    <w:rsid w:val="00144E64"/>
    <w:rsid w:val="00150A1A"/>
    <w:rsid w:val="00151CDE"/>
    <w:rsid w:val="00152E2E"/>
    <w:rsid w:val="00154B89"/>
    <w:rsid w:val="001604CE"/>
    <w:rsid w:val="00162398"/>
    <w:rsid w:val="001630A5"/>
    <w:rsid w:val="00164FC6"/>
    <w:rsid w:val="001720B9"/>
    <w:rsid w:val="0017520A"/>
    <w:rsid w:val="00182177"/>
    <w:rsid w:val="00182276"/>
    <w:rsid w:val="001828AE"/>
    <w:rsid w:val="001851E3"/>
    <w:rsid w:val="001921C3"/>
    <w:rsid w:val="001A03BE"/>
    <w:rsid w:val="001A0479"/>
    <w:rsid w:val="001A110D"/>
    <w:rsid w:val="001A5323"/>
    <w:rsid w:val="001A5DF4"/>
    <w:rsid w:val="001B499F"/>
    <w:rsid w:val="001B7DDA"/>
    <w:rsid w:val="001C3CCC"/>
    <w:rsid w:val="001C4425"/>
    <w:rsid w:val="001C4A81"/>
    <w:rsid w:val="001C577D"/>
    <w:rsid w:val="001C6DB8"/>
    <w:rsid w:val="001D2134"/>
    <w:rsid w:val="001D3261"/>
    <w:rsid w:val="001D567B"/>
    <w:rsid w:val="001D594C"/>
    <w:rsid w:val="001E2D08"/>
    <w:rsid w:val="001E3895"/>
    <w:rsid w:val="001E6B3A"/>
    <w:rsid w:val="001F0FC0"/>
    <w:rsid w:val="001F488B"/>
    <w:rsid w:val="00204294"/>
    <w:rsid w:val="002064BF"/>
    <w:rsid w:val="0020786A"/>
    <w:rsid w:val="00211BDB"/>
    <w:rsid w:val="00214CA0"/>
    <w:rsid w:val="00214E0F"/>
    <w:rsid w:val="002210D7"/>
    <w:rsid w:val="00224AE7"/>
    <w:rsid w:val="00227F68"/>
    <w:rsid w:val="00232015"/>
    <w:rsid w:val="002323CC"/>
    <w:rsid w:val="00234294"/>
    <w:rsid w:val="002420E3"/>
    <w:rsid w:val="002421ED"/>
    <w:rsid w:val="00245F12"/>
    <w:rsid w:val="00255E50"/>
    <w:rsid w:val="002562FA"/>
    <w:rsid w:val="002570F4"/>
    <w:rsid w:val="00263EAB"/>
    <w:rsid w:val="00266241"/>
    <w:rsid w:val="00270209"/>
    <w:rsid w:val="00271C7F"/>
    <w:rsid w:val="002740E3"/>
    <w:rsid w:val="00274ED8"/>
    <w:rsid w:val="002756AA"/>
    <w:rsid w:val="002767EA"/>
    <w:rsid w:val="002770D2"/>
    <w:rsid w:val="00280B66"/>
    <w:rsid w:val="00280E9A"/>
    <w:rsid w:val="0028186A"/>
    <w:rsid w:val="002848AA"/>
    <w:rsid w:val="00287D0D"/>
    <w:rsid w:val="00292C45"/>
    <w:rsid w:val="00293888"/>
    <w:rsid w:val="00294230"/>
    <w:rsid w:val="002965B0"/>
    <w:rsid w:val="002978B3"/>
    <w:rsid w:val="002A027B"/>
    <w:rsid w:val="002A0876"/>
    <w:rsid w:val="002A4C55"/>
    <w:rsid w:val="002B43B5"/>
    <w:rsid w:val="002B4BBB"/>
    <w:rsid w:val="002B5D48"/>
    <w:rsid w:val="002B6722"/>
    <w:rsid w:val="002B706C"/>
    <w:rsid w:val="002C2B26"/>
    <w:rsid w:val="002C3B68"/>
    <w:rsid w:val="002D3F26"/>
    <w:rsid w:val="002D671D"/>
    <w:rsid w:val="002D775E"/>
    <w:rsid w:val="002E1194"/>
    <w:rsid w:val="002E31E0"/>
    <w:rsid w:val="002E57A0"/>
    <w:rsid w:val="002F09BF"/>
    <w:rsid w:val="002F27B2"/>
    <w:rsid w:val="002F46BB"/>
    <w:rsid w:val="002F67AF"/>
    <w:rsid w:val="00300017"/>
    <w:rsid w:val="0030752F"/>
    <w:rsid w:val="00307E8B"/>
    <w:rsid w:val="003100AF"/>
    <w:rsid w:val="003150AD"/>
    <w:rsid w:val="0031602E"/>
    <w:rsid w:val="0031784F"/>
    <w:rsid w:val="00320084"/>
    <w:rsid w:val="00332991"/>
    <w:rsid w:val="003333CA"/>
    <w:rsid w:val="003342E5"/>
    <w:rsid w:val="003371C9"/>
    <w:rsid w:val="00337C45"/>
    <w:rsid w:val="0034604A"/>
    <w:rsid w:val="00346765"/>
    <w:rsid w:val="00350094"/>
    <w:rsid w:val="003503B6"/>
    <w:rsid w:val="003547C0"/>
    <w:rsid w:val="003577D8"/>
    <w:rsid w:val="0036027D"/>
    <w:rsid w:val="003604F3"/>
    <w:rsid w:val="003613C7"/>
    <w:rsid w:val="00362450"/>
    <w:rsid w:val="003638C6"/>
    <w:rsid w:val="00364E55"/>
    <w:rsid w:val="00370D35"/>
    <w:rsid w:val="00372680"/>
    <w:rsid w:val="00374754"/>
    <w:rsid w:val="003770D0"/>
    <w:rsid w:val="003801B1"/>
    <w:rsid w:val="003826A5"/>
    <w:rsid w:val="00382DA9"/>
    <w:rsid w:val="00383889"/>
    <w:rsid w:val="00383F54"/>
    <w:rsid w:val="0038446B"/>
    <w:rsid w:val="00391024"/>
    <w:rsid w:val="00394E6E"/>
    <w:rsid w:val="00395B11"/>
    <w:rsid w:val="00396A80"/>
    <w:rsid w:val="00396BB4"/>
    <w:rsid w:val="003A15B4"/>
    <w:rsid w:val="003A1A9C"/>
    <w:rsid w:val="003A2397"/>
    <w:rsid w:val="003A7CE8"/>
    <w:rsid w:val="003B099B"/>
    <w:rsid w:val="003B219E"/>
    <w:rsid w:val="003B4DBA"/>
    <w:rsid w:val="003B6B1D"/>
    <w:rsid w:val="003C0C71"/>
    <w:rsid w:val="003C2B66"/>
    <w:rsid w:val="003C3F2F"/>
    <w:rsid w:val="003C5486"/>
    <w:rsid w:val="003C6199"/>
    <w:rsid w:val="003D1A72"/>
    <w:rsid w:val="003D4F96"/>
    <w:rsid w:val="003D7F7B"/>
    <w:rsid w:val="003E1104"/>
    <w:rsid w:val="003E27CC"/>
    <w:rsid w:val="003E2C1E"/>
    <w:rsid w:val="003E4071"/>
    <w:rsid w:val="003E590D"/>
    <w:rsid w:val="003F1F0C"/>
    <w:rsid w:val="003F6658"/>
    <w:rsid w:val="003F78E3"/>
    <w:rsid w:val="003F7ACC"/>
    <w:rsid w:val="00400B92"/>
    <w:rsid w:val="0040112F"/>
    <w:rsid w:val="00406564"/>
    <w:rsid w:val="00407EAB"/>
    <w:rsid w:val="004116F2"/>
    <w:rsid w:val="004171A2"/>
    <w:rsid w:val="004251D9"/>
    <w:rsid w:val="00430D2C"/>
    <w:rsid w:val="004314EB"/>
    <w:rsid w:val="0043527F"/>
    <w:rsid w:val="00436E45"/>
    <w:rsid w:val="0043764A"/>
    <w:rsid w:val="00441F5F"/>
    <w:rsid w:val="00442A1F"/>
    <w:rsid w:val="004464B5"/>
    <w:rsid w:val="00451F02"/>
    <w:rsid w:val="00452208"/>
    <w:rsid w:val="00452DCC"/>
    <w:rsid w:val="00453569"/>
    <w:rsid w:val="00460DEC"/>
    <w:rsid w:val="00462DC3"/>
    <w:rsid w:val="0046329A"/>
    <w:rsid w:val="004635A6"/>
    <w:rsid w:val="004661E1"/>
    <w:rsid w:val="00467359"/>
    <w:rsid w:val="0047028E"/>
    <w:rsid w:val="004709C0"/>
    <w:rsid w:val="004736A7"/>
    <w:rsid w:val="00474238"/>
    <w:rsid w:val="004851BD"/>
    <w:rsid w:val="004855F7"/>
    <w:rsid w:val="004907C5"/>
    <w:rsid w:val="00492C87"/>
    <w:rsid w:val="00492CC5"/>
    <w:rsid w:val="00493169"/>
    <w:rsid w:val="00493453"/>
    <w:rsid w:val="004935CD"/>
    <w:rsid w:val="004944D2"/>
    <w:rsid w:val="00496BF5"/>
    <w:rsid w:val="00497CCD"/>
    <w:rsid w:val="004A000C"/>
    <w:rsid w:val="004A0719"/>
    <w:rsid w:val="004A17B5"/>
    <w:rsid w:val="004A1A8D"/>
    <w:rsid w:val="004A1DF0"/>
    <w:rsid w:val="004A34C4"/>
    <w:rsid w:val="004A5547"/>
    <w:rsid w:val="004A5FFD"/>
    <w:rsid w:val="004B0102"/>
    <w:rsid w:val="004B2CBC"/>
    <w:rsid w:val="004B2CCC"/>
    <w:rsid w:val="004B2F92"/>
    <w:rsid w:val="004B3E96"/>
    <w:rsid w:val="004B4C3B"/>
    <w:rsid w:val="004B4CB2"/>
    <w:rsid w:val="004B4CE0"/>
    <w:rsid w:val="004C0603"/>
    <w:rsid w:val="004C2F5E"/>
    <w:rsid w:val="004C402B"/>
    <w:rsid w:val="004C5C90"/>
    <w:rsid w:val="004C7D0E"/>
    <w:rsid w:val="004D22F7"/>
    <w:rsid w:val="004D5E52"/>
    <w:rsid w:val="004D6CD3"/>
    <w:rsid w:val="004D76E2"/>
    <w:rsid w:val="004E4FD5"/>
    <w:rsid w:val="004E7B02"/>
    <w:rsid w:val="004F26C5"/>
    <w:rsid w:val="004F3AC4"/>
    <w:rsid w:val="004F3E38"/>
    <w:rsid w:val="004F41BE"/>
    <w:rsid w:val="00500B01"/>
    <w:rsid w:val="00501CAD"/>
    <w:rsid w:val="00513A09"/>
    <w:rsid w:val="00515312"/>
    <w:rsid w:val="0051656D"/>
    <w:rsid w:val="00517661"/>
    <w:rsid w:val="00520B39"/>
    <w:rsid w:val="00522124"/>
    <w:rsid w:val="005224F1"/>
    <w:rsid w:val="0052273C"/>
    <w:rsid w:val="00522D1B"/>
    <w:rsid w:val="005245B1"/>
    <w:rsid w:val="00525D0C"/>
    <w:rsid w:val="00530560"/>
    <w:rsid w:val="00532A20"/>
    <w:rsid w:val="005365B9"/>
    <w:rsid w:val="005369B9"/>
    <w:rsid w:val="00540B18"/>
    <w:rsid w:val="005462EC"/>
    <w:rsid w:val="005521BE"/>
    <w:rsid w:val="00555171"/>
    <w:rsid w:val="005561C1"/>
    <w:rsid w:val="00560978"/>
    <w:rsid w:val="0056146F"/>
    <w:rsid w:val="00563CD1"/>
    <w:rsid w:val="00567DB3"/>
    <w:rsid w:val="00570254"/>
    <w:rsid w:val="00570DE5"/>
    <w:rsid w:val="005754E4"/>
    <w:rsid w:val="00575F35"/>
    <w:rsid w:val="00581F01"/>
    <w:rsid w:val="00582AAD"/>
    <w:rsid w:val="0058305C"/>
    <w:rsid w:val="005831CB"/>
    <w:rsid w:val="005847DE"/>
    <w:rsid w:val="005856ED"/>
    <w:rsid w:val="00590CCC"/>
    <w:rsid w:val="0059107F"/>
    <w:rsid w:val="005921A5"/>
    <w:rsid w:val="00593AC3"/>
    <w:rsid w:val="00597E6B"/>
    <w:rsid w:val="005A149E"/>
    <w:rsid w:val="005A58C8"/>
    <w:rsid w:val="005B0101"/>
    <w:rsid w:val="005B0D03"/>
    <w:rsid w:val="005B35BD"/>
    <w:rsid w:val="005B5015"/>
    <w:rsid w:val="005B65C7"/>
    <w:rsid w:val="005C0349"/>
    <w:rsid w:val="005C4206"/>
    <w:rsid w:val="005C4B2C"/>
    <w:rsid w:val="005C658D"/>
    <w:rsid w:val="005D3A45"/>
    <w:rsid w:val="005D61E0"/>
    <w:rsid w:val="005D6FDD"/>
    <w:rsid w:val="005D7C0F"/>
    <w:rsid w:val="005E41E3"/>
    <w:rsid w:val="005E4AE6"/>
    <w:rsid w:val="005F15E1"/>
    <w:rsid w:val="005F3657"/>
    <w:rsid w:val="005F3BEA"/>
    <w:rsid w:val="005F4B55"/>
    <w:rsid w:val="00602573"/>
    <w:rsid w:val="00603084"/>
    <w:rsid w:val="006044E9"/>
    <w:rsid w:val="00604D27"/>
    <w:rsid w:val="00607ADB"/>
    <w:rsid w:val="0061002F"/>
    <w:rsid w:val="00610737"/>
    <w:rsid w:val="00614FB3"/>
    <w:rsid w:val="0061649F"/>
    <w:rsid w:val="00616809"/>
    <w:rsid w:val="0062058B"/>
    <w:rsid w:val="006205B5"/>
    <w:rsid w:val="00622198"/>
    <w:rsid w:val="0062221C"/>
    <w:rsid w:val="00627CCF"/>
    <w:rsid w:val="0063264E"/>
    <w:rsid w:val="00634B5F"/>
    <w:rsid w:val="00636C30"/>
    <w:rsid w:val="00646376"/>
    <w:rsid w:val="00646D9B"/>
    <w:rsid w:val="00646E9D"/>
    <w:rsid w:val="00651D7F"/>
    <w:rsid w:val="0065260F"/>
    <w:rsid w:val="006549D4"/>
    <w:rsid w:val="0065559C"/>
    <w:rsid w:val="00655896"/>
    <w:rsid w:val="006563B2"/>
    <w:rsid w:val="00660ECB"/>
    <w:rsid w:val="00662048"/>
    <w:rsid w:val="006622D3"/>
    <w:rsid w:val="006709E7"/>
    <w:rsid w:val="00673A7D"/>
    <w:rsid w:val="00676E41"/>
    <w:rsid w:val="006806CA"/>
    <w:rsid w:val="00682E92"/>
    <w:rsid w:val="00683FE4"/>
    <w:rsid w:val="0068558D"/>
    <w:rsid w:val="00687E93"/>
    <w:rsid w:val="00690819"/>
    <w:rsid w:val="0069081C"/>
    <w:rsid w:val="00691EED"/>
    <w:rsid w:val="0069240B"/>
    <w:rsid w:val="0069445A"/>
    <w:rsid w:val="006951CB"/>
    <w:rsid w:val="00695D16"/>
    <w:rsid w:val="006A0B58"/>
    <w:rsid w:val="006A1261"/>
    <w:rsid w:val="006A308F"/>
    <w:rsid w:val="006A35F3"/>
    <w:rsid w:val="006A4891"/>
    <w:rsid w:val="006A561B"/>
    <w:rsid w:val="006A7818"/>
    <w:rsid w:val="006B1309"/>
    <w:rsid w:val="006B1591"/>
    <w:rsid w:val="006B71BA"/>
    <w:rsid w:val="006B7F7C"/>
    <w:rsid w:val="006C1CF6"/>
    <w:rsid w:val="006C3EED"/>
    <w:rsid w:val="006C4B4E"/>
    <w:rsid w:val="006C5195"/>
    <w:rsid w:val="006C604C"/>
    <w:rsid w:val="006C6BAC"/>
    <w:rsid w:val="006C7D34"/>
    <w:rsid w:val="006D0D65"/>
    <w:rsid w:val="006D1DF8"/>
    <w:rsid w:val="006D48B8"/>
    <w:rsid w:val="006E35A8"/>
    <w:rsid w:val="006E7DB7"/>
    <w:rsid w:val="006F1B87"/>
    <w:rsid w:val="006F4CA2"/>
    <w:rsid w:val="006F5828"/>
    <w:rsid w:val="00704553"/>
    <w:rsid w:val="00707247"/>
    <w:rsid w:val="00707EF8"/>
    <w:rsid w:val="007163A5"/>
    <w:rsid w:val="007219FC"/>
    <w:rsid w:val="007257C2"/>
    <w:rsid w:val="00733BE5"/>
    <w:rsid w:val="007347BA"/>
    <w:rsid w:val="0074014D"/>
    <w:rsid w:val="007417F5"/>
    <w:rsid w:val="00742522"/>
    <w:rsid w:val="00746970"/>
    <w:rsid w:val="00750A55"/>
    <w:rsid w:val="007523E7"/>
    <w:rsid w:val="00752880"/>
    <w:rsid w:val="007603E8"/>
    <w:rsid w:val="00762602"/>
    <w:rsid w:val="0076424C"/>
    <w:rsid w:val="00765F37"/>
    <w:rsid w:val="007669F1"/>
    <w:rsid w:val="00771661"/>
    <w:rsid w:val="0077418B"/>
    <w:rsid w:val="007745D9"/>
    <w:rsid w:val="0077767A"/>
    <w:rsid w:val="00782538"/>
    <w:rsid w:val="00790F5F"/>
    <w:rsid w:val="007A03CE"/>
    <w:rsid w:val="007A0AC2"/>
    <w:rsid w:val="007A1874"/>
    <w:rsid w:val="007A3C7A"/>
    <w:rsid w:val="007A43C9"/>
    <w:rsid w:val="007A4483"/>
    <w:rsid w:val="007A55E5"/>
    <w:rsid w:val="007A66AA"/>
    <w:rsid w:val="007B0035"/>
    <w:rsid w:val="007B1B29"/>
    <w:rsid w:val="007B604D"/>
    <w:rsid w:val="007B6F1F"/>
    <w:rsid w:val="007C08FB"/>
    <w:rsid w:val="007C40C7"/>
    <w:rsid w:val="007C6E35"/>
    <w:rsid w:val="007C7F18"/>
    <w:rsid w:val="007D1C55"/>
    <w:rsid w:val="007D2773"/>
    <w:rsid w:val="007D4B0D"/>
    <w:rsid w:val="007D5CBB"/>
    <w:rsid w:val="007D7AC2"/>
    <w:rsid w:val="007E084E"/>
    <w:rsid w:val="007E1153"/>
    <w:rsid w:val="007E3BA3"/>
    <w:rsid w:val="007E4118"/>
    <w:rsid w:val="007E4836"/>
    <w:rsid w:val="007F27EF"/>
    <w:rsid w:val="007F523F"/>
    <w:rsid w:val="007F56E7"/>
    <w:rsid w:val="007F6DD7"/>
    <w:rsid w:val="008008E1"/>
    <w:rsid w:val="0080506E"/>
    <w:rsid w:val="00807B3F"/>
    <w:rsid w:val="00813CE9"/>
    <w:rsid w:val="00813FD2"/>
    <w:rsid w:val="0081718B"/>
    <w:rsid w:val="00824096"/>
    <w:rsid w:val="00825ED5"/>
    <w:rsid w:val="00831D7B"/>
    <w:rsid w:val="008431BB"/>
    <w:rsid w:val="0084474A"/>
    <w:rsid w:val="00850081"/>
    <w:rsid w:val="00850FB1"/>
    <w:rsid w:val="00851C78"/>
    <w:rsid w:val="0085308F"/>
    <w:rsid w:val="008620DD"/>
    <w:rsid w:val="00864AF6"/>
    <w:rsid w:val="00866215"/>
    <w:rsid w:val="00870270"/>
    <w:rsid w:val="0087341B"/>
    <w:rsid w:val="00874309"/>
    <w:rsid w:val="00874B28"/>
    <w:rsid w:val="00876537"/>
    <w:rsid w:val="00882720"/>
    <w:rsid w:val="00884C4E"/>
    <w:rsid w:val="008904B6"/>
    <w:rsid w:val="00890CD5"/>
    <w:rsid w:val="00892107"/>
    <w:rsid w:val="008A0FCA"/>
    <w:rsid w:val="008A16AB"/>
    <w:rsid w:val="008A33F3"/>
    <w:rsid w:val="008A3FCC"/>
    <w:rsid w:val="008A7B58"/>
    <w:rsid w:val="008B0E71"/>
    <w:rsid w:val="008B309C"/>
    <w:rsid w:val="008B4702"/>
    <w:rsid w:val="008C4E2B"/>
    <w:rsid w:val="008C4E98"/>
    <w:rsid w:val="008C5FD4"/>
    <w:rsid w:val="008C67F6"/>
    <w:rsid w:val="008C6D63"/>
    <w:rsid w:val="008C72DA"/>
    <w:rsid w:val="008D198E"/>
    <w:rsid w:val="008D570E"/>
    <w:rsid w:val="008D61CD"/>
    <w:rsid w:val="008D789B"/>
    <w:rsid w:val="008D7C86"/>
    <w:rsid w:val="008D7CA4"/>
    <w:rsid w:val="008E005C"/>
    <w:rsid w:val="008E13B3"/>
    <w:rsid w:val="008E16A8"/>
    <w:rsid w:val="008F1A65"/>
    <w:rsid w:val="008F39D5"/>
    <w:rsid w:val="008F3F9A"/>
    <w:rsid w:val="008F680F"/>
    <w:rsid w:val="009013EE"/>
    <w:rsid w:val="00902E0A"/>
    <w:rsid w:val="00906465"/>
    <w:rsid w:val="0090756A"/>
    <w:rsid w:val="00907CB1"/>
    <w:rsid w:val="00911E0A"/>
    <w:rsid w:val="0091313F"/>
    <w:rsid w:val="00914E83"/>
    <w:rsid w:val="0092069A"/>
    <w:rsid w:val="00920B54"/>
    <w:rsid w:val="00920CB0"/>
    <w:rsid w:val="00923F8A"/>
    <w:rsid w:val="00924AA3"/>
    <w:rsid w:val="00924BC4"/>
    <w:rsid w:val="00930F6B"/>
    <w:rsid w:val="009313C3"/>
    <w:rsid w:val="00932932"/>
    <w:rsid w:val="00940D39"/>
    <w:rsid w:val="00942EE0"/>
    <w:rsid w:val="009434D3"/>
    <w:rsid w:val="009455AC"/>
    <w:rsid w:val="009460F8"/>
    <w:rsid w:val="00947DE7"/>
    <w:rsid w:val="00950C82"/>
    <w:rsid w:val="0095104D"/>
    <w:rsid w:val="00954CEF"/>
    <w:rsid w:val="009553A0"/>
    <w:rsid w:val="00956C40"/>
    <w:rsid w:val="0096357E"/>
    <w:rsid w:val="00970AC3"/>
    <w:rsid w:val="00971FD3"/>
    <w:rsid w:val="00973722"/>
    <w:rsid w:val="00983B88"/>
    <w:rsid w:val="00983E3F"/>
    <w:rsid w:val="00986D52"/>
    <w:rsid w:val="009908BB"/>
    <w:rsid w:val="00993094"/>
    <w:rsid w:val="00994626"/>
    <w:rsid w:val="00996AFD"/>
    <w:rsid w:val="009A02FA"/>
    <w:rsid w:val="009A0524"/>
    <w:rsid w:val="009A0E4F"/>
    <w:rsid w:val="009A19AD"/>
    <w:rsid w:val="009A2B57"/>
    <w:rsid w:val="009A31A3"/>
    <w:rsid w:val="009A3E6A"/>
    <w:rsid w:val="009A5033"/>
    <w:rsid w:val="009A716D"/>
    <w:rsid w:val="009B16B2"/>
    <w:rsid w:val="009B6F87"/>
    <w:rsid w:val="009B74ED"/>
    <w:rsid w:val="009C276C"/>
    <w:rsid w:val="009C39E2"/>
    <w:rsid w:val="009C6BD2"/>
    <w:rsid w:val="009C72CC"/>
    <w:rsid w:val="009D0363"/>
    <w:rsid w:val="009D2F64"/>
    <w:rsid w:val="009D4806"/>
    <w:rsid w:val="009D63B9"/>
    <w:rsid w:val="009D64EC"/>
    <w:rsid w:val="009D6A38"/>
    <w:rsid w:val="009E2832"/>
    <w:rsid w:val="009E2AEC"/>
    <w:rsid w:val="009E66DE"/>
    <w:rsid w:val="009F0563"/>
    <w:rsid w:val="009F38A1"/>
    <w:rsid w:val="00A03D51"/>
    <w:rsid w:val="00A07FC3"/>
    <w:rsid w:val="00A10C4B"/>
    <w:rsid w:val="00A171BD"/>
    <w:rsid w:val="00A2090A"/>
    <w:rsid w:val="00A20CA3"/>
    <w:rsid w:val="00A20CA9"/>
    <w:rsid w:val="00A258A3"/>
    <w:rsid w:val="00A30D40"/>
    <w:rsid w:val="00A340F1"/>
    <w:rsid w:val="00A35E67"/>
    <w:rsid w:val="00A43725"/>
    <w:rsid w:val="00A45BE2"/>
    <w:rsid w:val="00A51F55"/>
    <w:rsid w:val="00A52AA5"/>
    <w:rsid w:val="00A537E4"/>
    <w:rsid w:val="00A54502"/>
    <w:rsid w:val="00A5625F"/>
    <w:rsid w:val="00A57A13"/>
    <w:rsid w:val="00A60456"/>
    <w:rsid w:val="00A61148"/>
    <w:rsid w:val="00A62EB6"/>
    <w:rsid w:val="00A63A53"/>
    <w:rsid w:val="00A77D40"/>
    <w:rsid w:val="00A80B35"/>
    <w:rsid w:val="00A84DB0"/>
    <w:rsid w:val="00A863A4"/>
    <w:rsid w:val="00A86C74"/>
    <w:rsid w:val="00A875AD"/>
    <w:rsid w:val="00A910A0"/>
    <w:rsid w:val="00A92639"/>
    <w:rsid w:val="00A94254"/>
    <w:rsid w:val="00A94EF3"/>
    <w:rsid w:val="00A95053"/>
    <w:rsid w:val="00A955CC"/>
    <w:rsid w:val="00A96B59"/>
    <w:rsid w:val="00AA453C"/>
    <w:rsid w:val="00AA7F8D"/>
    <w:rsid w:val="00AB4271"/>
    <w:rsid w:val="00AB5830"/>
    <w:rsid w:val="00AC1C76"/>
    <w:rsid w:val="00AC642B"/>
    <w:rsid w:val="00AD01D7"/>
    <w:rsid w:val="00AD0CD7"/>
    <w:rsid w:val="00AD1C28"/>
    <w:rsid w:val="00AD273E"/>
    <w:rsid w:val="00AD62D2"/>
    <w:rsid w:val="00AD6D08"/>
    <w:rsid w:val="00AE0392"/>
    <w:rsid w:val="00AE0FD1"/>
    <w:rsid w:val="00AE1832"/>
    <w:rsid w:val="00AE2463"/>
    <w:rsid w:val="00AF0604"/>
    <w:rsid w:val="00AF16A8"/>
    <w:rsid w:val="00AF3B1E"/>
    <w:rsid w:val="00AF3FA7"/>
    <w:rsid w:val="00AF6EC5"/>
    <w:rsid w:val="00AF7940"/>
    <w:rsid w:val="00B03636"/>
    <w:rsid w:val="00B041EA"/>
    <w:rsid w:val="00B04231"/>
    <w:rsid w:val="00B05F74"/>
    <w:rsid w:val="00B0728A"/>
    <w:rsid w:val="00B20048"/>
    <w:rsid w:val="00B226CE"/>
    <w:rsid w:val="00B24461"/>
    <w:rsid w:val="00B26C59"/>
    <w:rsid w:val="00B27EAD"/>
    <w:rsid w:val="00B31193"/>
    <w:rsid w:val="00B33F6A"/>
    <w:rsid w:val="00B35FDD"/>
    <w:rsid w:val="00B36D7D"/>
    <w:rsid w:val="00B3752D"/>
    <w:rsid w:val="00B41D7E"/>
    <w:rsid w:val="00B4341B"/>
    <w:rsid w:val="00B44646"/>
    <w:rsid w:val="00B508F9"/>
    <w:rsid w:val="00B5184C"/>
    <w:rsid w:val="00B54E3A"/>
    <w:rsid w:val="00B56BEF"/>
    <w:rsid w:val="00B56E89"/>
    <w:rsid w:val="00B57DAB"/>
    <w:rsid w:val="00B618E7"/>
    <w:rsid w:val="00B65645"/>
    <w:rsid w:val="00B6697B"/>
    <w:rsid w:val="00B72081"/>
    <w:rsid w:val="00B81D13"/>
    <w:rsid w:val="00B85BE3"/>
    <w:rsid w:val="00B868C1"/>
    <w:rsid w:val="00B87AD3"/>
    <w:rsid w:val="00B87B91"/>
    <w:rsid w:val="00B92480"/>
    <w:rsid w:val="00B95119"/>
    <w:rsid w:val="00B955F8"/>
    <w:rsid w:val="00B95AA4"/>
    <w:rsid w:val="00BA16DE"/>
    <w:rsid w:val="00BA221A"/>
    <w:rsid w:val="00BA2920"/>
    <w:rsid w:val="00BA29D8"/>
    <w:rsid w:val="00BA4464"/>
    <w:rsid w:val="00BA67CE"/>
    <w:rsid w:val="00BA6D56"/>
    <w:rsid w:val="00BB1744"/>
    <w:rsid w:val="00BB3D07"/>
    <w:rsid w:val="00BB7324"/>
    <w:rsid w:val="00BC0A3D"/>
    <w:rsid w:val="00BC20C1"/>
    <w:rsid w:val="00BC42B3"/>
    <w:rsid w:val="00BC4691"/>
    <w:rsid w:val="00BC648C"/>
    <w:rsid w:val="00BD21B2"/>
    <w:rsid w:val="00BD2677"/>
    <w:rsid w:val="00BD3DAB"/>
    <w:rsid w:val="00BD5B33"/>
    <w:rsid w:val="00BD6817"/>
    <w:rsid w:val="00BE08F2"/>
    <w:rsid w:val="00BE2226"/>
    <w:rsid w:val="00BE328C"/>
    <w:rsid w:val="00BE657F"/>
    <w:rsid w:val="00BF09FC"/>
    <w:rsid w:val="00BF1BEF"/>
    <w:rsid w:val="00BF2B43"/>
    <w:rsid w:val="00BF3B72"/>
    <w:rsid w:val="00C0124F"/>
    <w:rsid w:val="00C03FF3"/>
    <w:rsid w:val="00C04982"/>
    <w:rsid w:val="00C0628D"/>
    <w:rsid w:val="00C067E1"/>
    <w:rsid w:val="00C07435"/>
    <w:rsid w:val="00C07A50"/>
    <w:rsid w:val="00C16722"/>
    <w:rsid w:val="00C17EA0"/>
    <w:rsid w:val="00C209C1"/>
    <w:rsid w:val="00C20E62"/>
    <w:rsid w:val="00C232BF"/>
    <w:rsid w:val="00C2365B"/>
    <w:rsid w:val="00C27CB2"/>
    <w:rsid w:val="00C30218"/>
    <w:rsid w:val="00C309B5"/>
    <w:rsid w:val="00C33A5C"/>
    <w:rsid w:val="00C33EC0"/>
    <w:rsid w:val="00C43262"/>
    <w:rsid w:val="00C444D7"/>
    <w:rsid w:val="00C452FA"/>
    <w:rsid w:val="00C45F3E"/>
    <w:rsid w:val="00C47312"/>
    <w:rsid w:val="00C4773F"/>
    <w:rsid w:val="00C519D7"/>
    <w:rsid w:val="00C536F8"/>
    <w:rsid w:val="00C57783"/>
    <w:rsid w:val="00C60AA8"/>
    <w:rsid w:val="00C630BD"/>
    <w:rsid w:val="00C642F7"/>
    <w:rsid w:val="00C74527"/>
    <w:rsid w:val="00C828EA"/>
    <w:rsid w:val="00C831E3"/>
    <w:rsid w:val="00C86CE5"/>
    <w:rsid w:val="00C91143"/>
    <w:rsid w:val="00C913BC"/>
    <w:rsid w:val="00C91F34"/>
    <w:rsid w:val="00C94873"/>
    <w:rsid w:val="00C9579D"/>
    <w:rsid w:val="00C95976"/>
    <w:rsid w:val="00C966C3"/>
    <w:rsid w:val="00C96880"/>
    <w:rsid w:val="00C969EE"/>
    <w:rsid w:val="00CA0985"/>
    <w:rsid w:val="00CA4C38"/>
    <w:rsid w:val="00CA6700"/>
    <w:rsid w:val="00CA67D3"/>
    <w:rsid w:val="00CB1690"/>
    <w:rsid w:val="00CB286C"/>
    <w:rsid w:val="00CB68A2"/>
    <w:rsid w:val="00CB6B35"/>
    <w:rsid w:val="00CB7C18"/>
    <w:rsid w:val="00CC03AF"/>
    <w:rsid w:val="00CC2A60"/>
    <w:rsid w:val="00CC7883"/>
    <w:rsid w:val="00CD0751"/>
    <w:rsid w:val="00CD1A37"/>
    <w:rsid w:val="00CD1AA8"/>
    <w:rsid w:val="00CD4E14"/>
    <w:rsid w:val="00CD61F7"/>
    <w:rsid w:val="00CD7C7A"/>
    <w:rsid w:val="00CE0132"/>
    <w:rsid w:val="00CE1A5C"/>
    <w:rsid w:val="00CE3E82"/>
    <w:rsid w:val="00CE5346"/>
    <w:rsid w:val="00CF2440"/>
    <w:rsid w:val="00CF5A6C"/>
    <w:rsid w:val="00CF602C"/>
    <w:rsid w:val="00CF6A43"/>
    <w:rsid w:val="00CF739F"/>
    <w:rsid w:val="00CF794B"/>
    <w:rsid w:val="00D00146"/>
    <w:rsid w:val="00D0196A"/>
    <w:rsid w:val="00D01F36"/>
    <w:rsid w:val="00D07E71"/>
    <w:rsid w:val="00D1153A"/>
    <w:rsid w:val="00D118D4"/>
    <w:rsid w:val="00D11944"/>
    <w:rsid w:val="00D11C6D"/>
    <w:rsid w:val="00D1550C"/>
    <w:rsid w:val="00D15D0C"/>
    <w:rsid w:val="00D179BA"/>
    <w:rsid w:val="00D17B5A"/>
    <w:rsid w:val="00D22DC4"/>
    <w:rsid w:val="00D23028"/>
    <w:rsid w:val="00D233D8"/>
    <w:rsid w:val="00D243C0"/>
    <w:rsid w:val="00D33E89"/>
    <w:rsid w:val="00D347B4"/>
    <w:rsid w:val="00D3674B"/>
    <w:rsid w:val="00D435E1"/>
    <w:rsid w:val="00D44F61"/>
    <w:rsid w:val="00D45C23"/>
    <w:rsid w:val="00D474CF"/>
    <w:rsid w:val="00D50644"/>
    <w:rsid w:val="00D52856"/>
    <w:rsid w:val="00D5318B"/>
    <w:rsid w:val="00D545F6"/>
    <w:rsid w:val="00D55D4F"/>
    <w:rsid w:val="00D571C4"/>
    <w:rsid w:val="00D63F26"/>
    <w:rsid w:val="00D640A9"/>
    <w:rsid w:val="00D6475E"/>
    <w:rsid w:val="00D6659E"/>
    <w:rsid w:val="00D666FA"/>
    <w:rsid w:val="00D720E5"/>
    <w:rsid w:val="00D727CE"/>
    <w:rsid w:val="00D76488"/>
    <w:rsid w:val="00D77420"/>
    <w:rsid w:val="00D84331"/>
    <w:rsid w:val="00D8765F"/>
    <w:rsid w:val="00D909E2"/>
    <w:rsid w:val="00D937DE"/>
    <w:rsid w:val="00D963A1"/>
    <w:rsid w:val="00DA5DC9"/>
    <w:rsid w:val="00DA62D8"/>
    <w:rsid w:val="00DA78CA"/>
    <w:rsid w:val="00DB137F"/>
    <w:rsid w:val="00DC6062"/>
    <w:rsid w:val="00DC6A00"/>
    <w:rsid w:val="00DD11A5"/>
    <w:rsid w:val="00DD179B"/>
    <w:rsid w:val="00DD240C"/>
    <w:rsid w:val="00DD4AAA"/>
    <w:rsid w:val="00DD4DA6"/>
    <w:rsid w:val="00DD7327"/>
    <w:rsid w:val="00DE0415"/>
    <w:rsid w:val="00DE1892"/>
    <w:rsid w:val="00DE1A66"/>
    <w:rsid w:val="00DE208C"/>
    <w:rsid w:val="00DE4E0A"/>
    <w:rsid w:val="00DE513E"/>
    <w:rsid w:val="00DE664B"/>
    <w:rsid w:val="00DE7993"/>
    <w:rsid w:val="00DE7B5B"/>
    <w:rsid w:val="00DE7BC1"/>
    <w:rsid w:val="00DF6AFC"/>
    <w:rsid w:val="00DF759C"/>
    <w:rsid w:val="00DF789F"/>
    <w:rsid w:val="00E00E99"/>
    <w:rsid w:val="00E02A4C"/>
    <w:rsid w:val="00E06FFE"/>
    <w:rsid w:val="00E12719"/>
    <w:rsid w:val="00E1386F"/>
    <w:rsid w:val="00E220D6"/>
    <w:rsid w:val="00E234BA"/>
    <w:rsid w:val="00E300B3"/>
    <w:rsid w:val="00E33CBD"/>
    <w:rsid w:val="00E33ECE"/>
    <w:rsid w:val="00E34A30"/>
    <w:rsid w:val="00E374AC"/>
    <w:rsid w:val="00E41ADB"/>
    <w:rsid w:val="00E516E9"/>
    <w:rsid w:val="00E52A0F"/>
    <w:rsid w:val="00E52EAF"/>
    <w:rsid w:val="00E75E8D"/>
    <w:rsid w:val="00E82143"/>
    <w:rsid w:val="00E82E92"/>
    <w:rsid w:val="00E849CB"/>
    <w:rsid w:val="00E86548"/>
    <w:rsid w:val="00E905D9"/>
    <w:rsid w:val="00E93B57"/>
    <w:rsid w:val="00E97BAE"/>
    <w:rsid w:val="00EA29C9"/>
    <w:rsid w:val="00EA5B4A"/>
    <w:rsid w:val="00EB3681"/>
    <w:rsid w:val="00EB374D"/>
    <w:rsid w:val="00EB7D29"/>
    <w:rsid w:val="00ED38D9"/>
    <w:rsid w:val="00ED5D93"/>
    <w:rsid w:val="00EE2080"/>
    <w:rsid w:val="00EE3E75"/>
    <w:rsid w:val="00EE5DC5"/>
    <w:rsid w:val="00EE7980"/>
    <w:rsid w:val="00EE7B97"/>
    <w:rsid w:val="00EF5AF8"/>
    <w:rsid w:val="00EF6E02"/>
    <w:rsid w:val="00F04516"/>
    <w:rsid w:val="00F06734"/>
    <w:rsid w:val="00F06E68"/>
    <w:rsid w:val="00F07680"/>
    <w:rsid w:val="00F21715"/>
    <w:rsid w:val="00F22CFD"/>
    <w:rsid w:val="00F2546C"/>
    <w:rsid w:val="00F26121"/>
    <w:rsid w:val="00F34A70"/>
    <w:rsid w:val="00F372DA"/>
    <w:rsid w:val="00F3795C"/>
    <w:rsid w:val="00F40254"/>
    <w:rsid w:val="00F402E1"/>
    <w:rsid w:val="00F42955"/>
    <w:rsid w:val="00F4529D"/>
    <w:rsid w:val="00F46B31"/>
    <w:rsid w:val="00F5004A"/>
    <w:rsid w:val="00F51B2B"/>
    <w:rsid w:val="00F543FE"/>
    <w:rsid w:val="00F558A3"/>
    <w:rsid w:val="00F619E3"/>
    <w:rsid w:val="00F648C8"/>
    <w:rsid w:val="00F66439"/>
    <w:rsid w:val="00F728B5"/>
    <w:rsid w:val="00F73A8A"/>
    <w:rsid w:val="00F80054"/>
    <w:rsid w:val="00F8495C"/>
    <w:rsid w:val="00F84A27"/>
    <w:rsid w:val="00F86D79"/>
    <w:rsid w:val="00F874D8"/>
    <w:rsid w:val="00F9006E"/>
    <w:rsid w:val="00F91577"/>
    <w:rsid w:val="00F91D0C"/>
    <w:rsid w:val="00F94018"/>
    <w:rsid w:val="00FA51BE"/>
    <w:rsid w:val="00FA5F79"/>
    <w:rsid w:val="00FA66AE"/>
    <w:rsid w:val="00FB0F77"/>
    <w:rsid w:val="00FB14D5"/>
    <w:rsid w:val="00FB3CF1"/>
    <w:rsid w:val="00FB3E05"/>
    <w:rsid w:val="00FB601E"/>
    <w:rsid w:val="00FB7FDD"/>
    <w:rsid w:val="00FC315B"/>
    <w:rsid w:val="00FC35AC"/>
    <w:rsid w:val="00FC560F"/>
    <w:rsid w:val="00FC7473"/>
    <w:rsid w:val="00FC7822"/>
    <w:rsid w:val="00FC7F6D"/>
    <w:rsid w:val="00FD27D7"/>
    <w:rsid w:val="00FD45DF"/>
    <w:rsid w:val="00FD6203"/>
    <w:rsid w:val="00FE3CD8"/>
    <w:rsid w:val="00FE449F"/>
    <w:rsid w:val="00FE5047"/>
    <w:rsid w:val="00FE56EF"/>
    <w:rsid w:val="00FE59F4"/>
    <w:rsid w:val="00FE6EC0"/>
    <w:rsid w:val="00FF0945"/>
    <w:rsid w:val="00FF1711"/>
    <w:rsid w:val="00FF3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28EE0A6-44DC-4BF7-9F34-F745EDAB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856"/>
    <w:pPr>
      <w:suppressAutoHyphens/>
    </w:pPr>
    <w:rPr>
      <w:rFonts w:ascii="Arial" w:hAnsi="Arial"/>
      <w:lang w:eastAsia="ar-SA"/>
    </w:rPr>
  </w:style>
  <w:style w:type="paragraph" w:styleId="Heading1">
    <w:name w:val="heading 1"/>
    <w:basedOn w:val="HeadingBase"/>
    <w:next w:val="BodyText"/>
    <w:qFormat/>
    <w:pPr>
      <w:numPr>
        <w:numId w:val="1"/>
      </w:numPr>
      <w:spacing w:before="220" w:after="220"/>
      <w:ind w:left="-2160" w:firstLine="0"/>
      <w:jc w:val="left"/>
      <w:outlineLvl w:val="0"/>
    </w:pPr>
    <w:rPr>
      <w:rFonts w:ascii="Arial Black" w:hAnsi="Arial Black"/>
      <w:kern w:val="1"/>
      <w:sz w:val="20"/>
    </w:rPr>
  </w:style>
  <w:style w:type="paragraph" w:styleId="Heading2">
    <w:name w:val="heading 2"/>
    <w:basedOn w:val="HeadingBase"/>
    <w:next w:val="BodyText"/>
    <w:qFormat/>
    <w:pPr>
      <w:numPr>
        <w:ilvl w:val="1"/>
        <w:numId w:val="1"/>
      </w:numPr>
      <w:spacing w:after="220"/>
      <w:jc w:val="left"/>
      <w:outlineLvl w:val="1"/>
    </w:pPr>
    <w:rPr>
      <w:rFonts w:ascii="Arial Black" w:hAnsi="Arial Black"/>
      <w:sz w:val="20"/>
    </w:rPr>
  </w:style>
  <w:style w:type="paragraph" w:styleId="Heading3">
    <w:name w:val="heading 3"/>
    <w:basedOn w:val="HeadingBase"/>
    <w:next w:val="BodyText"/>
    <w:qFormat/>
    <w:pPr>
      <w:numPr>
        <w:ilvl w:val="2"/>
        <w:numId w:val="1"/>
      </w:numPr>
      <w:spacing w:after="220"/>
      <w:jc w:val="left"/>
      <w:outlineLvl w:val="2"/>
    </w:pPr>
    <w:rPr>
      <w:i/>
      <w:spacing w:val="-2"/>
      <w:sz w:val="20"/>
    </w:rPr>
  </w:style>
  <w:style w:type="paragraph" w:styleId="Heading4">
    <w:name w:val="heading 4"/>
    <w:basedOn w:val="HeadingBase"/>
    <w:next w:val="BodyText"/>
    <w:qFormat/>
    <w:pPr>
      <w:numPr>
        <w:ilvl w:val="3"/>
        <w:numId w:val="1"/>
      </w:numPr>
      <w:jc w:val="left"/>
      <w:outlineLvl w:val="3"/>
    </w:pPr>
    <w:rPr>
      <w:rFonts w:ascii="Arial Black" w:hAnsi="Arial Black"/>
      <w:sz w:val="20"/>
    </w:rPr>
  </w:style>
  <w:style w:type="paragraph" w:styleId="Heading5">
    <w:name w:val="heading 5"/>
    <w:basedOn w:val="HeadingBase"/>
    <w:next w:val="BodyText"/>
    <w:qFormat/>
    <w:pPr>
      <w:numPr>
        <w:ilvl w:val="4"/>
        <w:numId w:val="1"/>
      </w:numPr>
      <w:spacing w:after="220"/>
      <w:jc w:val="left"/>
      <w:outlineLvl w:val="4"/>
    </w:pPr>
    <w:rPr>
      <w:rFonts w:ascii="Arial Black" w:hAnsi="Arial Black"/>
      <w:sz w:val="16"/>
    </w:rPr>
  </w:style>
  <w:style w:type="paragraph" w:styleId="Heading6">
    <w:name w:val="heading 6"/>
    <w:basedOn w:val="Normal"/>
    <w:next w:val="Normal"/>
    <w:qFormat/>
    <w:pPr>
      <w:numPr>
        <w:ilvl w:val="5"/>
        <w:numId w:val="1"/>
      </w:numPr>
      <w:spacing w:before="240" w:after="60"/>
      <w:jc w:val="both"/>
      <w:outlineLvl w:val="5"/>
    </w:pPr>
    <w:rPr>
      <w:i/>
      <w:sz w:val="22"/>
    </w:rPr>
  </w:style>
  <w:style w:type="paragraph" w:styleId="Heading7">
    <w:name w:val="heading 7"/>
    <w:basedOn w:val="Normal"/>
    <w:next w:val="Normal"/>
    <w:qFormat/>
    <w:pPr>
      <w:keepNext/>
      <w:numPr>
        <w:ilvl w:val="6"/>
        <w:numId w:val="1"/>
      </w:numPr>
      <w:outlineLvl w:val="6"/>
    </w:pPr>
    <w:rPr>
      <w:b/>
      <w:bCs/>
      <w:sz w:val="36"/>
    </w:rPr>
  </w:style>
  <w:style w:type="paragraph" w:styleId="Heading8">
    <w:name w:val="heading 8"/>
    <w:basedOn w:val="Normal"/>
    <w:next w:val="Normal"/>
    <w:qFormat/>
    <w:pPr>
      <w:keepNext/>
      <w:numPr>
        <w:ilvl w:val="7"/>
        <w:numId w:val="1"/>
      </w:numPr>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Courier New" w:hAnsi="Courier New"/>
    </w:rPr>
  </w:style>
  <w:style w:type="character" w:customStyle="1" w:styleId="WW8Num3z0">
    <w:name w:val="WW8Num3z0"/>
    <w:rPr>
      <w:rFonts w:ascii="Symbol" w:hAnsi="Symbol"/>
    </w:rPr>
  </w:style>
  <w:style w:type="character" w:customStyle="1" w:styleId="WW8Num4z0">
    <w:name w:val="WW8Num4z0"/>
    <w:rPr>
      <w:rFonts w:ascii="Wingdings" w:hAnsi="Wingdings"/>
    </w:rPr>
  </w:style>
  <w:style w:type="character" w:customStyle="1" w:styleId="WW8Num5z0">
    <w:name w:val="WW8Num5z0"/>
    <w:rPr>
      <w:rFonts w:ascii="Courier New" w:hAnsi="Courier New"/>
    </w:rPr>
  </w:style>
  <w:style w:type="character" w:customStyle="1" w:styleId="WW8Num6z0">
    <w:name w:val="WW8Num6z0"/>
    <w:rPr>
      <w:rFonts w:ascii="Symbol" w:hAnsi="Symbol"/>
      <w:sz w:val="16"/>
    </w:rPr>
  </w:style>
  <w:style w:type="character" w:customStyle="1" w:styleId="WW8Num7z0">
    <w:name w:val="WW8Num7z0"/>
    <w:rPr>
      <w:rFonts w:ascii="Courier New" w:hAnsi="Courier New"/>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3">
    <w:name w:val="WW8Num7z3"/>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styleId="Emphasis">
    <w:name w:val="Emphasis"/>
    <w:qFormat/>
    <w:rPr>
      <w:rFonts w:ascii="Arial Black" w:hAnsi="Arial Black"/>
      <w:spacing w:val="-8"/>
      <w:sz w:val="18"/>
    </w:rPr>
  </w:style>
  <w:style w:type="character" w:customStyle="1" w:styleId="Job">
    <w:name w:val="Job"/>
    <w:basedOn w:val="DefaultParagraphFont"/>
  </w:style>
  <w:style w:type="character" w:customStyle="1" w:styleId="Lead-inEmphasis">
    <w:name w:val="Lead-in Emphasis"/>
    <w:rPr>
      <w:rFonts w:ascii="Arial Black" w:hAnsi="Arial Black"/>
      <w:spacing w:val="-6"/>
      <w:sz w:val="18"/>
    </w:rPr>
  </w:style>
  <w:style w:type="character" w:styleId="PageNumber">
    <w:name w:val="page number"/>
    <w:rPr>
      <w:rFonts w:ascii="Arial" w:hAnsi="Arial"/>
      <w:sz w:val="18"/>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PlainTextChar">
    <w:name w:val="Plain Text Char"/>
    <w:rPr>
      <w:rFonts w:ascii="Courier New" w:hAnsi="Courier New"/>
    </w:rPr>
  </w:style>
  <w:style w:type="paragraph" w:customStyle="1" w:styleId="Heading">
    <w:name w:val="Heading"/>
    <w:basedOn w:val="Normal"/>
    <w:next w:val="BodyText"/>
    <w:pPr>
      <w:keepNext/>
      <w:spacing w:before="240" w:after="120"/>
    </w:pPr>
    <w:rPr>
      <w:rFonts w:eastAsia="SimSun" w:cs="Tahoma"/>
      <w:sz w:val="28"/>
      <w:szCs w:val="28"/>
    </w:rPr>
  </w:style>
  <w:style w:type="paragraph" w:styleId="BodyText">
    <w:name w:val="Body Text"/>
    <w:basedOn w:val="Normal"/>
    <w:pPr>
      <w:spacing w:after="220" w:line="220" w:lineRule="atLeast"/>
      <w:jc w:val="both"/>
    </w:pPr>
    <w:rPr>
      <w:spacing w:val="-5"/>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customStyle="1" w:styleId="HeadingBase">
    <w:name w:val="Heading Base"/>
    <w:basedOn w:val="BodyText"/>
    <w:next w:val="BodyText"/>
    <w:pPr>
      <w:keepNext/>
      <w:keepLines/>
      <w:spacing w:after="0"/>
    </w:pPr>
    <w:rPr>
      <w:spacing w:val="-4"/>
      <w:sz w:val="18"/>
    </w:rPr>
  </w:style>
  <w:style w:type="paragraph" w:customStyle="1" w:styleId="Achievement">
    <w:name w:val="Achievement"/>
    <w:basedOn w:val="BodyText"/>
    <w:pPr>
      <w:numPr>
        <w:numId w:val="4"/>
      </w:numPr>
      <w:spacing w:after="60"/>
    </w:pPr>
  </w:style>
  <w:style w:type="paragraph" w:customStyle="1" w:styleId="Address1">
    <w:name w:val="Address 1"/>
    <w:basedOn w:val="Normal"/>
    <w:pPr>
      <w:spacing w:line="160" w:lineRule="atLeast"/>
      <w:jc w:val="both"/>
    </w:pPr>
    <w:rPr>
      <w:sz w:val="14"/>
    </w:rPr>
  </w:style>
  <w:style w:type="paragraph" w:customStyle="1" w:styleId="Address2">
    <w:name w:val="Address 2"/>
    <w:basedOn w:val="Normal"/>
    <w:pPr>
      <w:spacing w:line="160" w:lineRule="atLeast"/>
      <w:jc w:val="both"/>
    </w:pPr>
    <w:rPr>
      <w:sz w:val="14"/>
    </w:rPr>
  </w:style>
  <w:style w:type="paragraph" w:styleId="BodyTextIndent">
    <w:name w:val="Body Text Indent"/>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480"/>
      </w:tabs>
      <w:spacing w:before="240" w:after="40" w:line="220" w:lineRule="atLeast"/>
    </w:p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jc w:val="both"/>
    </w:pPr>
    <w:rPr>
      <w:spacing w:val="-20"/>
      <w:sz w:val="48"/>
    </w:rPr>
  </w:style>
  <w:style w:type="paragraph" w:customStyle="1" w:styleId="HeaderBase">
    <w:name w:val="Header Base"/>
    <w:basedOn w:val="Normal"/>
    <w:pPr>
      <w:jc w:val="both"/>
    </w:pPr>
  </w:style>
  <w:style w:type="paragraph" w:styleId="Footer">
    <w:name w:val="footer"/>
    <w:basedOn w:val="HeaderBase"/>
    <w:pPr>
      <w:tabs>
        <w:tab w:val="right" w:pos="6840"/>
      </w:tabs>
      <w:spacing w:line="220" w:lineRule="atLeast"/>
      <w:ind w:left="-2160"/>
    </w:pPr>
    <w:rPr>
      <w:b/>
      <w:sz w:val="18"/>
    </w:rPr>
  </w:style>
  <w:style w:type="paragraph" w:styleId="Header">
    <w:name w:val="header"/>
    <w:basedOn w:val="HeaderBase"/>
    <w:pPr>
      <w:spacing w:line="220" w:lineRule="atLeast"/>
      <w:ind w:left="-2160"/>
    </w:pPr>
  </w:style>
  <w:style w:type="paragraph" w:customStyle="1" w:styleId="Institution">
    <w:name w:val="Institution"/>
    <w:basedOn w:val="Normal"/>
    <w:next w:val="Achievement"/>
    <w:pPr>
      <w:tabs>
        <w:tab w:val="left" w:pos="2160"/>
        <w:tab w:val="right" w:pos="6480"/>
      </w:tabs>
      <w:spacing w:before="240" w:after="60" w:line="220" w:lineRule="atLeast"/>
    </w:pPr>
  </w:style>
  <w:style w:type="paragraph" w:customStyle="1" w:styleId="JobTitle">
    <w:name w:val="Job Title"/>
    <w:next w:val="Achievement"/>
    <w:pPr>
      <w:suppressAutoHyphens/>
      <w:spacing w:after="60" w:line="220" w:lineRule="atLeast"/>
    </w:pPr>
    <w:rPr>
      <w:rFonts w:ascii="Arial Black" w:eastAsia="Arial" w:hAnsi="Arial Black"/>
      <w:spacing w:val="-10"/>
      <w:lang w:val="en-US" w:eastAsia="ar-SA"/>
    </w:rPr>
  </w:style>
  <w:style w:type="paragraph" w:customStyle="1" w:styleId="Name">
    <w:name w:val="Name"/>
    <w:basedOn w:val="Normal"/>
    <w:next w:val="Normal"/>
    <w:pPr>
      <w:pBdr>
        <w:bottom w:val="single" w:sz="4" w:space="4" w:color="000000"/>
      </w:pBdr>
      <w:spacing w:after="440" w:line="240" w:lineRule="atLeast"/>
    </w:pPr>
    <w:rPr>
      <w:rFonts w:ascii="Arial Black" w:hAnsi="Arial Black"/>
      <w:spacing w:val="-35"/>
      <w:sz w:val="54"/>
    </w:rPr>
  </w:style>
  <w:style w:type="paragraph" w:customStyle="1" w:styleId="SectionTitle">
    <w:name w:val="Section Title"/>
    <w:basedOn w:val="Normal"/>
    <w:next w:val="Normal"/>
    <w:pPr>
      <w:spacing w:before="220" w:line="220" w:lineRule="atLeast"/>
    </w:pPr>
    <w:rPr>
      <w:rFonts w:ascii="Arial Black" w:hAnsi="Arial Black"/>
      <w:spacing w:val="-10"/>
    </w:rPr>
  </w:style>
  <w:style w:type="paragraph" w:customStyle="1" w:styleId="NoTitle">
    <w:name w:val="No Title"/>
    <w:basedOn w:val="SectionTitle"/>
  </w:style>
  <w:style w:type="paragraph" w:customStyle="1" w:styleId="Objective">
    <w:name w:val="Objective"/>
    <w:basedOn w:val="Normal"/>
    <w:next w:val="BodyText"/>
    <w:pPr>
      <w:spacing w:before="240" w:after="220" w:line="220" w:lineRule="atLeast"/>
    </w:pPr>
  </w:style>
  <w:style w:type="paragraph" w:customStyle="1" w:styleId="PersonalData">
    <w:name w:val="Personal Data"/>
    <w:basedOn w:val="BodyText"/>
    <w:pPr>
      <w:spacing w:after="120" w:line="240" w:lineRule="exact"/>
      <w:ind w:left="-1080" w:right="1080"/>
    </w:pPr>
    <w:rPr>
      <w:i/>
      <w:spacing w:val="0"/>
      <w:sz w:val="22"/>
    </w:rPr>
  </w:style>
  <w:style w:type="paragraph" w:customStyle="1" w:styleId="PersonalInfo">
    <w:name w:val="Personal Info"/>
    <w:basedOn w:val="Achievement"/>
    <w:next w:val="Achievement"/>
    <w:pPr>
      <w:numPr>
        <w:numId w:val="0"/>
      </w:numPr>
      <w:spacing w:before="240"/>
      <w:ind w:left="245" w:hanging="245"/>
    </w:pPr>
  </w:style>
  <w:style w:type="paragraph" w:customStyle="1" w:styleId="SectionSubtitle">
    <w:name w:val="Section Subtitle"/>
    <w:basedOn w:val="SectionTitle"/>
    <w:next w:val="Normal"/>
    <w:rPr>
      <w:b/>
      <w:spacing w:val="0"/>
    </w:rPr>
  </w:style>
  <w:style w:type="paragraph" w:customStyle="1" w:styleId="ReturnAddress">
    <w:name w:val="Return Address"/>
    <w:basedOn w:val="Normal"/>
    <w:pPr>
      <w:keepLines/>
      <w:tabs>
        <w:tab w:val="left" w:pos="2160"/>
      </w:tabs>
      <w:spacing w:line="160" w:lineRule="atLeast"/>
    </w:pPr>
    <w:rPr>
      <w:sz w:val="14"/>
    </w:rPr>
  </w:style>
  <w:style w:type="paragraph" w:styleId="Closing">
    <w:name w:val="Closing"/>
    <w:basedOn w:val="Normal"/>
    <w:next w:val="Signature"/>
    <w:pPr>
      <w:keepNext/>
      <w:spacing w:after="60" w:line="220" w:lineRule="atLeast"/>
      <w:jc w:val="both"/>
    </w:pPr>
    <w:rPr>
      <w:spacing w:val="-5"/>
    </w:rPr>
  </w:style>
  <w:style w:type="paragraph" w:styleId="Signature">
    <w:name w:val="Signature"/>
    <w:basedOn w:val="Normal"/>
    <w:next w:val="Normal"/>
    <w:pPr>
      <w:keepNext/>
      <w:spacing w:before="880" w:line="220" w:lineRule="atLeast"/>
    </w:pPr>
    <w:rPr>
      <w:spacing w:val="-5"/>
    </w:rPr>
  </w:style>
  <w:style w:type="paragraph" w:styleId="EnvelopeAddress">
    <w:name w:val="envelope address"/>
    <w:basedOn w:val="Normal"/>
    <w:pPr>
      <w:ind w:left="2880"/>
    </w:pPr>
    <w:rPr>
      <w:rFonts w:cs="Arial"/>
      <w:sz w:val="24"/>
      <w:szCs w:val="24"/>
    </w:rPr>
  </w:style>
  <w:style w:type="paragraph" w:styleId="EnvelopeReturn">
    <w:name w:val="envelope return"/>
    <w:basedOn w:val="Normal"/>
    <w:rPr>
      <w:rFonts w:cs="Arial"/>
    </w:rPr>
  </w:style>
  <w:style w:type="paragraph" w:styleId="NormalWeb">
    <w:name w:val="Normal (Web)"/>
    <w:basedOn w:val="Normal"/>
    <w:pPr>
      <w:spacing w:before="280" w:after="280"/>
    </w:pPr>
    <w:rPr>
      <w:rFonts w:ascii="Times New Roman" w:hAnsi="Times New Roman"/>
      <w:sz w:val="24"/>
      <w:szCs w:val="24"/>
    </w:rPr>
  </w:style>
  <w:style w:type="paragraph" w:customStyle="1" w:styleId="H3">
    <w:name w:val="H3"/>
    <w:basedOn w:val="Normal"/>
    <w:next w:val="Normal"/>
    <w:pPr>
      <w:keepNext/>
      <w:autoSpaceDE w:val="0"/>
      <w:spacing w:before="100" w:after="100"/>
    </w:pPr>
    <w:rPr>
      <w:rFonts w:ascii="Times New Roman" w:hAnsi="Times New Roman"/>
      <w:b/>
      <w:bCs/>
      <w:sz w:val="28"/>
      <w:szCs w:val="28"/>
    </w:rPr>
  </w:style>
  <w:style w:type="paragraph" w:styleId="PlainText">
    <w:name w:val="Plain Text"/>
    <w:basedOn w:val="Normal"/>
    <w:rPr>
      <w:rFonts w:ascii="Courier New" w:hAnsi="Courier New"/>
    </w:rPr>
  </w:style>
  <w:style w:type="paragraph" w:styleId="BodyTextIndent2">
    <w:name w:val="Body Text Indent 2"/>
    <w:basedOn w:val="Normal"/>
    <w:pPr>
      <w:tabs>
        <w:tab w:val="left" w:pos="1440"/>
        <w:tab w:val="left" w:pos="1710"/>
        <w:tab w:val="left" w:pos="2430"/>
      </w:tabs>
      <w:ind w:left="1440" w:hanging="720"/>
      <w:jc w:val="both"/>
    </w:pPr>
  </w:style>
  <w:style w:type="paragraph" w:styleId="BodyTextIndent3">
    <w:name w:val="Body Text Indent 3"/>
    <w:basedOn w:val="Normal"/>
    <w:pPr>
      <w:ind w:left="720"/>
    </w:pPr>
    <w:rPr>
      <w:rFonts w:ascii="Verdana" w:hAnsi="Verdan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ListParagraph">
    <w:name w:val="List Paragraph"/>
    <w:basedOn w:val="Normal"/>
    <w:qFormat/>
    <w:pPr>
      <w:ind w:left="720"/>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EmailStyle119">
    <w:name w:val="EmailStyle119"/>
    <w:semiHidden/>
    <w:rsid w:val="00604D27"/>
    <w:rPr>
      <w:rFonts w:ascii="Arial" w:hAnsi="Arial" w:cs="Arial"/>
      <w:color w:val="000000"/>
      <w:sz w:val="20"/>
      <w:szCs w:val="20"/>
    </w:rPr>
  </w:style>
  <w:style w:type="table" w:styleId="TableGrid">
    <w:name w:val="Table Grid"/>
    <w:basedOn w:val="TableNormal"/>
    <w:rsid w:val="007E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3604F3"/>
    <w:rPr>
      <w:sz w:val="16"/>
      <w:szCs w:val="16"/>
    </w:rPr>
  </w:style>
  <w:style w:type="paragraph" w:styleId="CommentText">
    <w:name w:val="annotation text"/>
    <w:basedOn w:val="Normal"/>
    <w:link w:val="CommentTextChar"/>
    <w:rsid w:val="003604F3"/>
  </w:style>
  <w:style w:type="character" w:customStyle="1" w:styleId="CommentTextChar">
    <w:name w:val="Comment Text Char"/>
    <w:link w:val="CommentText"/>
    <w:rsid w:val="003604F3"/>
    <w:rPr>
      <w:rFonts w:ascii="Arial" w:hAnsi="Arial"/>
      <w:lang w:eastAsia="ar-SA"/>
    </w:rPr>
  </w:style>
  <w:style w:type="paragraph" w:styleId="CommentSubject">
    <w:name w:val="annotation subject"/>
    <w:basedOn w:val="CommentText"/>
    <w:next w:val="CommentText"/>
    <w:link w:val="CommentSubjectChar"/>
    <w:rsid w:val="003604F3"/>
    <w:rPr>
      <w:b/>
      <w:bCs/>
    </w:rPr>
  </w:style>
  <w:style w:type="character" w:customStyle="1" w:styleId="CommentSubjectChar">
    <w:name w:val="Comment Subject Char"/>
    <w:link w:val="CommentSubject"/>
    <w:rsid w:val="003604F3"/>
    <w:rPr>
      <w:rFonts w:ascii="Arial" w:hAnsi="Arial"/>
      <w:b/>
      <w:bCs/>
      <w:lang w:eastAsia="ar-SA"/>
    </w:rPr>
  </w:style>
  <w:style w:type="paragraph" w:styleId="BalloonText">
    <w:name w:val="Balloon Text"/>
    <w:basedOn w:val="Normal"/>
    <w:link w:val="BalloonTextChar"/>
    <w:rsid w:val="003604F3"/>
    <w:rPr>
      <w:rFonts w:ascii="Segoe UI" w:hAnsi="Segoe UI" w:cs="Segoe UI"/>
      <w:sz w:val="18"/>
      <w:szCs w:val="18"/>
    </w:rPr>
  </w:style>
  <w:style w:type="character" w:customStyle="1" w:styleId="BalloonTextChar">
    <w:name w:val="Balloon Text Char"/>
    <w:link w:val="BalloonText"/>
    <w:rsid w:val="003604F3"/>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10547">
      <w:bodyDiv w:val="1"/>
      <w:marLeft w:val="0"/>
      <w:marRight w:val="0"/>
      <w:marTop w:val="0"/>
      <w:marBottom w:val="0"/>
      <w:divBdr>
        <w:top w:val="none" w:sz="0" w:space="0" w:color="auto"/>
        <w:left w:val="none" w:sz="0" w:space="0" w:color="auto"/>
        <w:bottom w:val="none" w:sz="0" w:space="0" w:color="auto"/>
        <w:right w:val="none" w:sz="0" w:space="0" w:color="auto"/>
      </w:divBdr>
    </w:div>
    <w:div w:id="1536963460">
      <w:bodyDiv w:val="1"/>
      <w:marLeft w:val="0"/>
      <w:marRight w:val="0"/>
      <w:marTop w:val="0"/>
      <w:marBottom w:val="0"/>
      <w:divBdr>
        <w:top w:val="none" w:sz="0" w:space="0" w:color="auto"/>
        <w:left w:val="none" w:sz="0" w:space="0" w:color="auto"/>
        <w:bottom w:val="none" w:sz="0" w:space="0" w:color="auto"/>
        <w:right w:val="none" w:sz="0" w:space="0" w:color="auto"/>
      </w:divBdr>
    </w:div>
    <w:div w:id="1995836550">
      <w:bodyDiv w:val="1"/>
      <w:marLeft w:val="0"/>
      <w:marRight w:val="0"/>
      <w:marTop w:val="0"/>
      <w:marBottom w:val="0"/>
      <w:divBdr>
        <w:top w:val="none" w:sz="0" w:space="0" w:color="auto"/>
        <w:left w:val="none" w:sz="0" w:space="0" w:color="auto"/>
        <w:bottom w:val="none" w:sz="0" w:space="0" w:color="auto"/>
        <w:right w:val="none" w:sz="0" w:space="0" w:color="auto"/>
      </w:divBdr>
      <w:divsChild>
        <w:div w:id="1409115313">
          <w:marLeft w:val="0"/>
          <w:marRight w:val="0"/>
          <w:marTop w:val="0"/>
          <w:marBottom w:val="0"/>
          <w:divBdr>
            <w:top w:val="none" w:sz="0" w:space="0" w:color="auto"/>
            <w:left w:val="none" w:sz="0" w:space="0" w:color="auto"/>
            <w:bottom w:val="none" w:sz="0" w:space="0" w:color="auto"/>
            <w:right w:val="none" w:sz="0" w:space="0" w:color="auto"/>
          </w:divBdr>
          <w:divsChild>
            <w:div w:id="16844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indnanda@google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ndnanda@google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BD4E3-FF0A-44E2-9BD5-B3CB1DA4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Wizard.wiz</Template>
  <TotalTime>71</TotalTime>
  <Pages>7</Pages>
  <Words>4792</Words>
  <Characters>27317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Resume Wizard</vt:lpstr>
    </vt:vector>
  </TitlesOfParts>
  <Company>Allstate Insurance</Company>
  <LinksUpToDate>false</LinksUpToDate>
  <CharactersWithSpaces>32045</CharactersWithSpaces>
  <SharedDoc>false</SharedDoc>
  <HLinks>
    <vt:vector size="6" baseType="variant">
      <vt:variant>
        <vt:i4>2752513</vt:i4>
      </vt:variant>
      <vt:variant>
        <vt:i4>0</vt:i4>
      </vt:variant>
      <vt:variant>
        <vt:i4>0</vt:i4>
      </vt:variant>
      <vt:variant>
        <vt:i4>5</vt:i4>
      </vt:variant>
      <vt:variant>
        <vt:lpwstr>mailto:findnanda@googlemail.com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Wizard</dc:title>
  <dc:subject/>
  <dc:creator>Nandkishore Yalamanchili</dc:creator>
  <cp:keywords/>
  <cp:lastModifiedBy>PersonalLaptop</cp:lastModifiedBy>
  <cp:revision>30</cp:revision>
  <cp:lastPrinted>2025-04-25T09:54:00Z</cp:lastPrinted>
  <dcterms:created xsi:type="dcterms:W3CDTF">2024-08-21T14:58:00Z</dcterms:created>
  <dcterms:modified xsi:type="dcterms:W3CDTF">2025-04-25T09:54:00Z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i4>1033</vt:i4>
  </property>
  <property fmtid="{D5CDD505-2E9C-101B-9397-08002B2CF9AE}" pid="3" name="Resume Post Wizard Balloon">
    <vt:lpwstr>0</vt:lpwstr>
  </property>
  <property fmtid="{D5CDD505-2E9C-101B-9397-08002B2CF9AE}" pid="4" name="UseDefaultLanguage">
    <vt:bool>true</vt:bool>
  </property>
  <property fmtid="{D5CDD505-2E9C-101B-9397-08002B2CF9AE}" pid="5" name="Version">
    <vt:i4>99022200</vt:i4>
  </property>
  <property fmtid="{D5CDD505-2E9C-101B-9397-08002B2CF9AE}" pid="6" name="iResumeStyle">
    <vt:lpwstr>0</vt:lpwstr>
  </property>
</Properties>
</file>